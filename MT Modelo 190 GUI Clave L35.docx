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1816685" w14:textId="1111C5C8" w:rsidR="00D00B5F" w:rsidRPr="00CF3BFB" w:rsidRDefault="00AE70C2" w:rsidP="00D00B5F">
      <w:pPr>
        <w:rPr>
          <w:bCs/>
        </w:rPr>
      </w:pPr>
      <w:bookmarkStart w:id="0" w:name="_Toc520745066"/>
      <w:r>
        <w:rPr>
          <w:bCs/>
          <w:noProof/>
        </w:rPr>
        <w:drawing>
          <wp:anchor distT="0" distB="0" distL="114300" distR="114300" simplePos="0" relativeHeight="251943936" behindDoc="1" locked="1" layoutInCell="1" allowOverlap="1" wp14:anchorId="71DD5482" wp14:editId="5B034EE8">
            <wp:simplePos x="0" y="0"/>
            <wp:positionH relativeFrom="page">
              <wp:posOffset>-25400</wp:posOffset>
            </wp:positionH>
            <wp:positionV relativeFrom="page">
              <wp:align>bottom</wp:align>
            </wp:positionV>
            <wp:extent cx="7587615" cy="10734040"/>
            <wp:effectExtent l="0" t="0" r="0" b="0"/>
            <wp:wrapNone/>
            <wp:docPr id="8" name="Image 8" descr="Une image contenant texte, aéronef&#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aéronef&#10;&#10;Description générée automatiquement"/>
                    <pic:cNvPicPr/>
                  </pic:nvPicPr>
                  <pic:blipFill>
                    <a:blip r:embed="rId8"/>
                    <a:stretch>
                      <a:fillRect/>
                    </a:stretch>
                  </pic:blipFill>
                  <pic:spPr>
                    <a:xfrm>
                      <a:off x="0" y="0"/>
                      <a:ext cx="7587615" cy="10734040"/>
                    </a:xfrm>
                    <a:prstGeom prst="rect">
                      <a:avLst/>
                    </a:prstGeom>
                  </pic:spPr>
                </pic:pic>
              </a:graphicData>
            </a:graphic>
            <wp14:sizeRelH relativeFrom="page">
              <wp14:pctWidth>0</wp14:pctWidth>
            </wp14:sizeRelH>
            <wp14:sizeRelV relativeFrom="page">
              <wp14:pctHeight>0</wp14:pctHeight>
            </wp14:sizeRelV>
          </wp:anchor>
        </w:drawing>
      </w:r>
    </w:p>
    <w:p w14:paraId="5C46BC87" w14:textId="587B02A8" w:rsidR="00D00B5F" w:rsidRPr="00CF3BFB" w:rsidRDefault="00D00B5F" w:rsidP="00D00B5F"/>
    <w:p w14:paraId="20BB7A70" w14:textId="0FAF5D78" w:rsidR="00D00B5F" w:rsidRPr="00CF3BFB" w:rsidRDefault="00D00B5F" w:rsidP="00D00B5F"/>
    <w:p w14:paraId="5354CF23" w14:textId="25B70670" w:rsidR="00D00B5F" w:rsidRPr="00CF3BFB" w:rsidRDefault="00D00B5F" w:rsidP="00D00B5F"/>
    <w:p w14:paraId="779B513F" w14:textId="1211C0E4" w:rsidR="00D00B5F" w:rsidRPr="00CF3BFB" w:rsidRDefault="00D00B5F" w:rsidP="00D00B5F"/>
    <w:p w14:paraId="1C88CE6E" w14:textId="64341035" w:rsidR="00D00B5F" w:rsidRPr="00CF3BFB" w:rsidRDefault="00D00B5F" w:rsidP="00D00B5F"/>
    <w:p w14:paraId="47642535" w14:textId="5773C6D2" w:rsidR="00D00B5F" w:rsidRPr="00CF3BFB" w:rsidRDefault="00D00B5F" w:rsidP="00D00B5F"/>
    <w:p w14:paraId="67F43486" w14:textId="22EA84B9" w:rsidR="00D00B5F" w:rsidRPr="00CF3BFB" w:rsidRDefault="00D00B5F" w:rsidP="00D00B5F"/>
    <w:p w14:paraId="1E8FE374" w14:textId="07B973B0" w:rsidR="00D00B5F" w:rsidRPr="00CF3BFB" w:rsidRDefault="00D00B5F" w:rsidP="00D00B5F"/>
    <w:p w14:paraId="1115ACC4" w14:textId="4A439411" w:rsidR="00D00B5F" w:rsidRPr="00CF3BFB" w:rsidRDefault="00D00B5F" w:rsidP="00D00B5F"/>
    <w:p w14:paraId="07918398" w14:textId="61E144FD" w:rsidR="00D00B5F" w:rsidRPr="00CF3BFB" w:rsidRDefault="00D00B5F" w:rsidP="00D00B5F"/>
    <w:p w14:paraId="74720E05" w14:textId="76473D35" w:rsidR="00D00B5F" w:rsidRPr="00CF3BFB" w:rsidRDefault="00D00B5F" w:rsidP="00D00B5F"/>
    <w:p w14:paraId="5690D1AC" w14:textId="33F21C03" w:rsidR="00D00B5F" w:rsidRPr="00CF3BFB" w:rsidRDefault="00D00B5F" w:rsidP="00D00B5F"/>
    <w:p w14:paraId="0CC89711" w14:textId="24D0263B" w:rsidR="00D00B5F" w:rsidRPr="00CF3BFB" w:rsidRDefault="00D00B5F" w:rsidP="00D00B5F"/>
    <w:p w14:paraId="06582A04" w14:textId="33ACA3F6" w:rsidR="00D00B5F" w:rsidRPr="00CF3BFB" w:rsidRDefault="00D00B5F" w:rsidP="00D00B5F"/>
    <w:p w14:paraId="7F508FD3" w14:textId="37C92608" w:rsidR="00D00B5F" w:rsidRPr="00CF3BFB" w:rsidRDefault="00D00B5F" w:rsidP="00D00B5F"/>
    <w:p w14:paraId="50AA9095" w14:textId="4674963F" w:rsidR="00D00B5F" w:rsidRPr="00CF3BFB" w:rsidRDefault="00D00B5F" w:rsidP="00D00B5F"/>
    <w:p w14:paraId="3A797294" w14:textId="5E870662" w:rsidR="00D00B5F" w:rsidRPr="00CF3BFB" w:rsidRDefault="00D00B5F" w:rsidP="00D00B5F">
      <w:pPr>
        <w:tabs>
          <w:tab w:val="left" w:pos="4530"/>
        </w:tabs>
      </w:pPr>
      <w:r w:rsidRPr="00CF3BFB">
        <w:tab/>
      </w:r>
    </w:p>
    <w:p w14:paraId="602D786C" w14:textId="31C3B118" w:rsidR="00D00B5F" w:rsidRPr="00CF3BFB" w:rsidRDefault="00D00B5F" w:rsidP="00D00B5F"/>
    <w:p w14:paraId="4B71AD36" w14:textId="6E2A1A47" w:rsidR="00D00B5F" w:rsidRPr="00CF3BFB" w:rsidRDefault="00DE7911" w:rsidP="00D00B5F">
      <w:r>
        <w:rPr>
          <w:noProof/>
        </w:rPr>
        <mc:AlternateContent>
          <mc:Choice Requires="wps">
            <w:drawing>
              <wp:anchor distT="0" distB="0" distL="114300" distR="114300" simplePos="0" relativeHeight="251940864" behindDoc="0" locked="0" layoutInCell="1" allowOverlap="1" wp14:anchorId="26E4E1A5" wp14:editId="733A0B25">
                <wp:simplePos x="0" y="0"/>
                <wp:positionH relativeFrom="page">
                  <wp:align>left</wp:align>
                </wp:positionH>
                <wp:positionV relativeFrom="paragraph">
                  <wp:posOffset>162585</wp:posOffset>
                </wp:positionV>
                <wp:extent cx="7555951" cy="4367839"/>
                <wp:effectExtent l="0" t="0" r="6985" b="0"/>
                <wp:wrapNone/>
                <wp:docPr id="10" name="Rectangle 10"/>
                <wp:cNvGraphicFramePr/>
                <a:graphic xmlns:a="http://schemas.openxmlformats.org/drawingml/2006/main">
                  <a:graphicData uri="http://schemas.microsoft.com/office/word/2010/wordprocessingShape">
                    <wps:wsp>
                      <wps:cNvSpPr/>
                      <wps:spPr>
                        <a:xfrm>
                          <a:off x="0" y="0"/>
                          <a:ext cx="7555951" cy="4367839"/>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428A0" id="Rectangle 10" o:spid="_x0000_s1026" style="position:absolute;margin-left:0;margin-top:12.8pt;width:594.95pt;height:343.9pt;z-index:25194086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" fillcolor="#0046fe [3215]" stroked="f" strokeweight="1pt">
                <w10:wrap anchorx="page"/>
              </v:rect>
            </w:pict>
          </mc:Fallback>
        </mc:AlternateContent>
      </w:r>
    </w:p>
    <w:p w14:paraId="630ED29F" w14:textId="603F01FD" w:rsidR="00D00B5F" w:rsidRPr="00CF3BFB" w:rsidRDefault="00DE7911" w:rsidP="00D00B5F">
      <w:r>
        <w:rPr>
          <w:noProof/>
        </w:rPr>
        <mc:AlternateContent>
          <mc:Choice Requires="wps">
            <w:drawing>
              <wp:anchor distT="0" distB="0" distL="114300" distR="114300" simplePos="0" relativeHeight="251942912" behindDoc="0" locked="0" layoutInCell="1" allowOverlap="1" wp14:anchorId="59E888F7" wp14:editId="4B0B5F3F">
                <wp:simplePos x="0" y="0"/>
                <wp:positionH relativeFrom="margin">
                  <wp:posOffset>-169674</wp:posOffset>
                </wp:positionH>
                <wp:positionV relativeFrom="paragraph">
                  <wp:posOffset>149612</wp:posOffset>
                </wp:positionV>
                <wp:extent cx="6724459" cy="3693111"/>
                <wp:effectExtent l="0" t="0" r="0" b="3175"/>
                <wp:wrapNone/>
                <wp:docPr id="30" name="Zone de texte 30"/>
                <wp:cNvGraphicFramePr/>
                <a:graphic xmlns:a="http://schemas.openxmlformats.org/drawingml/2006/main">
                  <a:graphicData uri="http://schemas.microsoft.com/office/word/2010/wordprocessingShape">
                    <wps:wsp>
                      <wps:cNvSpPr txBox="1"/>
                      <wps:spPr>
                        <a:xfrm>
                          <a:off x="0" y="0"/>
                          <a:ext cx="6724459" cy="36931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39E198" w14:textId="645E4781" w:rsidR="00795919" w:rsidRPr="002B60A4" w:rsidRDefault="00D10A4B" w:rsidP="00EF1638">
                            <w:pPr>
                              <w:jc w:val="left"/>
                              <w:rPr>
                                <w:b/>
                                <w:noProof/>
                                <w:color w:val="FFFFFF" w:themeColor="background1"/>
                                <w:sz w:val="56"/>
                                <w:szCs w:val="56"/>
                              </w:rPr>
                            </w:pPr>
                            <w:r w:rsidRPr="00D10A4B">
                              <w:rPr>
                                <w:b/>
                                <w:noProof/>
                                <w:color w:val="FFFFFF" w:themeColor="background1"/>
                                <w:sz w:val="56"/>
                                <w:szCs w:val="56"/>
                              </w:rPr>
                              <w:t xml:space="preserve">Modelo 190 </w:t>
                            </w:r>
                            <w:r>
                              <w:rPr>
                                <w:b/>
                                <w:noProof/>
                                <w:color w:val="FFFFFF" w:themeColor="background1"/>
                                <w:sz w:val="56"/>
                                <w:szCs w:val="56"/>
                              </w:rPr>
                              <w:t>c</w:t>
                            </w:r>
                            <w:r w:rsidRPr="00D10A4B">
                              <w:rPr>
                                <w:b/>
                                <w:noProof/>
                                <w:color w:val="FFFFFF" w:themeColor="background1"/>
                                <w:sz w:val="56"/>
                                <w:szCs w:val="56"/>
                              </w:rPr>
                              <w:t>lave L35</w:t>
                            </w:r>
                            <w:r w:rsidR="002C0919">
                              <w:rPr>
                                <w:b/>
                                <w:noProof/>
                                <w:color w:val="FFFFFF" w:themeColor="background1"/>
                                <w:sz w:val="56"/>
                                <w:szCs w:val="56"/>
                              </w:rPr>
                              <w:t>.</w:t>
                            </w:r>
                            <w:r w:rsidR="00083C02">
                              <w:rPr>
                                <w:b/>
                                <w:noProof/>
                                <w:color w:val="FFFFFF" w:themeColor="background1"/>
                                <w:sz w:val="56"/>
                                <w:szCs w:val="56"/>
                              </w:rPr>
                              <w:t xml:space="preserve"> Guipúzcoa</w:t>
                            </w:r>
                            <w:r w:rsidR="00C84699">
                              <w:rPr>
                                <w:b/>
                                <w:noProof/>
                                <w:color w:val="FFFFFF" w:themeColor="background1"/>
                                <w:sz w:val="56"/>
                                <w:szCs w:val="56"/>
                              </w:rPr>
                              <w:t>.</w:t>
                            </w:r>
                          </w:p>
                          <w:p w14:paraId="2B523C16" w14:textId="0CD7D955" w:rsidR="00795919" w:rsidRPr="00EF1638" w:rsidRDefault="00795919" w:rsidP="00EF1638">
                            <w:pPr>
                              <w:jc w:val="left"/>
                              <w:rPr>
                                <w:b/>
                                <w:noProof/>
                                <w:color w:val="FFFFFF" w:themeColor="background1"/>
                                <w:sz w:val="72"/>
                              </w:rPr>
                            </w:pPr>
                          </w:p>
                          <w:p w14:paraId="4FB95457" w14:textId="5146E7A7" w:rsidR="00795919" w:rsidRPr="001C3D47" w:rsidRDefault="00795919" w:rsidP="00EF1638">
                            <w:pPr>
                              <w:jc w:val="left"/>
                              <w:rPr>
                                <w:b/>
                                <w:color w:val="FFFFFF" w:themeColor="background1"/>
                                <w:sz w:val="48"/>
                                <w:szCs w:val="18"/>
                                <w:lang w:val="es-ES_tradnl"/>
                              </w:rPr>
                            </w:pPr>
                            <w:r w:rsidRPr="001C3D47">
                              <w:rPr>
                                <w:b/>
                                <w:color w:val="FFFFFF" w:themeColor="background1"/>
                                <w:sz w:val="48"/>
                                <w:szCs w:val="18"/>
                                <w:lang w:val="es-ES_tradnl"/>
                              </w:rPr>
                              <w:t>www.cegid.com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E888F7" id="_x0000_t202" coordsize="21600,21600" o:spt="202" path="m,l,21600r21600,l21600,xe">
                <v:stroke joinstyle="miter"/>
                <v:path gradientshapeok="t" o:connecttype="rect"/>
              </v:shapetype>
              <v:shape id="Zone de texte 30" o:spid="_x0000_s1026" type="#_x0000_t202" style="position:absolute;left:0;text-align:left;margin-left:-13.35pt;margin-top:11.8pt;width:529.5pt;height:290.8pt;z-index:2519429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" filled="f" stroked="f" strokeweight=".5pt">
                <v:textbox>
                  <w:txbxContent>
                    <w:p w14:paraId="3B39E198" w14:textId="645E4781" w:rsidR="00795919" w:rsidRPr="002B60A4" w:rsidRDefault="00D10A4B" w:rsidP="00EF1638">
                      <w:pPr>
                        <w:jc w:val="left"/>
                        <w:rPr>
                          <w:b/>
                          <w:noProof/>
                          <w:color w:val="FFFFFF" w:themeColor="background1"/>
                          <w:sz w:val="56"/>
                          <w:szCs w:val="56"/>
                        </w:rPr>
                      </w:pPr>
                      <w:r w:rsidRPr="00D10A4B">
                        <w:rPr>
                          <w:b/>
                          <w:noProof/>
                          <w:color w:val="FFFFFF" w:themeColor="background1"/>
                          <w:sz w:val="56"/>
                          <w:szCs w:val="56"/>
                        </w:rPr>
                        <w:t xml:space="preserve">Modelo 190 </w:t>
                      </w:r>
                      <w:r>
                        <w:rPr>
                          <w:b/>
                          <w:noProof/>
                          <w:color w:val="FFFFFF" w:themeColor="background1"/>
                          <w:sz w:val="56"/>
                          <w:szCs w:val="56"/>
                        </w:rPr>
                        <w:t>c</w:t>
                      </w:r>
                      <w:r w:rsidRPr="00D10A4B">
                        <w:rPr>
                          <w:b/>
                          <w:noProof/>
                          <w:color w:val="FFFFFF" w:themeColor="background1"/>
                          <w:sz w:val="56"/>
                          <w:szCs w:val="56"/>
                        </w:rPr>
                        <w:t>lave L35</w:t>
                      </w:r>
                      <w:r w:rsidR="002C0919">
                        <w:rPr>
                          <w:b/>
                          <w:noProof/>
                          <w:color w:val="FFFFFF" w:themeColor="background1"/>
                          <w:sz w:val="56"/>
                          <w:szCs w:val="56"/>
                        </w:rPr>
                        <w:t>.</w:t>
                      </w:r>
                      <w:r w:rsidR="00083C02">
                        <w:rPr>
                          <w:b/>
                          <w:noProof/>
                          <w:color w:val="FFFFFF" w:themeColor="background1"/>
                          <w:sz w:val="56"/>
                          <w:szCs w:val="56"/>
                        </w:rPr>
                        <w:t xml:space="preserve"> Guipúzcoa</w:t>
                      </w:r>
                      <w:r w:rsidR="00C84699">
                        <w:rPr>
                          <w:b/>
                          <w:noProof/>
                          <w:color w:val="FFFFFF" w:themeColor="background1"/>
                          <w:sz w:val="56"/>
                          <w:szCs w:val="56"/>
                        </w:rPr>
                        <w:t>.</w:t>
                      </w:r>
                    </w:p>
                    <w:p w14:paraId="2B523C16" w14:textId="0CD7D955" w:rsidR="00795919" w:rsidRPr="00EF1638" w:rsidRDefault="00795919" w:rsidP="00EF1638">
                      <w:pPr>
                        <w:jc w:val="left"/>
                        <w:rPr>
                          <w:b/>
                          <w:noProof/>
                          <w:color w:val="FFFFFF" w:themeColor="background1"/>
                          <w:sz w:val="72"/>
                        </w:rPr>
                      </w:pPr>
                    </w:p>
                    <w:p w14:paraId="4FB95457" w14:textId="5146E7A7" w:rsidR="00795919" w:rsidRPr="001C3D47" w:rsidRDefault="00795919" w:rsidP="00EF1638">
                      <w:pPr>
                        <w:jc w:val="left"/>
                        <w:rPr>
                          <w:b/>
                          <w:color w:val="FFFFFF" w:themeColor="background1"/>
                          <w:sz w:val="48"/>
                          <w:szCs w:val="18"/>
                          <w:lang w:val="es-ES_tradnl"/>
                        </w:rPr>
                      </w:pPr>
                      <w:r w:rsidRPr="001C3D47">
                        <w:rPr>
                          <w:b/>
                          <w:color w:val="FFFFFF" w:themeColor="background1"/>
                          <w:sz w:val="48"/>
                          <w:szCs w:val="18"/>
                          <w:lang w:val="es-ES_tradnl"/>
                        </w:rPr>
                        <w:t>www.cegid.com</w:t>
                      </w:r>
                    </w:p>
                  </w:txbxContent>
                </v:textbox>
                <w10:wrap anchorx="margin"/>
              </v:shape>
            </w:pict>
          </mc:Fallback>
        </mc:AlternateContent>
      </w:r>
    </w:p>
    <w:p w14:paraId="4AB30E14" w14:textId="64FF44C6" w:rsidR="00D00B5F" w:rsidRPr="00CF3BFB" w:rsidRDefault="00D00B5F" w:rsidP="00D00B5F"/>
    <w:p w14:paraId="522FF9D2" w14:textId="52BC25B8" w:rsidR="00D00B5F" w:rsidRPr="00CF3BFB" w:rsidRDefault="00D00B5F" w:rsidP="00D00B5F"/>
    <w:p w14:paraId="158FBDFD" w14:textId="4765996A" w:rsidR="005D1FAC" w:rsidRDefault="005D1FAC">
      <w:pPr>
        <w:suppressAutoHyphens w:val="0"/>
        <w:spacing w:after="0"/>
        <w:jc w:val="left"/>
      </w:pPr>
      <w:r>
        <w:br w:type="page"/>
      </w:r>
    </w:p>
    <w:p w14:paraId="12CBCC20" w14:textId="4FFBB9C6" w:rsidR="00D00B5F" w:rsidRPr="00CF3BFB" w:rsidRDefault="00D00B5F" w:rsidP="00D00B5F"/>
    <w:bookmarkEnd w:id="0"/>
    <w:p w14:paraId="1B04088E" w14:textId="4D376CD0" w:rsidR="00001F74" w:rsidRPr="00CF3BFB" w:rsidRDefault="00001F74" w:rsidP="000E5789">
      <w:pPr>
        <w:sectPr w:rsidR="00001F74" w:rsidRPr="00CF3BFB" w:rsidSect="005D1FAC">
          <w:footerReference w:type="even" r:id="rId9"/>
          <w:footerReference w:type="default" r:id="rId10"/>
          <w:footerReference w:type="first" r:id="rId11"/>
          <w:pgSz w:w="11906" w:h="16838" w:code="9"/>
          <w:pgMar w:top="1872" w:right="1133" w:bottom="1008" w:left="1134" w:header="720" w:footer="57" w:gutter="0"/>
          <w:cols w:space="720"/>
          <w:titlePg/>
          <w:docGrid w:linePitch="360"/>
        </w:sectPr>
      </w:pPr>
    </w:p>
    <w:p w14:paraId="129F3607" w14:textId="77777777" w:rsidR="009106AB" w:rsidRPr="00CF3BFB" w:rsidRDefault="009106AB" w:rsidP="009106AB">
      <w:pPr>
        <w:tabs>
          <w:tab w:val="left" w:pos="340"/>
        </w:tabs>
        <w:suppressAutoHyphens w:val="0"/>
        <w:spacing w:after="240"/>
        <w:rPr>
          <w:rFonts w:eastAsiaTheme="minorHAnsi" w:cs="Segoe UI"/>
          <w:b/>
          <w:color w:val="0046FE"/>
          <w:sz w:val="28"/>
          <w:szCs w:val="28"/>
          <w:lang w:eastAsia="en-US"/>
        </w:rPr>
      </w:pPr>
      <w:bookmarkStart w:id="1" w:name="_Toc521507899"/>
      <w:bookmarkStart w:id="2" w:name="_Toc521507966"/>
      <w:r w:rsidRPr="00CF3BFB">
        <w:rPr>
          <w:rFonts w:eastAsiaTheme="minorHAnsi" w:cs="Segoe UI"/>
          <w:b/>
          <w:color w:val="0046FE"/>
          <w:sz w:val="28"/>
          <w:szCs w:val="28"/>
          <w:lang w:eastAsia="en-US"/>
        </w:rPr>
        <w:t>Acerca de este documento</w:t>
      </w:r>
    </w:p>
    <w:p w14:paraId="1629390A" w14:textId="225D335B" w:rsidR="002C0919" w:rsidRDefault="003F49BE" w:rsidP="00F813CB">
      <w:pPr>
        <w:pStyle w:val="BodyText"/>
        <w:rPr>
          <w:lang w:val="es-ES_tradnl"/>
        </w:rPr>
      </w:pPr>
      <w:r>
        <w:rPr>
          <w:lang w:val="es-ES_tradnl"/>
        </w:rPr>
        <w:t xml:space="preserve">El propósito del presente documento es describir las modificaciones realizadas </w:t>
      </w:r>
      <w:r w:rsidR="00E663CF">
        <w:rPr>
          <w:lang w:val="es-ES_tradnl"/>
        </w:rPr>
        <w:t xml:space="preserve">en </w:t>
      </w:r>
      <w:r w:rsidR="00D10A4B">
        <w:rPr>
          <w:lang w:val="es-ES_tradnl"/>
        </w:rPr>
        <w:t>la parametrización d</w:t>
      </w:r>
      <w:r w:rsidR="00E663CF">
        <w:rPr>
          <w:lang w:val="es-ES_tradnl"/>
        </w:rPr>
        <w:t xml:space="preserve">el </w:t>
      </w:r>
      <w:r w:rsidR="00803FC3">
        <w:rPr>
          <w:lang w:val="es-ES_tradnl"/>
        </w:rPr>
        <w:t>m</w:t>
      </w:r>
      <w:r w:rsidR="002C0919">
        <w:rPr>
          <w:lang w:val="es-ES_tradnl"/>
        </w:rPr>
        <w:t xml:space="preserve">odelo 190 </w:t>
      </w:r>
      <w:r w:rsidR="00D10A4B">
        <w:rPr>
          <w:lang w:val="es-ES_tradnl"/>
        </w:rPr>
        <w:t xml:space="preserve">para añadir, en la Agencia Foral de </w:t>
      </w:r>
      <w:r w:rsidR="00083C02">
        <w:rPr>
          <w:lang w:val="es-ES_tradnl"/>
        </w:rPr>
        <w:t>Guipúzcoa</w:t>
      </w:r>
      <w:r w:rsidR="00D10A4B">
        <w:rPr>
          <w:lang w:val="es-ES_tradnl"/>
        </w:rPr>
        <w:t>,</w:t>
      </w:r>
      <w:r w:rsidR="00083C02">
        <w:rPr>
          <w:lang w:val="es-ES_tradnl"/>
        </w:rPr>
        <w:t xml:space="preserve"> </w:t>
      </w:r>
      <w:r w:rsidR="00D10A4B">
        <w:rPr>
          <w:lang w:val="es-ES_tradnl"/>
        </w:rPr>
        <w:t>la clave de percepción L35.</w:t>
      </w:r>
    </w:p>
    <w:p w14:paraId="5210463F" w14:textId="77777777" w:rsidR="00A741AC" w:rsidRPr="003F49BE" w:rsidRDefault="00A741AC" w:rsidP="00F813CB">
      <w:pPr>
        <w:pStyle w:val="BodyText"/>
        <w:rPr>
          <w:lang w:val="es-ES_tradnl"/>
        </w:rPr>
      </w:pPr>
    </w:p>
    <w:tbl>
      <w:tblPr>
        <w:tblW w:w="0" w:type="auto"/>
        <w:tblBorders>
          <w:top w:val="single" w:sz="4" w:space="0" w:color="auto"/>
          <w:bottom w:val="single" w:sz="4" w:space="0" w:color="auto"/>
          <w:insideH w:val="single" w:sz="4" w:space="0" w:color="auto"/>
        </w:tblBorders>
        <w:tblCellMar>
          <w:left w:w="0" w:type="dxa"/>
          <w:right w:w="0" w:type="dxa"/>
        </w:tblCellMar>
        <w:tblLook w:val="04A0" w:firstRow="1" w:lastRow="0" w:firstColumn="1" w:lastColumn="0" w:noHBand="0" w:noVBand="1"/>
      </w:tblPr>
      <w:tblGrid>
        <w:gridCol w:w="4315"/>
        <w:gridCol w:w="4315"/>
      </w:tblGrid>
      <w:tr w:rsidR="009106AB" w:rsidRPr="00270623" w14:paraId="5FB4F1F4" w14:textId="77777777" w:rsidTr="00795919">
        <w:tc>
          <w:tcPr>
            <w:tcW w:w="4315" w:type="dxa"/>
            <w:tcMar>
              <w:top w:w="0" w:type="dxa"/>
              <w:left w:w="108" w:type="dxa"/>
              <w:bottom w:w="0" w:type="dxa"/>
              <w:right w:w="108" w:type="dxa"/>
            </w:tcMar>
            <w:vAlign w:val="center"/>
            <w:hideMark/>
          </w:tcPr>
          <w:p w14:paraId="5FA948BC" w14:textId="74BB8310" w:rsidR="009106AB" w:rsidRPr="00270623" w:rsidRDefault="009106AB" w:rsidP="009106AB">
            <w:pPr>
              <w:spacing w:after="0"/>
              <w:jc w:val="left"/>
              <w:rPr>
                <w:rFonts w:ascii="Calibri" w:hAnsi="Calibri"/>
                <w:szCs w:val="22"/>
                <w:lang w:eastAsia="en-US"/>
              </w:rPr>
            </w:pPr>
            <w:r w:rsidRPr="00270623">
              <w:t>Nivel de confidencialidad</w:t>
            </w:r>
          </w:p>
        </w:tc>
        <w:tc>
          <w:tcPr>
            <w:tcW w:w="4315" w:type="dxa"/>
            <w:tcMar>
              <w:top w:w="0" w:type="dxa"/>
              <w:left w:w="108" w:type="dxa"/>
              <w:bottom w:w="0" w:type="dxa"/>
              <w:right w:w="108" w:type="dxa"/>
            </w:tcMar>
            <w:vAlign w:val="center"/>
            <w:hideMark/>
          </w:tcPr>
          <w:p w14:paraId="7C5839F9" w14:textId="38E870E9" w:rsidR="009106AB" w:rsidRPr="00270623" w:rsidRDefault="009106AB" w:rsidP="009106AB">
            <w:pPr>
              <w:spacing w:after="0"/>
              <w:jc w:val="left"/>
            </w:pPr>
            <w:r w:rsidRPr="00270623">
              <w:t xml:space="preserve">Confidencial – uso Cliente </w:t>
            </w:r>
            <w:proofErr w:type="spellStart"/>
            <w:r w:rsidR="0079321C">
              <w:t>Cegid</w:t>
            </w:r>
            <w:proofErr w:type="spellEnd"/>
          </w:p>
        </w:tc>
      </w:tr>
      <w:tr w:rsidR="009106AB" w:rsidRPr="00270623" w14:paraId="5406FA93" w14:textId="77777777" w:rsidTr="00795919">
        <w:tc>
          <w:tcPr>
            <w:tcW w:w="4315" w:type="dxa"/>
            <w:tcMar>
              <w:top w:w="0" w:type="dxa"/>
              <w:left w:w="108" w:type="dxa"/>
              <w:bottom w:w="0" w:type="dxa"/>
              <w:right w:w="108" w:type="dxa"/>
            </w:tcMar>
            <w:vAlign w:val="center"/>
            <w:hideMark/>
          </w:tcPr>
          <w:p w14:paraId="3BB2F814" w14:textId="77777777" w:rsidR="009106AB" w:rsidRPr="00270623" w:rsidRDefault="009106AB" w:rsidP="009106AB">
            <w:pPr>
              <w:spacing w:after="0"/>
              <w:jc w:val="left"/>
            </w:pPr>
            <w:r w:rsidRPr="00270623">
              <w:t>Última actualización</w:t>
            </w:r>
          </w:p>
        </w:tc>
        <w:tc>
          <w:tcPr>
            <w:tcW w:w="4315" w:type="dxa"/>
            <w:tcMar>
              <w:top w:w="0" w:type="dxa"/>
              <w:left w:w="108" w:type="dxa"/>
              <w:bottom w:w="0" w:type="dxa"/>
              <w:right w:w="108" w:type="dxa"/>
            </w:tcMar>
            <w:vAlign w:val="center"/>
            <w:hideMark/>
          </w:tcPr>
          <w:p w14:paraId="5BE3FA52" w14:textId="0E96BAE5" w:rsidR="009106AB" w:rsidRPr="00270623" w:rsidRDefault="00D10A4B" w:rsidP="009106AB">
            <w:pPr>
              <w:spacing w:after="0"/>
              <w:jc w:val="left"/>
            </w:pPr>
            <w:r>
              <w:t>Junio</w:t>
            </w:r>
            <w:r w:rsidR="00083C02">
              <w:t xml:space="preserve"> 2024</w:t>
            </w:r>
          </w:p>
        </w:tc>
      </w:tr>
      <w:tr w:rsidR="009106AB" w:rsidRPr="007B299F" w14:paraId="43957D21" w14:textId="77777777" w:rsidTr="00795919">
        <w:tc>
          <w:tcPr>
            <w:tcW w:w="4315" w:type="dxa"/>
            <w:tcMar>
              <w:top w:w="0" w:type="dxa"/>
              <w:left w:w="108" w:type="dxa"/>
              <w:bottom w:w="0" w:type="dxa"/>
              <w:right w:w="108" w:type="dxa"/>
            </w:tcMar>
            <w:vAlign w:val="center"/>
            <w:hideMark/>
          </w:tcPr>
          <w:p w14:paraId="2AC7AAA0" w14:textId="77777777" w:rsidR="009106AB" w:rsidRPr="00270623" w:rsidRDefault="009106AB" w:rsidP="009106AB">
            <w:pPr>
              <w:spacing w:after="0"/>
              <w:jc w:val="left"/>
            </w:pPr>
          </w:p>
        </w:tc>
        <w:tc>
          <w:tcPr>
            <w:tcW w:w="4315" w:type="dxa"/>
            <w:tcMar>
              <w:top w:w="0" w:type="dxa"/>
              <w:left w:w="108" w:type="dxa"/>
              <w:bottom w:w="0" w:type="dxa"/>
              <w:right w:w="108" w:type="dxa"/>
            </w:tcMar>
            <w:vAlign w:val="center"/>
            <w:hideMark/>
          </w:tcPr>
          <w:p w14:paraId="48E99211" w14:textId="77777777" w:rsidR="009106AB" w:rsidRPr="00270623" w:rsidRDefault="009106AB" w:rsidP="009106AB">
            <w:pPr>
              <w:spacing w:after="0"/>
              <w:jc w:val="left"/>
            </w:pPr>
          </w:p>
        </w:tc>
      </w:tr>
    </w:tbl>
    <w:p w14:paraId="0D769AA6" w14:textId="77777777" w:rsidR="00200BAE" w:rsidRDefault="00200BAE" w:rsidP="00C86257">
      <w:pPr>
        <w:rPr>
          <w:shd w:val="clear" w:color="auto" w:fill="FFFFFF"/>
        </w:rPr>
      </w:pPr>
    </w:p>
    <w:p w14:paraId="5DB6714E" w14:textId="77777777" w:rsidR="006F69D0" w:rsidRPr="00295958" w:rsidRDefault="006F69D0" w:rsidP="006F69D0">
      <w:pPr>
        <w:rPr>
          <w:shd w:val="clear" w:color="auto" w:fill="FFFFFF"/>
        </w:rPr>
      </w:pPr>
      <w:r w:rsidRPr="00295958">
        <w:rPr>
          <w:shd w:val="clear" w:color="auto" w:fill="FFFFFF"/>
        </w:rPr>
        <w:t xml:space="preserve">Este documento es propiedad de </w:t>
      </w:r>
      <w:proofErr w:type="spellStart"/>
      <w:r>
        <w:rPr>
          <w:shd w:val="clear" w:color="auto" w:fill="FFFFFF"/>
        </w:rPr>
        <w:t>Cegid</w:t>
      </w:r>
      <w:proofErr w:type="spellEnd"/>
      <w:r w:rsidRPr="00295958">
        <w:rPr>
          <w:shd w:val="clear" w:color="auto" w:fill="FFFFFF"/>
        </w:rPr>
        <w:t>, siendo la información contenida en él estrictamente confidencial.</w:t>
      </w:r>
    </w:p>
    <w:p w14:paraId="3B25A1AA" w14:textId="77777777" w:rsidR="006F69D0" w:rsidRPr="00295958" w:rsidRDefault="006F69D0" w:rsidP="006F69D0">
      <w:pPr>
        <w:rPr>
          <w:shd w:val="clear" w:color="auto" w:fill="FFFFFF"/>
        </w:rPr>
      </w:pPr>
      <w:r w:rsidRPr="00295958">
        <w:rPr>
          <w:shd w:val="clear" w:color="auto" w:fill="FFFFFF"/>
        </w:rPr>
        <w:t>Queda terminantemente prohibido, sin previa autorización por escrito, cualquier tipo de reproducción total o parcial de sus contenidos, por cualquier medio, su cesión a terceros y su uso para fines distintos a su evaluación por parte del cliente.</w:t>
      </w:r>
    </w:p>
    <w:p w14:paraId="2DB7D8EA" w14:textId="77777777" w:rsidR="006F69D0" w:rsidRPr="00295958" w:rsidRDefault="006F69D0" w:rsidP="006F69D0">
      <w:pPr>
        <w:rPr>
          <w:shd w:val="clear" w:color="auto" w:fill="FFFFFF"/>
        </w:rPr>
      </w:pPr>
      <w:r w:rsidRPr="00295958">
        <w:rPr>
          <w:shd w:val="clear" w:color="auto" w:fill="FFFFFF"/>
        </w:rPr>
        <w:t xml:space="preserve">Queda expresamente prohibida su cesión a terceras partes, incluso con el objetivo de su evaluación para el cliente, salvo previa autorización por escrito de </w:t>
      </w:r>
      <w:proofErr w:type="spellStart"/>
      <w:r>
        <w:rPr>
          <w:shd w:val="clear" w:color="auto" w:fill="FFFFFF"/>
        </w:rPr>
        <w:t>Cegid</w:t>
      </w:r>
      <w:proofErr w:type="spellEnd"/>
      <w:r>
        <w:rPr>
          <w:shd w:val="clear" w:color="auto" w:fill="FFFFFF"/>
        </w:rPr>
        <w:t xml:space="preserve"> </w:t>
      </w:r>
      <w:r w:rsidRPr="00295958">
        <w:rPr>
          <w:shd w:val="clear" w:color="auto" w:fill="FFFFFF"/>
        </w:rPr>
        <w:t>en cada caso.</w:t>
      </w:r>
    </w:p>
    <w:p w14:paraId="010960E7" w14:textId="77777777" w:rsidR="006F69D0" w:rsidRPr="00295958" w:rsidRDefault="006F69D0" w:rsidP="006F69D0">
      <w:pPr>
        <w:rPr>
          <w:shd w:val="clear" w:color="auto" w:fill="FFFFFF"/>
        </w:rPr>
      </w:pPr>
      <w:r w:rsidRPr="00295958">
        <w:rPr>
          <w:shd w:val="clear" w:color="auto" w:fill="FFFFFF"/>
        </w:rPr>
        <w:t>La obligación de confidencialidad tiene carácter indefinido, por lo que debe ser respetada por el cliente aún más allá del propio período de decisión.</w:t>
      </w:r>
    </w:p>
    <w:p w14:paraId="5FD733DD" w14:textId="77777777" w:rsidR="006F69D0" w:rsidRPr="00295958" w:rsidRDefault="006F69D0" w:rsidP="006F69D0">
      <w:pPr>
        <w:rPr>
          <w:shd w:val="clear" w:color="auto" w:fill="FFFFFF"/>
        </w:rPr>
      </w:pPr>
    </w:p>
    <w:p w14:paraId="5DED9D18" w14:textId="12562BB1" w:rsidR="006F69D0" w:rsidRPr="00295958" w:rsidRDefault="006F69D0" w:rsidP="006F69D0">
      <w:pPr>
        <w:rPr>
          <w:shd w:val="clear" w:color="auto" w:fill="FFFFFF"/>
        </w:rPr>
      </w:pPr>
      <w:r w:rsidRPr="00295958">
        <w:rPr>
          <w:shd w:val="clear" w:color="auto" w:fill="FFFFFF"/>
        </w:rPr>
        <w:t>© 202</w:t>
      </w:r>
      <w:r w:rsidR="00083C02">
        <w:rPr>
          <w:shd w:val="clear" w:color="auto" w:fill="FFFFFF"/>
        </w:rPr>
        <w:t>4</w:t>
      </w:r>
      <w:r w:rsidRPr="00295958">
        <w:rPr>
          <w:shd w:val="clear" w:color="auto" w:fill="FFFFFF"/>
        </w:rPr>
        <w:t xml:space="preserve"> </w:t>
      </w:r>
      <w:proofErr w:type="spellStart"/>
      <w:r>
        <w:rPr>
          <w:shd w:val="clear" w:color="auto" w:fill="FFFFFF"/>
        </w:rPr>
        <w:t>Cegid</w:t>
      </w:r>
      <w:proofErr w:type="spellEnd"/>
      <w:r w:rsidRPr="00295958">
        <w:rPr>
          <w:shd w:val="clear" w:color="auto" w:fill="FFFFFF"/>
        </w:rPr>
        <w:t xml:space="preserve"> </w:t>
      </w:r>
      <w:proofErr w:type="spellStart"/>
      <w:r w:rsidRPr="00295958">
        <w:rPr>
          <w:shd w:val="clear" w:color="auto" w:fill="FFFFFF"/>
        </w:rPr>
        <w:t>Spain</w:t>
      </w:r>
      <w:proofErr w:type="spellEnd"/>
      <w:r w:rsidRPr="00295958">
        <w:rPr>
          <w:shd w:val="clear" w:color="auto" w:fill="FFFFFF"/>
        </w:rPr>
        <w:t xml:space="preserve">, S.A.U. Se reservan todos los derechos. </w:t>
      </w:r>
    </w:p>
    <w:p w14:paraId="7FB09807" w14:textId="77777777" w:rsidR="006F69D0" w:rsidRPr="00295958" w:rsidRDefault="006F69D0" w:rsidP="006F69D0">
      <w:pPr>
        <w:rPr>
          <w:shd w:val="clear" w:color="auto" w:fill="FFFFFF"/>
        </w:rPr>
      </w:pPr>
    </w:p>
    <w:p w14:paraId="34C53D7A" w14:textId="77777777" w:rsidR="006F69D0" w:rsidRPr="00295958" w:rsidRDefault="006F69D0" w:rsidP="006F69D0">
      <w:pPr>
        <w:rPr>
          <w:shd w:val="clear" w:color="auto" w:fill="FFFFFF"/>
        </w:rPr>
      </w:pPr>
      <w:r w:rsidRPr="00295958">
        <w:rPr>
          <w:b/>
          <w:bCs/>
          <w:shd w:val="clear" w:color="auto" w:fill="FFFFFF"/>
        </w:rPr>
        <w:t>AVISO</w:t>
      </w:r>
      <w:r w:rsidRPr="00295958">
        <w:rPr>
          <w:shd w:val="clear" w:color="auto" w:fill="FFFFFF"/>
        </w:rPr>
        <w:t xml:space="preserve">: Este documento está protegido por la legislación referente a propiedad intelectual e industrial y por tratados internacionales. La utilización permitida de esta documentación queda limitada exclusivamente en relación con las Soluciones de </w:t>
      </w:r>
      <w:proofErr w:type="spellStart"/>
      <w:r>
        <w:rPr>
          <w:shd w:val="clear" w:color="auto" w:fill="FFFFFF"/>
        </w:rPr>
        <w:t>Cegid</w:t>
      </w:r>
      <w:proofErr w:type="spellEnd"/>
      <w:r w:rsidRPr="00295958">
        <w:rPr>
          <w:shd w:val="clear" w:color="auto" w:fill="FFFFFF"/>
        </w:rPr>
        <w:t xml:space="preserve"> y todo uso no autorizado será perseguido de acuerdo con la legislación aplicable. Se prohíbe su copia, modificación, reproducción o distribución sin permiso del titular.</w:t>
      </w:r>
    </w:p>
    <w:p w14:paraId="566BDBFC" w14:textId="77777777" w:rsidR="00BF1AD2" w:rsidRPr="00CF3BFB" w:rsidRDefault="00BF1AD2">
      <w:pPr>
        <w:suppressAutoHyphens w:val="0"/>
        <w:spacing w:after="0"/>
        <w:jc w:val="left"/>
        <w:rPr>
          <w:rFonts w:cs="Tahoma"/>
          <w:b/>
          <w:bCs/>
          <w:smallCaps/>
          <w:color w:val="FFFFFF" w:themeColor="background1"/>
          <w:sz w:val="32"/>
          <w:szCs w:val="20"/>
          <w:lang w:eastAsia="fr-FR"/>
        </w:rPr>
      </w:pPr>
      <w:r w:rsidRPr="00CF3BFB">
        <w:br w:type="page"/>
      </w:r>
    </w:p>
    <w:p w14:paraId="2A9289F1" w14:textId="2AC3DF87" w:rsidR="00DA1567" w:rsidRPr="007B299F" w:rsidRDefault="00293CCE" w:rsidP="009106AB">
      <w:pPr>
        <w:pStyle w:val="IndiceCegid"/>
      </w:pPr>
      <w:bookmarkStart w:id="3" w:name="_Toc25594792"/>
      <w:bookmarkEnd w:id="1"/>
      <w:bookmarkEnd w:id="2"/>
      <w:r w:rsidRPr="007B299F">
        <w:lastRenderedPageBreak/>
        <w:t>Índice</w:t>
      </w:r>
      <w:bookmarkEnd w:id="3"/>
    </w:p>
    <w:sdt>
      <w:sdtPr>
        <w:rPr>
          <w:rFonts w:eastAsia="Times New Roman"/>
        </w:rPr>
        <w:id w:val="382219396"/>
        <w:docPartObj>
          <w:docPartGallery w:val="Table of Contents"/>
          <w:docPartUnique/>
        </w:docPartObj>
      </w:sdtPr>
      <w:sdtEndPr>
        <w:rPr>
          <w:b/>
          <w:bCs/>
        </w:rPr>
      </w:sdtEndPr>
      <w:sdtContent>
        <w:p w14:paraId="7B755395" w14:textId="5729D5A9" w:rsidR="009C3989" w:rsidRPr="00CF3BFB" w:rsidRDefault="009C3989" w:rsidP="009106AB">
          <w:pPr>
            <w:pStyle w:val="NoSpacing"/>
            <w:jc w:val="center"/>
          </w:pPr>
        </w:p>
        <w:p w14:paraId="6B079F43" w14:textId="1B51B6F0" w:rsidR="00A964A8" w:rsidRDefault="009C3989">
          <w:pPr>
            <w:pStyle w:val="TOC1"/>
            <w:rPr>
              <w:rFonts w:asciiTheme="minorHAnsi" w:eastAsiaTheme="minorEastAsia" w:hAnsiTheme="minorHAnsi" w:cstheme="minorBidi"/>
              <w:b w:val="0"/>
              <w:noProof/>
              <w:color w:val="auto"/>
              <w:kern w:val="2"/>
              <w:lang w:val="es-ES_tradnl" w:eastAsia="es-ES_tradnl"/>
              <w14:ligatures w14:val="standardContextual"/>
            </w:rPr>
          </w:pPr>
          <w:r w:rsidRPr="007B299F">
            <w:fldChar w:fldCharType="begin"/>
          </w:r>
          <w:r w:rsidRPr="007B299F">
            <w:instrText xml:space="preserve"> TOC \o "1-3" \h \z \u </w:instrText>
          </w:r>
          <w:r w:rsidRPr="007B299F">
            <w:fldChar w:fldCharType="separate"/>
          </w:r>
          <w:hyperlink w:anchor="_Toc169081713" w:history="1">
            <w:r w:rsidR="00A964A8" w:rsidRPr="00CD30D0">
              <w:rPr>
                <w:rStyle w:val="Hyperlink"/>
                <w:rFonts w:eastAsia="Calibri"/>
                <w:noProof/>
              </w:rPr>
              <w:t>1</w:t>
            </w:r>
            <w:r w:rsidR="00A964A8">
              <w:rPr>
                <w:rFonts w:asciiTheme="minorHAnsi" w:eastAsiaTheme="minorEastAsia" w:hAnsiTheme="minorHAnsi" w:cstheme="minorBidi"/>
                <w:b w:val="0"/>
                <w:noProof/>
                <w:color w:val="auto"/>
                <w:kern w:val="2"/>
                <w:lang w:val="es-ES_tradnl" w:eastAsia="es-ES_tradnl"/>
                <w14:ligatures w14:val="standardContextual"/>
              </w:rPr>
              <w:tab/>
            </w:r>
            <w:r w:rsidR="00A964A8" w:rsidRPr="00CD30D0">
              <w:rPr>
                <w:rStyle w:val="Hyperlink"/>
                <w:rFonts w:eastAsia="Calibri"/>
                <w:noProof/>
              </w:rPr>
              <w:t>Introducción</w:t>
            </w:r>
            <w:r w:rsidR="00A964A8">
              <w:rPr>
                <w:noProof/>
                <w:webHidden/>
              </w:rPr>
              <w:tab/>
            </w:r>
            <w:r w:rsidR="00A964A8">
              <w:rPr>
                <w:noProof/>
                <w:webHidden/>
              </w:rPr>
              <w:fldChar w:fldCharType="begin"/>
            </w:r>
            <w:r w:rsidR="00A964A8">
              <w:rPr>
                <w:noProof/>
                <w:webHidden/>
              </w:rPr>
              <w:instrText xml:space="preserve"> PAGEREF _Toc169081713 \h </w:instrText>
            </w:r>
            <w:r w:rsidR="00A964A8">
              <w:rPr>
                <w:noProof/>
                <w:webHidden/>
              </w:rPr>
            </w:r>
            <w:r w:rsidR="00A964A8">
              <w:rPr>
                <w:noProof/>
                <w:webHidden/>
              </w:rPr>
              <w:fldChar w:fldCharType="separate"/>
            </w:r>
            <w:r w:rsidR="00A964A8">
              <w:rPr>
                <w:noProof/>
                <w:webHidden/>
              </w:rPr>
              <w:t>4</w:t>
            </w:r>
            <w:r w:rsidR="00A964A8">
              <w:rPr>
                <w:noProof/>
                <w:webHidden/>
              </w:rPr>
              <w:fldChar w:fldCharType="end"/>
            </w:r>
          </w:hyperlink>
        </w:p>
        <w:p w14:paraId="1E75B27F" w14:textId="5DE16105" w:rsidR="00A964A8" w:rsidRDefault="00A964A8">
          <w:pPr>
            <w:pStyle w:val="TOC1"/>
            <w:rPr>
              <w:rFonts w:asciiTheme="minorHAnsi" w:eastAsiaTheme="minorEastAsia" w:hAnsiTheme="minorHAnsi" w:cstheme="minorBidi"/>
              <w:b w:val="0"/>
              <w:noProof/>
              <w:color w:val="auto"/>
              <w:kern w:val="2"/>
              <w:lang w:val="es-ES_tradnl" w:eastAsia="es-ES_tradnl"/>
              <w14:ligatures w14:val="standardContextual"/>
            </w:rPr>
          </w:pPr>
          <w:hyperlink w:anchor="_Toc169081714" w:history="1">
            <w:r w:rsidRPr="00CD30D0">
              <w:rPr>
                <w:rStyle w:val="Hyperlink"/>
                <w:rFonts w:eastAsia="Calibri"/>
                <w:noProof/>
              </w:rPr>
              <w:t>2</w:t>
            </w:r>
            <w:r>
              <w:rPr>
                <w:rFonts w:asciiTheme="minorHAnsi" w:eastAsiaTheme="minorEastAsia" w:hAnsiTheme="minorHAnsi" w:cstheme="minorBidi"/>
                <w:b w:val="0"/>
                <w:noProof/>
                <w:color w:val="auto"/>
                <w:kern w:val="2"/>
                <w:lang w:val="es-ES_tradnl" w:eastAsia="es-ES_tradnl"/>
                <w14:ligatures w14:val="standardContextual"/>
              </w:rPr>
              <w:tab/>
            </w:r>
            <w:r w:rsidRPr="00CD30D0">
              <w:rPr>
                <w:rStyle w:val="Hyperlink"/>
                <w:rFonts w:eastAsia="Calibri"/>
                <w:noProof/>
              </w:rPr>
              <w:t>Modificaciones realizadas</w:t>
            </w:r>
            <w:r>
              <w:rPr>
                <w:noProof/>
                <w:webHidden/>
              </w:rPr>
              <w:tab/>
            </w:r>
            <w:r>
              <w:rPr>
                <w:noProof/>
                <w:webHidden/>
              </w:rPr>
              <w:fldChar w:fldCharType="begin"/>
            </w:r>
            <w:r>
              <w:rPr>
                <w:noProof/>
                <w:webHidden/>
              </w:rPr>
              <w:instrText xml:space="preserve"> PAGEREF _Toc169081714 \h </w:instrText>
            </w:r>
            <w:r>
              <w:rPr>
                <w:noProof/>
                <w:webHidden/>
              </w:rPr>
            </w:r>
            <w:r>
              <w:rPr>
                <w:noProof/>
                <w:webHidden/>
              </w:rPr>
              <w:fldChar w:fldCharType="separate"/>
            </w:r>
            <w:r>
              <w:rPr>
                <w:noProof/>
                <w:webHidden/>
              </w:rPr>
              <w:t>5</w:t>
            </w:r>
            <w:r>
              <w:rPr>
                <w:noProof/>
                <w:webHidden/>
              </w:rPr>
              <w:fldChar w:fldCharType="end"/>
            </w:r>
          </w:hyperlink>
        </w:p>
        <w:p w14:paraId="244D6E02" w14:textId="4CC7A118" w:rsidR="00A964A8" w:rsidRDefault="00A964A8">
          <w:pPr>
            <w:pStyle w:val="TOC2"/>
            <w:rPr>
              <w:rFonts w:asciiTheme="minorHAnsi" w:eastAsiaTheme="minorEastAsia" w:hAnsiTheme="minorHAnsi" w:cstheme="minorBidi"/>
              <w:b w:val="0"/>
              <w:noProof/>
              <w:color w:val="auto"/>
              <w:kern w:val="2"/>
              <w:lang w:val="es-ES_tradnl" w:eastAsia="es-ES_tradnl"/>
              <w14:ligatures w14:val="standardContextual"/>
            </w:rPr>
          </w:pPr>
          <w:hyperlink w:anchor="_Toc169081715" w:history="1">
            <w:r w:rsidRPr="00CD30D0">
              <w:rPr>
                <w:rStyle w:val="Hyperlink"/>
                <w:rFonts w:eastAsia="Calibri"/>
                <w:noProof/>
                <w:lang w:val="es-ES_tradnl"/>
              </w:rPr>
              <w:t>2.1</w:t>
            </w:r>
            <w:r>
              <w:rPr>
                <w:rFonts w:asciiTheme="minorHAnsi" w:eastAsiaTheme="minorEastAsia" w:hAnsiTheme="minorHAnsi" w:cstheme="minorBidi"/>
                <w:b w:val="0"/>
                <w:noProof/>
                <w:color w:val="auto"/>
                <w:kern w:val="2"/>
                <w:lang w:val="es-ES_tradnl" w:eastAsia="es-ES_tradnl"/>
                <w14:ligatures w14:val="standardContextual"/>
              </w:rPr>
              <w:tab/>
            </w:r>
            <w:r w:rsidRPr="00CD30D0">
              <w:rPr>
                <w:rStyle w:val="Hyperlink"/>
                <w:rFonts w:eastAsia="Calibri"/>
                <w:noProof/>
                <w:lang w:val="es-ES_tradnl"/>
              </w:rPr>
              <w:t>Guipúzcoa</w:t>
            </w:r>
            <w:r>
              <w:rPr>
                <w:noProof/>
                <w:webHidden/>
              </w:rPr>
              <w:tab/>
            </w:r>
            <w:r>
              <w:rPr>
                <w:noProof/>
                <w:webHidden/>
              </w:rPr>
              <w:fldChar w:fldCharType="begin"/>
            </w:r>
            <w:r>
              <w:rPr>
                <w:noProof/>
                <w:webHidden/>
              </w:rPr>
              <w:instrText xml:space="preserve"> PAGEREF _Toc169081715 \h </w:instrText>
            </w:r>
            <w:r>
              <w:rPr>
                <w:noProof/>
                <w:webHidden/>
              </w:rPr>
            </w:r>
            <w:r>
              <w:rPr>
                <w:noProof/>
                <w:webHidden/>
              </w:rPr>
              <w:fldChar w:fldCharType="separate"/>
            </w:r>
            <w:r>
              <w:rPr>
                <w:noProof/>
                <w:webHidden/>
              </w:rPr>
              <w:t>5</w:t>
            </w:r>
            <w:r>
              <w:rPr>
                <w:noProof/>
                <w:webHidden/>
              </w:rPr>
              <w:fldChar w:fldCharType="end"/>
            </w:r>
          </w:hyperlink>
        </w:p>
        <w:p w14:paraId="5F147047" w14:textId="4981FB39" w:rsidR="009C3989" w:rsidRPr="00CF3BFB" w:rsidRDefault="009C3989">
          <w:r w:rsidRPr="007B299F">
            <w:rPr>
              <w:b/>
              <w:bCs/>
            </w:rPr>
            <w:fldChar w:fldCharType="end"/>
          </w:r>
        </w:p>
      </w:sdtContent>
    </w:sdt>
    <w:p w14:paraId="52C2BE43" w14:textId="75D7D95E" w:rsidR="00DA1567" w:rsidRPr="007B299F" w:rsidRDefault="00DA1567" w:rsidP="000E5789"/>
    <w:p w14:paraId="790CEFC8" w14:textId="60C617F9" w:rsidR="008F1460" w:rsidRPr="007B299F" w:rsidRDefault="008F1460" w:rsidP="009106AB"/>
    <w:p w14:paraId="0057C81E" w14:textId="35BBA820" w:rsidR="003219C3" w:rsidRPr="007B299F" w:rsidRDefault="003219C3" w:rsidP="000E5789">
      <w:pPr>
        <w:rPr>
          <w:rFonts w:cs="Arial"/>
          <w:szCs w:val="20"/>
        </w:rPr>
      </w:pPr>
    </w:p>
    <w:p w14:paraId="42A4CF23" w14:textId="643EB33E" w:rsidR="00AB06F3" w:rsidRPr="007B299F" w:rsidRDefault="003C0B48" w:rsidP="000E5789">
      <w:r w:rsidRPr="007B299F">
        <w:rPr>
          <w:rFonts w:cs="Arial"/>
          <w:szCs w:val="20"/>
        </w:rPr>
        <w:fldChar w:fldCharType="begin"/>
      </w:r>
      <w:r w:rsidRPr="007B299F">
        <w:rPr>
          <w:rFonts w:cs="Arial"/>
          <w:szCs w:val="20"/>
        </w:rPr>
        <w:instrText xml:space="preserve"> TOC </w:instrText>
      </w:r>
      <w:r w:rsidRPr="007B299F">
        <w:rPr>
          <w:rFonts w:cs="Arial"/>
          <w:szCs w:val="20"/>
        </w:rPr>
        <w:fldChar w:fldCharType="separate"/>
      </w:r>
    </w:p>
    <w:p w14:paraId="47AB39F2" w14:textId="77777777" w:rsidR="00001F74" w:rsidRPr="007B299F" w:rsidRDefault="003C0B48" w:rsidP="000E5789">
      <w:pPr>
        <w:rPr>
          <w:rFonts w:cs="Arial"/>
          <w:szCs w:val="22"/>
        </w:rPr>
        <w:sectPr w:rsidR="00001F74" w:rsidRPr="007B299F" w:rsidSect="00CB0BC4">
          <w:headerReference w:type="default" r:id="rId12"/>
          <w:type w:val="continuous"/>
          <w:pgSz w:w="11906" w:h="16838" w:code="9"/>
          <w:pgMar w:top="1843" w:right="1133" w:bottom="993" w:left="1134" w:header="0" w:footer="567" w:gutter="0"/>
          <w:cols w:space="720"/>
          <w:docGrid w:linePitch="360"/>
        </w:sectPr>
      </w:pPr>
      <w:r w:rsidRPr="007B299F">
        <w:rPr>
          <w:rFonts w:cs="Arial"/>
          <w:szCs w:val="20"/>
        </w:rPr>
        <w:fldChar w:fldCharType="end"/>
      </w:r>
    </w:p>
    <w:p w14:paraId="7E91683A" w14:textId="29EF4DC7" w:rsidR="003219C3" w:rsidRPr="007B299F" w:rsidRDefault="003219C3" w:rsidP="000E5789">
      <w:pPr>
        <w:jc w:val="left"/>
      </w:pPr>
      <w:r w:rsidRPr="007B299F">
        <w:br w:type="page"/>
      </w:r>
    </w:p>
    <w:p w14:paraId="7586B44B" w14:textId="77777777" w:rsidR="00495CD8" w:rsidRDefault="00495CD8" w:rsidP="001D1DE2">
      <w:pPr>
        <w:pStyle w:val="1TituloH1"/>
        <w:numPr>
          <w:ilvl w:val="0"/>
          <w:numId w:val="11"/>
        </w:numPr>
      </w:pPr>
      <w:bookmarkStart w:id="4" w:name="_Toc25760286"/>
      <w:bookmarkStart w:id="5" w:name="_Toc25760508"/>
      <w:bookmarkStart w:id="6" w:name="_Toc25760824"/>
      <w:bookmarkStart w:id="7" w:name="_Toc25760891"/>
      <w:bookmarkStart w:id="8" w:name="_Toc25765756"/>
      <w:bookmarkStart w:id="9" w:name="_Toc25765862"/>
      <w:bookmarkStart w:id="10" w:name="_Toc25849698"/>
      <w:bookmarkStart w:id="11" w:name="_Toc25855175"/>
      <w:bookmarkStart w:id="12" w:name="_Toc25855234"/>
      <w:bookmarkStart w:id="13" w:name="_Toc25760287"/>
      <w:bookmarkStart w:id="14" w:name="_Toc25760509"/>
      <w:bookmarkStart w:id="15" w:name="_Toc25760825"/>
      <w:bookmarkStart w:id="16" w:name="_Toc25760892"/>
      <w:bookmarkStart w:id="17" w:name="_Toc25765757"/>
      <w:bookmarkStart w:id="18" w:name="_Toc25765863"/>
      <w:bookmarkStart w:id="19" w:name="_Toc25849699"/>
      <w:bookmarkStart w:id="20" w:name="_Toc25855176"/>
      <w:bookmarkStart w:id="21" w:name="_Toc25855235"/>
      <w:bookmarkStart w:id="22" w:name="_Toc25760288"/>
      <w:bookmarkStart w:id="23" w:name="_Toc25760510"/>
      <w:bookmarkStart w:id="24" w:name="_Toc25760826"/>
      <w:bookmarkStart w:id="25" w:name="_Toc25760893"/>
      <w:bookmarkStart w:id="26" w:name="_Toc25765758"/>
      <w:bookmarkStart w:id="27" w:name="_Toc25765864"/>
      <w:bookmarkStart w:id="28" w:name="_Toc25849700"/>
      <w:bookmarkStart w:id="29" w:name="_Toc25855177"/>
      <w:bookmarkStart w:id="30" w:name="_Toc25855236"/>
      <w:bookmarkStart w:id="31" w:name="_Toc25760289"/>
      <w:bookmarkStart w:id="32" w:name="_Toc25760511"/>
      <w:bookmarkStart w:id="33" w:name="_Toc25760827"/>
      <w:bookmarkStart w:id="34" w:name="_Toc25760894"/>
      <w:bookmarkStart w:id="35" w:name="_Toc25765759"/>
      <w:bookmarkStart w:id="36" w:name="_Toc25765865"/>
      <w:bookmarkStart w:id="37" w:name="_Toc25849701"/>
      <w:bookmarkStart w:id="38" w:name="_Toc25855178"/>
      <w:bookmarkStart w:id="39" w:name="_Toc25855237"/>
      <w:bookmarkStart w:id="40" w:name="_Toc405199544"/>
      <w:bookmarkStart w:id="41" w:name="_Toc25594793"/>
      <w:bookmarkStart w:id="42" w:name="_Toc36235249"/>
      <w:bookmarkStart w:id="43" w:name="_Toc88209308"/>
      <w:bookmarkStart w:id="44" w:name="_Toc136254762"/>
      <w:bookmarkStart w:id="45" w:name="_Toc142040901"/>
      <w:bookmarkStart w:id="46" w:name="_Toc325644645"/>
      <w:bookmarkStart w:id="47" w:name="_Toc467783947"/>
      <w:bookmarkStart w:id="48" w:name="_Toc525820271"/>
      <w:bookmarkStart w:id="49" w:name="_Hlk30517130"/>
      <w:bookmarkStart w:id="50" w:name="_Toc16908171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lastRenderedPageBreak/>
        <w:t>Introducción</w:t>
      </w:r>
      <w:bookmarkEnd w:id="40"/>
      <w:bookmarkEnd w:id="41"/>
      <w:bookmarkEnd w:id="42"/>
      <w:bookmarkEnd w:id="43"/>
      <w:bookmarkEnd w:id="44"/>
      <w:bookmarkEnd w:id="45"/>
      <w:bookmarkEnd w:id="50"/>
    </w:p>
    <w:p w14:paraId="3E93911B" w14:textId="78FF067B" w:rsidR="00267B0E" w:rsidRDefault="00D10A4B" w:rsidP="00D10A4B">
      <w:pPr>
        <w:pStyle w:val="BodyText"/>
        <w:rPr>
          <w:lang w:val="es-ES_tradnl"/>
        </w:rPr>
      </w:pPr>
      <w:bookmarkStart w:id="51" w:name="_Hlk68770148"/>
      <w:r>
        <w:rPr>
          <w:lang w:val="es-ES_tradnl"/>
        </w:rPr>
        <w:t>El propósito del presente documento es describir las modificaciones realizadas en la parametrización del modelo 190 para añadir, en la Agencia Foral de Guipúzcoa, la clave de percepción L35.</w:t>
      </w:r>
    </w:p>
    <w:p w14:paraId="6194A26A" w14:textId="77777777" w:rsidR="00D10A4B" w:rsidRDefault="00D10A4B" w:rsidP="00D10A4B">
      <w:pPr>
        <w:pStyle w:val="BodyText"/>
        <w:rPr>
          <w:lang w:val="es-ES_tradnl"/>
        </w:rPr>
      </w:pPr>
    </w:p>
    <w:p w14:paraId="7CDA17CC" w14:textId="5C8695E0" w:rsidR="002B60A4" w:rsidRPr="00997D39" w:rsidRDefault="00781CC6" w:rsidP="002B60A4">
      <w:pPr>
        <w:pStyle w:val="1TituloH1"/>
      </w:pPr>
      <w:bookmarkStart w:id="52" w:name="_Toc169081714"/>
      <w:bookmarkEnd w:id="51"/>
      <w:r>
        <w:lastRenderedPageBreak/>
        <w:t>Modificaciones realizadas</w:t>
      </w:r>
      <w:bookmarkEnd w:id="52"/>
    </w:p>
    <w:p w14:paraId="2FD225B1" w14:textId="77777777" w:rsidR="003415F9" w:rsidRDefault="003415F9" w:rsidP="003415F9">
      <w:pPr>
        <w:rPr>
          <w:lang w:val="es-ES_tradnl" w:eastAsia="en-US"/>
        </w:rPr>
      </w:pPr>
      <w:r>
        <w:rPr>
          <w:lang w:val="es-ES_tradnl" w:eastAsia="en-US"/>
        </w:rPr>
        <w:t>Las modificaciones realizadas en el producto son las siguientes.</w:t>
      </w:r>
    </w:p>
    <w:p w14:paraId="2E301503" w14:textId="2A81AB39" w:rsidR="003415F9" w:rsidRDefault="00A964A8" w:rsidP="003415F9">
      <w:pPr>
        <w:pStyle w:val="2TituloH2"/>
        <w:rPr>
          <w:lang w:val="es-ES_tradnl"/>
        </w:rPr>
      </w:pPr>
      <w:bookmarkStart w:id="53" w:name="_Toc169081715"/>
      <w:r>
        <w:rPr>
          <w:lang w:val="es-ES_tradnl"/>
        </w:rPr>
        <w:t>Guipúzcoa</w:t>
      </w:r>
      <w:bookmarkEnd w:id="53"/>
    </w:p>
    <w:p w14:paraId="5A0D66B6" w14:textId="42FD52B5" w:rsidR="00D10A4B" w:rsidRDefault="00D10A4B" w:rsidP="00D10A4B">
      <w:pPr>
        <w:rPr>
          <w:lang w:val="es-ES_tradnl" w:eastAsia="en-US"/>
        </w:rPr>
      </w:pPr>
      <w:r>
        <w:rPr>
          <w:lang w:val="es-ES_tradnl" w:eastAsia="en-US"/>
        </w:rPr>
        <w:t xml:space="preserve">En la presentación </w:t>
      </w:r>
      <w:r w:rsidRPr="00D67E79">
        <w:rPr>
          <w:i/>
          <w:iCs/>
          <w:lang w:val="es-ES_tradnl" w:eastAsia="en-US"/>
        </w:rPr>
        <w:t>Procesos \ Nómina \ IRPF \ Relación de claves y subclaves</w:t>
      </w:r>
      <w:r>
        <w:rPr>
          <w:lang w:val="es-ES_tradnl" w:eastAsia="en-US"/>
        </w:rPr>
        <w:t xml:space="preserve"> se da de alta la clave “</w:t>
      </w:r>
      <w:r w:rsidRPr="00D10A4B">
        <w:rPr>
          <w:b/>
          <w:bCs/>
          <w:lang w:val="es-ES_tradnl" w:eastAsia="en-US"/>
        </w:rPr>
        <w:t>L</w:t>
      </w:r>
      <w:r>
        <w:rPr>
          <w:lang w:val="es-ES_tradnl" w:eastAsia="en-US"/>
        </w:rPr>
        <w:t>”, subclave “</w:t>
      </w:r>
      <w:r w:rsidRPr="00D10A4B">
        <w:rPr>
          <w:b/>
          <w:bCs/>
          <w:lang w:val="es-ES_tradnl" w:eastAsia="en-US"/>
        </w:rPr>
        <w:t>35</w:t>
      </w:r>
      <w:r>
        <w:rPr>
          <w:lang w:val="es-ES_tradnl" w:eastAsia="en-US"/>
        </w:rPr>
        <w:t>” correspondiente a “</w:t>
      </w:r>
      <w:r w:rsidRPr="00D10A4B">
        <w:rPr>
          <w:b/>
          <w:bCs/>
          <w:lang w:val="es-ES_tradnl" w:eastAsia="en-US"/>
        </w:rPr>
        <w:t>Rendimientos del trabajo exentos percibidos por contribuyentes acogidos o acogidas al régimen especial para personas desplazadas del artículo 56 bis de la Norma del Foral IRPF. Se consignará en esta subclave el importe resultante de aplicar el 30 por 100 a los rendimientos íntegros del trabajo. Dentro de los rendimientos íntegros se incluirán las retribuciones percibidas y los gastos satisfechos por el pagador o pagadora que se originen como consecuencia del desplazamiento.”</w:t>
      </w:r>
    </w:p>
    <w:p w14:paraId="66F1578F" w14:textId="3DA0B120" w:rsidR="00D10A4B" w:rsidRDefault="00D67E79" w:rsidP="003415F9">
      <w:pPr>
        <w:rPr>
          <w:lang w:val="es-ES_tradnl" w:eastAsia="en-US"/>
        </w:rPr>
      </w:pPr>
      <w:r>
        <w:rPr>
          <w:noProof/>
        </w:rPr>
        <w:drawing>
          <wp:inline distT="0" distB="0" distL="0" distR="0" wp14:anchorId="58B80066" wp14:editId="4BCF9D7C">
            <wp:extent cx="6120765" cy="3807460"/>
            <wp:effectExtent l="0" t="0" r="0" b="2540"/>
            <wp:docPr id="415364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6406" name="Picture 1" descr="A screenshot of a computer&#10;&#10;Description automatically generated"/>
                    <pic:cNvPicPr/>
                  </pic:nvPicPr>
                  <pic:blipFill>
                    <a:blip r:embed="rId13"/>
                    <a:stretch>
                      <a:fillRect/>
                    </a:stretch>
                  </pic:blipFill>
                  <pic:spPr>
                    <a:xfrm>
                      <a:off x="0" y="0"/>
                      <a:ext cx="6120765" cy="3807460"/>
                    </a:xfrm>
                    <a:prstGeom prst="rect">
                      <a:avLst/>
                    </a:prstGeom>
                  </pic:spPr>
                </pic:pic>
              </a:graphicData>
            </a:graphic>
          </wp:inline>
        </w:drawing>
      </w:r>
    </w:p>
    <w:p w14:paraId="0E2CC469" w14:textId="77777777" w:rsidR="00D67E79" w:rsidRDefault="00D67E79" w:rsidP="003415F9">
      <w:pPr>
        <w:rPr>
          <w:lang w:val="es-ES_tradnl" w:eastAsia="en-US"/>
        </w:rPr>
      </w:pPr>
    </w:p>
    <w:bookmarkEnd w:id="46"/>
    <w:bookmarkEnd w:id="47"/>
    <w:bookmarkEnd w:id="48"/>
    <w:bookmarkEnd w:id="49"/>
    <w:p w14:paraId="230EE0B3" w14:textId="77777777" w:rsidR="00D10A4B" w:rsidRDefault="00D10A4B" w:rsidP="003415F9">
      <w:pPr>
        <w:rPr>
          <w:lang w:val="es-ES_tradnl" w:eastAsia="en-US"/>
        </w:rPr>
      </w:pPr>
    </w:p>
    <w:sectPr w:rsidR="00D10A4B" w:rsidSect="00FE255D">
      <w:headerReference w:type="even" r:id="rId14"/>
      <w:headerReference w:type="default" r:id="rId15"/>
      <w:headerReference w:type="first" r:id="rId16"/>
      <w:type w:val="continuous"/>
      <w:pgSz w:w="11906" w:h="16838" w:code="9"/>
      <w:pgMar w:top="1872" w:right="1133" w:bottom="1008" w:left="1134" w:header="0" w:footer="53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A8F70" w14:textId="77777777" w:rsidR="00D96581" w:rsidRDefault="00D96581">
      <w:r>
        <w:separator/>
      </w:r>
    </w:p>
    <w:p w14:paraId="148D9FCB" w14:textId="77777777" w:rsidR="00D96581" w:rsidRDefault="00D96581"/>
    <w:p w14:paraId="1837FC00" w14:textId="77777777" w:rsidR="00D96581" w:rsidRDefault="00D96581"/>
    <w:p w14:paraId="36CB49E4" w14:textId="77777777" w:rsidR="00D96581" w:rsidRDefault="00D96581"/>
    <w:p w14:paraId="2FDE8B04" w14:textId="77777777" w:rsidR="00D96581" w:rsidRDefault="00D96581" w:rsidP="000E1A0D"/>
  </w:endnote>
  <w:endnote w:type="continuationSeparator" w:id="0">
    <w:p w14:paraId="05BA552C" w14:textId="77777777" w:rsidR="00D96581" w:rsidRDefault="00D96581">
      <w:r>
        <w:continuationSeparator/>
      </w:r>
    </w:p>
    <w:p w14:paraId="58622797" w14:textId="77777777" w:rsidR="00D96581" w:rsidRDefault="00D96581"/>
    <w:p w14:paraId="4895A4F2" w14:textId="77777777" w:rsidR="00D96581" w:rsidRDefault="00D96581"/>
    <w:p w14:paraId="2FE5B0A1" w14:textId="77777777" w:rsidR="00D96581" w:rsidRDefault="00D96581"/>
    <w:p w14:paraId="19B5ECBA" w14:textId="77777777" w:rsidR="00D96581" w:rsidRDefault="00D96581" w:rsidP="000E1A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ont314">
    <w:altName w:val="Times New Roman"/>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52C1F" w14:textId="2A603635" w:rsidR="00795919" w:rsidRPr="00CB0BC4" w:rsidRDefault="00795919" w:rsidP="00CB0BC4">
    <w:pPr>
      <w:pStyle w:val="Footer"/>
      <w:jc w:val="right"/>
      <w:rPr>
        <w:rFonts w:cs="Segoe UI"/>
      </w:rPr>
    </w:pPr>
    <w:r w:rsidRPr="009E02B4">
      <w:rPr>
        <w:noProof/>
        <w:lang w:eastAsia="fr-FR"/>
      </w:rPr>
      <w:drawing>
        <wp:anchor distT="0" distB="0" distL="114300" distR="114300" simplePos="0" relativeHeight="251657216" behindDoc="0" locked="0" layoutInCell="1" allowOverlap="1" wp14:anchorId="576E0C00" wp14:editId="70821CDB">
          <wp:simplePos x="0" y="0"/>
          <wp:positionH relativeFrom="page">
            <wp:posOffset>611978</wp:posOffset>
          </wp:positionH>
          <wp:positionV relativeFrom="paragraph">
            <wp:posOffset>-202565</wp:posOffset>
          </wp:positionV>
          <wp:extent cx="1243965" cy="802640"/>
          <wp:effectExtent l="0" t="0" r="0" b="0"/>
          <wp:wrapThrough wrapText="bothSides">
            <wp:wrapPolygon edited="0">
              <wp:start x="12570" y="5127"/>
              <wp:lineTo x="3639" y="8203"/>
              <wp:lineTo x="3639" y="12816"/>
              <wp:lineTo x="9923" y="15892"/>
              <wp:lineTo x="11908" y="15892"/>
              <wp:lineTo x="16539" y="14354"/>
              <wp:lineTo x="18193" y="11278"/>
              <wp:lineTo x="17862" y="5127"/>
              <wp:lineTo x="12570" y="5127"/>
            </wp:wrapPolygon>
          </wp:wrapThrough>
          <wp:docPr id="449" name="Image 20">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premium.keepeek.com/permalinks/domain1939/2017/03/03/610-LOGOTYPE_CEGID_2014_QUADRI.png">
                    <a:hlinkClick r:id="rId1" tgtFrame="&quot;_blank&quot;"/>
                  </pic:cNvPr>
                  <pic:cNvPicPr>
                    <a:picLocks noChangeAspect="1" noChangeArrowheads="1"/>
                  </pic:cNvPicPr>
                </pic:nvPicPr>
                <pic:blipFill>
                  <a:blip r:embed="rId2"/>
                  <a:stretch>
                    <a:fillRect/>
                  </a:stretch>
                </pic:blipFill>
                <pic:spPr bwMode="auto">
                  <a:xfrm>
                    <a:off x="0" y="0"/>
                    <a:ext cx="1243965" cy="8026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Segoe UI"/>
        <w:noProof/>
        <w:color w:val="001652"/>
        <w:position w:val="2"/>
        <w:sz w:val="20"/>
      </w:rPr>
      <mc:AlternateContent>
        <mc:Choice Requires="wps">
          <w:drawing>
            <wp:anchor distT="0" distB="0" distL="114300" distR="114300" simplePos="0" relativeHeight="251656192" behindDoc="0" locked="0" layoutInCell="1" allowOverlap="1" wp14:anchorId="3A19F049" wp14:editId="4A65A80B">
              <wp:simplePos x="0" y="0"/>
              <wp:positionH relativeFrom="column">
                <wp:posOffset>1342626</wp:posOffset>
              </wp:positionH>
              <wp:positionV relativeFrom="paragraph">
                <wp:posOffset>975</wp:posOffset>
              </wp:positionV>
              <wp:extent cx="3433741" cy="326003"/>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3433741" cy="3260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EC7CAF" w14:textId="77777777" w:rsidR="00795919" w:rsidRPr="009106AB" w:rsidRDefault="00795919" w:rsidP="00CB0BC4">
                          <w:pPr>
                            <w:jc w:val="center"/>
                            <w:rPr>
                              <w:color w:val="002C52" w:themeColor="text1"/>
                              <w:szCs w:val="22"/>
                              <w:lang w:val="fr-FR"/>
                            </w:rPr>
                          </w:pPr>
                          <w:r w:rsidRPr="009106AB">
                            <w:rPr>
                              <w:noProof/>
                              <w:color w:val="002C52" w:themeColor="text1"/>
                              <w:szCs w:val="22"/>
                              <w:lang w:val="fr-FR"/>
                            </w:rPr>
                            <w:t>Note technique : Workflow de synthèse</w:t>
                          </w:r>
                        </w:p>
                        <w:p w14:paraId="0F36C6D6" w14:textId="2090F3FA" w:rsidR="00795919" w:rsidRPr="009106AB" w:rsidRDefault="00795919" w:rsidP="00CB0BC4">
                          <w:pPr>
                            <w:jc w:val="center"/>
                            <w:rPr>
                              <w:rFonts w:cs="Segoe UI"/>
                              <w:color w:val="002C52" w:themeColor="text1"/>
                              <w:szCs w:val="2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19F049" id="_x0000_t202" coordsize="21600,21600" o:spt="202" path="m,l,21600r21600,l21600,xe">
              <v:stroke joinstyle="miter"/>
              <v:path gradientshapeok="t" o:connecttype="rect"/>
            </v:shapetype>
            <v:shape id="Zone de texte 41" o:spid="_x0000_s1027" type="#_x0000_t202" style="position:absolute;left:0;text-align:left;margin-left:105.7pt;margin-top:.1pt;width:270.35pt;height:25.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" fillcolor="white [3201]" stroked="f" strokeweight=".5pt">
              <v:textbox>
                <w:txbxContent>
                  <w:p w14:paraId="73EC7CAF" w14:textId="77777777" w:rsidR="00795919" w:rsidRPr="009106AB" w:rsidRDefault="00795919" w:rsidP="00CB0BC4">
                    <w:pPr>
                      <w:jc w:val="center"/>
                      <w:rPr>
                        <w:color w:val="002C52" w:themeColor="text1"/>
                        <w:szCs w:val="22"/>
                        <w:lang w:val="fr-FR"/>
                      </w:rPr>
                    </w:pPr>
                    <w:r w:rsidRPr="009106AB">
                      <w:rPr>
                        <w:noProof/>
                        <w:color w:val="002C52" w:themeColor="text1"/>
                        <w:szCs w:val="22"/>
                        <w:lang w:val="fr-FR"/>
                      </w:rPr>
                      <w:t>Note technique : Workflow de synthèse</w:t>
                    </w:r>
                  </w:p>
                  <w:p w14:paraId="0F36C6D6" w14:textId="2090F3FA" w:rsidR="00795919" w:rsidRPr="009106AB" w:rsidRDefault="00795919" w:rsidP="00CB0BC4">
                    <w:pPr>
                      <w:jc w:val="center"/>
                      <w:rPr>
                        <w:rFonts w:cs="Segoe UI"/>
                        <w:color w:val="002C52" w:themeColor="text1"/>
                        <w:szCs w:val="22"/>
                        <w:lang w:val="fr-FR"/>
                      </w:rPr>
                    </w:pPr>
                  </w:p>
                </w:txbxContent>
              </v:textbox>
            </v:shape>
          </w:pict>
        </mc:Fallback>
      </mc:AlternateContent>
    </w:r>
    <w:r>
      <w:tab/>
    </w:r>
    <w:r w:rsidRPr="007A6D2A">
      <w:rPr>
        <w:rFonts w:cs="Segoe UI"/>
      </w:rPr>
      <w:t xml:space="preserve">Page </w:t>
    </w:r>
    <w:r w:rsidRPr="007A6D2A">
      <w:rPr>
        <w:rStyle w:val="PageNumber"/>
        <w:rFonts w:ascii="Segoe UI" w:hAnsi="Segoe UI" w:cs="Segoe UI"/>
      </w:rPr>
      <w:fldChar w:fldCharType="begin"/>
    </w:r>
    <w:r w:rsidRPr="007A6D2A">
      <w:rPr>
        <w:rStyle w:val="PageNumber"/>
        <w:rFonts w:ascii="Segoe UI" w:hAnsi="Segoe UI" w:cs="Segoe UI"/>
      </w:rPr>
      <w:instrText xml:space="preserve"> PAGE </w:instrText>
    </w:r>
    <w:r w:rsidRPr="007A6D2A">
      <w:rPr>
        <w:rStyle w:val="PageNumber"/>
        <w:rFonts w:ascii="Segoe UI" w:hAnsi="Segoe UI" w:cs="Segoe UI"/>
      </w:rPr>
      <w:fldChar w:fldCharType="separate"/>
    </w:r>
    <w:r>
      <w:rPr>
        <w:rStyle w:val="PageNumber"/>
        <w:rFonts w:ascii="Segoe UI" w:hAnsi="Segoe UI" w:cs="Segoe UI"/>
      </w:rPr>
      <w:t>1</w:t>
    </w:r>
    <w:r w:rsidRPr="007A6D2A">
      <w:rPr>
        <w:rStyle w:val="PageNumber"/>
        <w:rFonts w:ascii="Segoe UI" w:hAnsi="Segoe UI" w:cs="Segoe UI"/>
      </w:rPr>
      <w:fldChar w:fldCharType="end"/>
    </w:r>
    <w:r w:rsidRPr="007A6D2A">
      <w:rPr>
        <w:rStyle w:val="PageNumber"/>
        <w:rFonts w:ascii="Segoe UI" w:hAnsi="Segoe UI" w:cs="Segoe UI"/>
      </w:rPr>
      <w:t>/</w:t>
    </w:r>
    <w:r w:rsidRPr="007A6D2A">
      <w:rPr>
        <w:rStyle w:val="PageNumber"/>
        <w:rFonts w:ascii="Segoe UI" w:hAnsi="Segoe UI" w:cs="Segoe UI"/>
      </w:rPr>
      <w:fldChar w:fldCharType="begin"/>
    </w:r>
    <w:r w:rsidRPr="007A6D2A">
      <w:rPr>
        <w:rStyle w:val="PageNumber"/>
        <w:rFonts w:ascii="Segoe UI" w:hAnsi="Segoe UI" w:cs="Segoe UI"/>
      </w:rPr>
      <w:instrText xml:space="preserve"> NUMPAGES </w:instrText>
    </w:r>
    <w:r w:rsidRPr="007A6D2A">
      <w:rPr>
        <w:rStyle w:val="PageNumber"/>
        <w:rFonts w:ascii="Segoe UI" w:hAnsi="Segoe UI" w:cs="Segoe UI"/>
      </w:rPr>
      <w:fldChar w:fldCharType="separate"/>
    </w:r>
    <w:r>
      <w:rPr>
        <w:rStyle w:val="PageNumber"/>
        <w:rFonts w:ascii="Segoe UI" w:hAnsi="Segoe UI" w:cs="Segoe UI"/>
      </w:rPr>
      <w:t>16</w:t>
    </w:r>
    <w:r w:rsidRPr="007A6D2A">
      <w:rPr>
        <w:rStyle w:val="PageNumber"/>
        <w:rFonts w:ascii="Segoe UI" w:hAnsi="Segoe UI" w:cs="Segoe U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50754" w14:textId="78F694DE" w:rsidR="00795919" w:rsidRPr="00FE255D" w:rsidRDefault="00795919" w:rsidP="00F52174">
    <w:pPr>
      <w:pStyle w:val="Footer"/>
      <w:tabs>
        <w:tab w:val="clear" w:pos="4320"/>
        <w:tab w:val="clear" w:pos="8640"/>
        <w:tab w:val="center" w:pos="5670"/>
      </w:tabs>
      <w:jc w:val="right"/>
      <w:rPr>
        <w:rFonts w:cs="Arial"/>
        <w:color w:val="007BE7" w:themeColor="text1" w:themeTint="A6"/>
        <w:sz w:val="18"/>
        <w:szCs w:val="18"/>
      </w:rPr>
    </w:pPr>
    <w:r w:rsidRPr="009E02B4">
      <w:rPr>
        <w:noProof/>
        <w:lang w:eastAsia="fr-FR"/>
      </w:rPr>
      <w:drawing>
        <wp:anchor distT="0" distB="0" distL="114300" distR="114300" simplePos="0" relativeHeight="251659264" behindDoc="0" locked="0" layoutInCell="1" allowOverlap="1" wp14:anchorId="26B9F333" wp14:editId="0D43CF63">
          <wp:simplePos x="0" y="0"/>
          <wp:positionH relativeFrom="page">
            <wp:posOffset>345440</wp:posOffset>
          </wp:positionH>
          <wp:positionV relativeFrom="paragraph">
            <wp:posOffset>-315595</wp:posOffset>
          </wp:positionV>
          <wp:extent cx="1243965" cy="802640"/>
          <wp:effectExtent l="0" t="0" r="0" b="0"/>
          <wp:wrapThrough wrapText="bothSides">
            <wp:wrapPolygon edited="0">
              <wp:start x="12570" y="5127"/>
              <wp:lineTo x="3639" y="8203"/>
              <wp:lineTo x="3639" y="12816"/>
              <wp:lineTo x="9923" y="15892"/>
              <wp:lineTo x="11908" y="15892"/>
              <wp:lineTo x="16539" y="14354"/>
              <wp:lineTo x="18193" y="11278"/>
              <wp:lineTo x="17862" y="5127"/>
              <wp:lineTo x="12570" y="5127"/>
            </wp:wrapPolygon>
          </wp:wrapThrough>
          <wp:docPr id="24" name="Image 24">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premium.keepeek.com/permalinks/domain1939/2017/03/03/610-LOGOTYPE_CEGID_2014_QUADRI.png">
                    <a:hlinkClick r:id="rId1" tgtFrame="&quot;_blank&quot;"/>
                  </pic:cNvPr>
                  <pic:cNvPicPr>
                    <a:picLocks noChangeAspect="1" noChangeArrowheads="1"/>
                  </pic:cNvPicPr>
                </pic:nvPicPr>
                <pic:blipFill>
                  <a:blip r:embed="rId2"/>
                  <a:stretch>
                    <a:fillRect/>
                  </a:stretch>
                </pic:blipFill>
                <pic:spPr bwMode="auto">
                  <a:xfrm>
                    <a:off x="0" y="0"/>
                    <a:ext cx="1243965" cy="8026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Segoe UI"/>
        <w:noProof/>
        <w:color w:val="001652"/>
        <w:position w:val="2"/>
        <w:sz w:val="20"/>
      </w:rPr>
      <mc:AlternateContent>
        <mc:Choice Requires="wps">
          <w:drawing>
            <wp:anchor distT="0" distB="0" distL="114300" distR="114300" simplePos="0" relativeHeight="251658240" behindDoc="0" locked="0" layoutInCell="1" allowOverlap="1" wp14:anchorId="22D4DAF4" wp14:editId="67B07E9F">
              <wp:simplePos x="0" y="0"/>
              <wp:positionH relativeFrom="margin">
                <wp:posOffset>920750</wp:posOffset>
              </wp:positionH>
              <wp:positionV relativeFrom="paragraph">
                <wp:posOffset>-70485</wp:posOffset>
              </wp:positionV>
              <wp:extent cx="4543425" cy="325755"/>
              <wp:effectExtent l="0" t="0" r="9525" b="0"/>
              <wp:wrapNone/>
              <wp:docPr id="7" name="Zone de texte 7"/>
              <wp:cNvGraphicFramePr/>
              <a:graphic xmlns:a="http://schemas.openxmlformats.org/drawingml/2006/main">
                <a:graphicData uri="http://schemas.microsoft.com/office/word/2010/wordprocessingShape">
                  <wps:wsp>
                    <wps:cNvSpPr txBox="1"/>
                    <wps:spPr>
                      <a:xfrm>
                        <a:off x="0" y="0"/>
                        <a:ext cx="4543425" cy="3257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8DE11" w14:textId="57309167" w:rsidR="00287B63" w:rsidRDefault="00795919" w:rsidP="00FE255D">
                          <w:pPr>
                            <w:jc w:val="center"/>
                            <w:rPr>
                              <w:noProof/>
                              <w:color w:val="0050FE"/>
                              <w:sz w:val="18"/>
                              <w:szCs w:val="18"/>
                            </w:rPr>
                          </w:pPr>
                          <w:r>
                            <w:rPr>
                              <w:b/>
                              <w:bCs/>
                              <w:noProof/>
                              <w:color w:val="0050FE"/>
                              <w:sz w:val="18"/>
                              <w:szCs w:val="18"/>
                            </w:rPr>
                            <w:t>Cegid</w:t>
                          </w:r>
                          <w:r w:rsidRPr="00270623">
                            <w:rPr>
                              <w:noProof/>
                              <w:color w:val="0050FE"/>
                              <w:sz w:val="18"/>
                              <w:szCs w:val="18"/>
                            </w:rPr>
                            <w:t xml:space="preserve"> – </w:t>
                          </w:r>
                          <w:r w:rsidR="00604285" w:rsidRPr="00604285">
                            <w:rPr>
                              <w:noProof/>
                              <w:color w:val="0050FE"/>
                              <w:sz w:val="18"/>
                              <w:szCs w:val="18"/>
                            </w:rPr>
                            <w:t>Confidencialidad - uso cliente Cegid</w:t>
                          </w:r>
                          <w:r w:rsidRPr="00270623">
                            <w:rPr>
                              <w:noProof/>
                              <w:color w:val="0050FE"/>
                              <w:sz w:val="18"/>
                              <w:szCs w:val="18"/>
                            </w:rPr>
                            <w:t xml:space="preserve"> – </w:t>
                          </w:r>
                          <w:r w:rsidR="00D10A4B">
                            <w:rPr>
                              <w:noProof/>
                              <w:color w:val="0050FE"/>
                              <w:sz w:val="18"/>
                              <w:szCs w:val="18"/>
                            </w:rPr>
                            <w:t>junio</w:t>
                          </w:r>
                          <w:r w:rsidR="00083C02">
                            <w:rPr>
                              <w:noProof/>
                              <w:color w:val="0050FE"/>
                              <w:sz w:val="18"/>
                              <w:szCs w:val="18"/>
                            </w:rPr>
                            <w:t xml:space="preserve"> 2024</w:t>
                          </w:r>
                        </w:p>
                        <w:p w14:paraId="2BF61FE3" w14:textId="498D67ED" w:rsidR="00795919" w:rsidRPr="009106AB" w:rsidRDefault="00795919" w:rsidP="00FE255D">
                          <w:pPr>
                            <w:jc w:val="center"/>
                            <w:rPr>
                              <w:color w:val="0050FE"/>
                              <w:sz w:val="18"/>
                              <w:szCs w:val="18"/>
                            </w:rPr>
                          </w:pPr>
                          <w:r w:rsidRPr="00270623">
                            <w:rPr>
                              <w:noProof/>
                              <w:color w:val="0050FE"/>
                              <w:sz w:val="18"/>
                              <w:szCs w:val="18"/>
                            </w:rPr>
                            <w:t xml:space="preserve"> </w:t>
                          </w:r>
                        </w:p>
                        <w:p w14:paraId="1C320702" w14:textId="77777777" w:rsidR="00795919" w:rsidRPr="00B22028" w:rsidRDefault="00795919" w:rsidP="00FE255D">
                          <w:pPr>
                            <w:jc w:val="center"/>
                            <w:rPr>
                              <w:rFonts w:cs="Segoe UI"/>
                              <w:color w:val="0050FE"/>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D4DAF4" id="_x0000_t202" coordsize="21600,21600" o:spt="202" path="m,l,21600r21600,l21600,xe">
              <v:stroke joinstyle="miter"/>
              <v:path gradientshapeok="t" o:connecttype="rect"/>
            </v:shapetype>
            <v:shape id="Zone de texte 7" o:spid="_x0000_s1028" type="#_x0000_t202" style="position:absolute;left:0;text-align:left;margin-left:72.5pt;margin-top:-5.55pt;width:357.75pt;height:25.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" fillcolor="white [3201]" stroked="f" strokeweight=".5pt">
              <v:textbox>
                <w:txbxContent>
                  <w:p w14:paraId="50D8DE11" w14:textId="57309167" w:rsidR="00287B63" w:rsidRDefault="00795919" w:rsidP="00FE255D">
                    <w:pPr>
                      <w:jc w:val="center"/>
                      <w:rPr>
                        <w:noProof/>
                        <w:color w:val="0050FE"/>
                        <w:sz w:val="18"/>
                        <w:szCs w:val="18"/>
                      </w:rPr>
                    </w:pPr>
                    <w:r>
                      <w:rPr>
                        <w:b/>
                        <w:bCs/>
                        <w:noProof/>
                        <w:color w:val="0050FE"/>
                        <w:sz w:val="18"/>
                        <w:szCs w:val="18"/>
                      </w:rPr>
                      <w:t>Cegid</w:t>
                    </w:r>
                    <w:r w:rsidRPr="00270623">
                      <w:rPr>
                        <w:noProof/>
                        <w:color w:val="0050FE"/>
                        <w:sz w:val="18"/>
                        <w:szCs w:val="18"/>
                      </w:rPr>
                      <w:t xml:space="preserve"> – </w:t>
                    </w:r>
                    <w:r w:rsidR="00604285" w:rsidRPr="00604285">
                      <w:rPr>
                        <w:noProof/>
                        <w:color w:val="0050FE"/>
                        <w:sz w:val="18"/>
                        <w:szCs w:val="18"/>
                      </w:rPr>
                      <w:t>Confidencialidad - uso cliente Cegid</w:t>
                    </w:r>
                    <w:r w:rsidRPr="00270623">
                      <w:rPr>
                        <w:noProof/>
                        <w:color w:val="0050FE"/>
                        <w:sz w:val="18"/>
                        <w:szCs w:val="18"/>
                      </w:rPr>
                      <w:t xml:space="preserve"> – </w:t>
                    </w:r>
                    <w:r w:rsidR="00D10A4B">
                      <w:rPr>
                        <w:noProof/>
                        <w:color w:val="0050FE"/>
                        <w:sz w:val="18"/>
                        <w:szCs w:val="18"/>
                      </w:rPr>
                      <w:t>junio</w:t>
                    </w:r>
                    <w:r w:rsidR="00083C02">
                      <w:rPr>
                        <w:noProof/>
                        <w:color w:val="0050FE"/>
                        <w:sz w:val="18"/>
                        <w:szCs w:val="18"/>
                      </w:rPr>
                      <w:t xml:space="preserve"> 2024</w:t>
                    </w:r>
                  </w:p>
                  <w:p w14:paraId="2BF61FE3" w14:textId="498D67ED" w:rsidR="00795919" w:rsidRPr="009106AB" w:rsidRDefault="00795919" w:rsidP="00FE255D">
                    <w:pPr>
                      <w:jc w:val="center"/>
                      <w:rPr>
                        <w:color w:val="0050FE"/>
                        <w:sz w:val="18"/>
                        <w:szCs w:val="18"/>
                      </w:rPr>
                    </w:pPr>
                    <w:r w:rsidRPr="00270623">
                      <w:rPr>
                        <w:noProof/>
                        <w:color w:val="0050FE"/>
                        <w:sz w:val="18"/>
                        <w:szCs w:val="18"/>
                      </w:rPr>
                      <w:t xml:space="preserve"> </w:t>
                    </w:r>
                  </w:p>
                  <w:p w14:paraId="1C320702" w14:textId="77777777" w:rsidR="00795919" w:rsidRPr="00B22028" w:rsidRDefault="00795919" w:rsidP="00FE255D">
                    <w:pPr>
                      <w:jc w:val="center"/>
                      <w:rPr>
                        <w:rFonts w:cs="Segoe UI"/>
                        <w:color w:val="0050FE"/>
                        <w:szCs w:val="22"/>
                      </w:rPr>
                    </w:pPr>
                  </w:p>
                </w:txbxContent>
              </v:textbox>
              <w10:wrap anchorx="margin"/>
            </v:shape>
          </w:pict>
        </mc:Fallback>
      </mc:AlternateContent>
    </w:r>
    <w:sdt>
      <w:sdtPr>
        <w:rPr>
          <w:color w:val="007BE7" w:themeColor="text1" w:themeTint="A6"/>
          <w:sz w:val="18"/>
          <w:szCs w:val="18"/>
        </w:rPr>
        <w:id w:val="381839163"/>
        <w:docPartObj>
          <w:docPartGallery w:val="Page Numbers (Bottom of Page)"/>
          <w:docPartUnique/>
        </w:docPartObj>
      </w:sdtPr>
      <w:sdtEndPr>
        <w:rPr>
          <w:color w:val="002C52"/>
        </w:rPr>
      </w:sdtEndPr>
      <w:sdtContent>
        <w:r w:rsidRPr="00FE255D">
          <w:rPr>
            <w:rFonts w:cs="Segoe UI"/>
            <w:sz w:val="18"/>
            <w:szCs w:val="18"/>
          </w:rPr>
          <w:t>P</w:t>
        </w:r>
        <w:r>
          <w:rPr>
            <w:rFonts w:cs="Segoe UI"/>
            <w:sz w:val="18"/>
            <w:szCs w:val="18"/>
          </w:rPr>
          <w:t xml:space="preserve">ágina </w:t>
        </w:r>
        <w:r w:rsidRPr="00FE255D">
          <w:rPr>
            <w:rStyle w:val="PageNumber"/>
            <w:rFonts w:ascii="Segoe UI" w:hAnsi="Segoe UI" w:cs="Segoe UI"/>
            <w:sz w:val="18"/>
            <w:szCs w:val="18"/>
          </w:rPr>
          <w:fldChar w:fldCharType="begin"/>
        </w:r>
        <w:r w:rsidRPr="00FE255D">
          <w:rPr>
            <w:rStyle w:val="PageNumber"/>
            <w:rFonts w:ascii="Segoe UI" w:hAnsi="Segoe UI" w:cs="Segoe UI"/>
            <w:sz w:val="18"/>
            <w:szCs w:val="18"/>
          </w:rPr>
          <w:instrText xml:space="preserve"> PAGE </w:instrText>
        </w:r>
        <w:r w:rsidRPr="00FE255D">
          <w:rPr>
            <w:rStyle w:val="PageNumber"/>
            <w:rFonts w:ascii="Segoe UI" w:hAnsi="Segoe UI" w:cs="Segoe UI"/>
            <w:sz w:val="18"/>
            <w:szCs w:val="18"/>
          </w:rPr>
          <w:fldChar w:fldCharType="separate"/>
        </w:r>
        <w:r w:rsidRPr="00FE255D">
          <w:rPr>
            <w:rStyle w:val="PageNumber"/>
            <w:rFonts w:ascii="Segoe UI" w:hAnsi="Segoe UI" w:cs="Segoe UI"/>
            <w:sz w:val="18"/>
            <w:szCs w:val="18"/>
          </w:rPr>
          <w:t>4</w:t>
        </w:r>
        <w:r w:rsidRPr="00FE255D">
          <w:rPr>
            <w:rStyle w:val="PageNumber"/>
            <w:rFonts w:ascii="Segoe UI" w:hAnsi="Segoe UI" w:cs="Segoe UI"/>
            <w:sz w:val="18"/>
            <w:szCs w:val="18"/>
          </w:rPr>
          <w:fldChar w:fldCharType="end"/>
        </w:r>
        <w:r w:rsidRPr="00FE255D">
          <w:rPr>
            <w:rStyle w:val="PageNumber"/>
            <w:rFonts w:ascii="Segoe UI" w:hAnsi="Segoe UI" w:cs="Segoe UI"/>
            <w:sz w:val="18"/>
            <w:szCs w:val="18"/>
          </w:rPr>
          <w:t>/</w:t>
        </w:r>
        <w:r w:rsidRPr="00FE255D">
          <w:rPr>
            <w:rStyle w:val="PageNumber"/>
            <w:rFonts w:ascii="Segoe UI" w:hAnsi="Segoe UI" w:cs="Segoe UI"/>
            <w:sz w:val="18"/>
            <w:szCs w:val="18"/>
          </w:rPr>
          <w:fldChar w:fldCharType="begin"/>
        </w:r>
        <w:r w:rsidRPr="00FE255D">
          <w:rPr>
            <w:rStyle w:val="PageNumber"/>
            <w:rFonts w:ascii="Segoe UI" w:hAnsi="Segoe UI" w:cs="Segoe UI"/>
            <w:sz w:val="18"/>
            <w:szCs w:val="18"/>
          </w:rPr>
          <w:instrText xml:space="preserve"> NUMPAGES </w:instrText>
        </w:r>
        <w:r w:rsidRPr="00FE255D">
          <w:rPr>
            <w:rStyle w:val="PageNumber"/>
            <w:rFonts w:ascii="Segoe UI" w:hAnsi="Segoe UI" w:cs="Segoe UI"/>
            <w:sz w:val="18"/>
            <w:szCs w:val="18"/>
          </w:rPr>
          <w:fldChar w:fldCharType="separate"/>
        </w:r>
        <w:r w:rsidRPr="00FE255D">
          <w:rPr>
            <w:rStyle w:val="PageNumber"/>
            <w:rFonts w:ascii="Segoe UI" w:hAnsi="Segoe UI" w:cs="Segoe UI"/>
            <w:sz w:val="18"/>
            <w:szCs w:val="18"/>
          </w:rPr>
          <w:t>21</w:t>
        </w:r>
        <w:r w:rsidRPr="00FE255D">
          <w:rPr>
            <w:rStyle w:val="PageNumber"/>
            <w:rFonts w:ascii="Segoe UI" w:hAnsi="Segoe UI" w:cs="Segoe UI"/>
            <w:sz w:val="18"/>
            <w:szCs w:val="18"/>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2DBF5" w14:textId="58FA339A" w:rsidR="00795919" w:rsidRPr="005D1FAC" w:rsidRDefault="00795919" w:rsidP="005D1FAC">
    <w:pPr>
      <w:pStyle w:val="Footer"/>
      <w:jc w:val="center"/>
      <w:rPr>
        <w:b/>
        <w:bCs/>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8EF2C" w14:textId="77777777" w:rsidR="00D96581" w:rsidRDefault="00D96581">
      <w:r>
        <w:separator/>
      </w:r>
    </w:p>
    <w:p w14:paraId="51DC3F34" w14:textId="77777777" w:rsidR="00D96581" w:rsidRDefault="00D96581"/>
    <w:p w14:paraId="09718E07" w14:textId="77777777" w:rsidR="00D96581" w:rsidRDefault="00D96581"/>
    <w:p w14:paraId="646257BD" w14:textId="77777777" w:rsidR="00D96581" w:rsidRDefault="00D96581"/>
    <w:p w14:paraId="2BCCEC84" w14:textId="77777777" w:rsidR="00D96581" w:rsidRDefault="00D96581" w:rsidP="000E1A0D"/>
  </w:footnote>
  <w:footnote w:type="continuationSeparator" w:id="0">
    <w:p w14:paraId="0D47065D" w14:textId="77777777" w:rsidR="00D96581" w:rsidRDefault="00D96581">
      <w:r>
        <w:continuationSeparator/>
      </w:r>
    </w:p>
    <w:p w14:paraId="78CBE557" w14:textId="77777777" w:rsidR="00D96581" w:rsidRDefault="00D96581"/>
    <w:p w14:paraId="412A265A" w14:textId="77777777" w:rsidR="00D96581" w:rsidRDefault="00D96581"/>
    <w:p w14:paraId="090E2C55" w14:textId="77777777" w:rsidR="00D96581" w:rsidRDefault="00D96581"/>
    <w:p w14:paraId="7FC75FFD" w14:textId="77777777" w:rsidR="00D96581" w:rsidRDefault="00D96581" w:rsidP="000E1A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1733E" w14:textId="12D9F498" w:rsidR="00795919" w:rsidRPr="00E331E8" w:rsidRDefault="00795919" w:rsidP="004925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90B29" w14:textId="6DE51128" w:rsidR="00795919" w:rsidRDefault="00795919">
    <w:pPr>
      <w:pStyle w:val="Header"/>
    </w:pPr>
    <w:r w:rsidRPr="009E02B4">
      <w:rPr>
        <w:noProof/>
        <w:lang w:eastAsia="fr-FR"/>
      </w:rPr>
      <w:drawing>
        <wp:anchor distT="0" distB="0" distL="114300" distR="114300" simplePos="0" relativeHeight="251655168" behindDoc="0" locked="0" layoutInCell="1" allowOverlap="1" wp14:anchorId="17C424E6" wp14:editId="231C284D">
          <wp:simplePos x="0" y="0"/>
          <wp:positionH relativeFrom="page">
            <wp:posOffset>176530</wp:posOffset>
          </wp:positionH>
          <wp:positionV relativeFrom="paragraph">
            <wp:posOffset>-277495</wp:posOffset>
          </wp:positionV>
          <wp:extent cx="1522800" cy="982800"/>
          <wp:effectExtent l="0" t="0" r="0" b="0"/>
          <wp:wrapThrough wrapText="bothSides">
            <wp:wrapPolygon edited="0">
              <wp:start x="12971" y="5445"/>
              <wp:lineTo x="3783" y="8378"/>
              <wp:lineTo x="3513" y="12985"/>
              <wp:lineTo x="7566" y="12985"/>
              <wp:lineTo x="9728" y="14661"/>
              <wp:lineTo x="9998" y="15498"/>
              <wp:lineTo x="12701" y="15498"/>
              <wp:lineTo x="12971" y="14661"/>
              <wp:lineTo x="16214" y="12985"/>
              <wp:lineTo x="17565" y="12985"/>
              <wp:lineTo x="17835" y="5445"/>
              <wp:lineTo x="12971" y="5445"/>
            </wp:wrapPolygon>
          </wp:wrapThrough>
          <wp:docPr id="456" name="Image 456">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premium.keepeek.com/permalinks/domain1939/2017/03/03/610-LOGOTYPE_CEGID_2014_QUADRI.png">
                    <a:hlinkClick r:id="rId1" tgtFrame="&quot;_blank&quot;"/>
                  </pic:cNvPr>
                  <pic:cNvPicPr>
                    <a:picLocks noChangeAspect="1" noChangeArrowheads="1"/>
                  </pic:cNvPicPr>
                </pic:nvPicPr>
                <pic:blipFill>
                  <a:blip r:embed="rId2"/>
                  <a:stretch>
                    <a:fillRect/>
                  </a:stretch>
                </pic:blipFill>
                <pic:spPr bwMode="auto">
                  <a:xfrm>
                    <a:off x="0" y="0"/>
                    <a:ext cx="1522800" cy="98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259FD" w14:textId="32D7C779" w:rsidR="00795919" w:rsidRPr="000101B4" w:rsidRDefault="00795919" w:rsidP="000101B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2865E" w14:textId="77777777" w:rsidR="00795919" w:rsidRDefault="00000000">
    <w:pPr>
      <w:pStyle w:val="Header"/>
    </w:pPr>
    <w:r>
      <w:rPr>
        <w:noProof/>
        <w:lang w:val="en-US" w:eastAsia="en-US"/>
      </w:rPr>
      <w:pict w14:anchorId="76F751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 o:spid="_x0000_s1350" type="#_x0000_t75" style="position:absolute;left:0;text-align:left;margin-left:0;margin-top:0;width:612pt;height:11in;z-index:-251656192;mso-wrap-edited:f;mso-position-horizontal:center;mso-position-horizontal-relative:margin;mso-position-vertical:center;mso-position-vertical-relative:margin" wrapcoords="-26 0 -26 21580 21600 21580 21600 0 -26 0">
          <v:imagedata r:id="rId1" o:title="backgound2a_F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01.25pt;height:401.25pt" o:bullet="t">
        <v:imagedata r:id="rId1" o:title="newico-078"/>
      </v:shape>
    </w:pict>
  </w:numPicBullet>
  <w:numPicBullet w:numPicBulletId="1">
    <w:pict>
      <v:shape id="_x0000_i1048" type="#_x0000_t75" style="width:401.25pt;height:401.25pt" o:bullet="t">
        <v:imagedata r:id="rId2" o:title="newico-061"/>
      </v:shape>
    </w:pict>
  </w:numPicBullet>
  <w:numPicBullet w:numPicBulletId="2">
    <w:pict>
      <v:shape id="_x0000_i1049" type="#_x0000_t75" style="width:401.25pt;height:401.25pt" o:bullet="t">
        <v:imagedata r:id="rId3" o:title="newico-077"/>
      </v:shape>
    </w:pict>
  </w:numPicBullet>
  <w:abstractNum w:abstractNumId="0" w15:restartNumberingAfterBreak="0">
    <w:nsid w:val="00000002"/>
    <w:multiLevelType w:val="singleLevel"/>
    <w:tmpl w:val="00000002"/>
    <w:name w:val="WW8Num2"/>
    <w:lvl w:ilvl="0">
      <w:start w:val="1"/>
      <w:numFmt w:val="decimal"/>
      <w:lvlText w:val="%1."/>
      <w:lvlJc w:val="left"/>
      <w:pPr>
        <w:tabs>
          <w:tab w:val="num" w:pos="0"/>
        </w:tabs>
        <w:ind w:left="720" w:hanging="360"/>
      </w:pPr>
    </w:lvl>
  </w:abstractNum>
  <w:abstractNum w:abstractNumId="1" w15:restartNumberingAfterBreak="0">
    <w:nsid w:val="00000003"/>
    <w:multiLevelType w:val="singleLevel"/>
    <w:tmpl w:val="00000003"/>
    <w:name w:val="WW8Num3"/>
    <w:lvl w:ilvl="0">
      <w:start w:val="1"/>
      <w:numFmt w:val="decimal"/>
      <w:lvlText w:val="%1."/>
      <w:lvlJc w:val="left"/>
      <w:pPr>
        <w:tabs>
          <w:tab w:val="num" w:pos="720"/>
        </w:tabs>
        <w:ind w:left="720" w:hanging="360"/>
      </w:pPr>
    </w:lvl>
  </w:abstractNum>
  <w:abstractNum w:abstractNumId="2" w15:restartNumberingAfterBreak="0">
    <w:nsid w:val="00000004"/>
    <w:multiLevelType w:val="multilevel"/>
    <w:tmpl w:val="00000004"/>
    <w:name w:val="WW8Num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 w15:restartNumberingAfterBreak="0">
    <w:nsid w:val="00000005"/>
    <w:multiLevelType w:val="multilevel"/>
    <w:tmpl w:val="00000005"/>
    <w:name w:val="WW8Num5"/>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5" w15:restartNumberingAfterBreak="0">
    <w:nsid w:val="00000008"/>
    <w:multiLevelType w:val="multilevel"/>
    <w:tmpl w:val="00000008"/>
    <w:name w:val="WW8Num8"/>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6" w15:restartNumberingAfterBreak="0">
    <w:nsid w:val="0000000A"/>
    <w:multiLevelType w:val="multilevel"/>
    <w:tmpl w:val="0000000A"/>
    <w:name w:val="WW8Num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7" w15:restartNumberingAfterBreak="0">
    <w:nsid w:val="0000000B"/>
    <w:multiLevelType w:val="multilevel"/>
    <w:tmpl w:val="0000000B"/>
    <w:name w:val="WW8Num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8" w15:restartNumberingAfterBreak="0">
    <w:nsid w:val="0000000C"/>
    <w:multiLevelType w:val="multilevel"/>
    <w:tmpl w:val="0000000C"/>
    <w:name w:val="WW8Num12"/>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9" w15:restartNumberingAfterBreak="0">
    <w:nsid w:val="0000000D"/>
    <w:multiLevelType w:val="multilevel"/>
    <w:tmpl w:val="0000000D"/>
    <w:name w:val="WW8Num1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0" w15:restartNumberingAfterBreak="0">
    <w:nsid w:val="0000000E"/>
    <w:multiLevelType w:val="singleLevel"/>
    <w:tmpl w:val="0000000E"/>
    <w:name w:val="WW8Num14"/>
    <w:lvl w:ilvl="0">
      <w:start w:val="1"/>
      <w:numFmt w:val="decimal"/>
      <w:lvlText w:val="%1."/>
      <w:lvlJc w:val="left"/>
      <w:pPr>
        <w:tabs>
          <w:tab w:val="num" w:pos="720"/>
        </w:tabs>
        <w:ind w:left="720" w:hanging="360"/>
      </w:pPr>
    </w:lvl>
  </w:abstractNum>
  <w:abstractNum w:abstractNumId="11" w15:restartNumberingAfterBreak="0">
    <w:nsid w:val="0000000F"/>
    <w:multiLevelType w:val="multilevel"/>
    <w:tmpl w:val="0000000F"/>
    <w:name w:val="WW8Num15"/>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2" w15:restartNumberingAfterBreak="0">
    <w:nsid w:val="00000010"/>
    <w:multiLevelType w:val="multilevel"/>
    <w:tmpl w:val="00000010"/>
    <w:name w:val="WW8Num16"/>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3" w15:restartNumberingAfterBreak="0">
    <w:nsid w:val="00000011"/>
    <w:multiLevelType w:val="multilevel"/>
    <w:tmpl w:val="00000011"/>
    <w:name w:val="WW8Num17"/>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4" w15:restartNumberingAfterBreak="0">
    <w:nsid w:val="00000012"/>
    <w:multiLevelType w:val="multilevel"/>
    <w:tmpl w:val="00000012"/>
    <w:name w:val="WW8Num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5" w15:restartNumberingAfterBreak="0">
    <w:nsid w:val="00000013"/>
    <w:multiLevelType w:val="multilevel"/>
    <w:tmpl w:val="00000013"/>
    <w:name w:val="WW8Num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6" w15:restartNumberingAfterBreak="0">
    <w:nsid w:val="00000014"/>
    <w:multiLevelType w:val="multilevel"/>
    <w:tmpl w:val="00000014"/>
    <w:name w:val="WW8Num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7" w15:restartNumberingAfterBreak="0">
    <w:nsid w:val="00000015"/>
    <w:multiLevelType w:val="singleLevel"/>
    <w:tmpl w:val="00000015"/>
    <w:name w:val="WW8Num21"/>
    <w:lvl w:ilvl="0">
      <w:start w:val="1"/>
      <w:numFmt w:val="decimal"/>
      <w:lvlText w:val="%1."/>
      <w:lvlJc w:val="left"/>
      <w:pPr>
        <w:tabs>
          <w:tab w:val="num" w:pos="720"/>
        </w:tabs>
        <w:ind w:left="720" w:hanging="360"/>
      </w:pPr>
    </w:lvl>
  </w:abstractNum>
  <w:abstractNum w:abstractNumId="18" w15:restartNumberingAfterBreak="0">
    <w:nsid w:val="00000016"/>
    <w:multiLevelType w:val="multilevel"/>
    <w:tmpl w:val="00000016"/>
    <w:name w:val="WW8Num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9" w15:restartNumberingAfterBreak="0">
    <w:nsid w:val="00000017"/>
    <w:multiLevelType w:val="multilevel"/>
    <w:tmpl w:val="00000017"/>
    <w:name w:val="WW8Num2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0" w15:restartNumberingAfterBreak="0">
    <w:nsid w:val="00000018"/>
    <w:multiLevelType w:val="multilevel"/>
    <w:tmpl w:val="00000018"/>
    <w:name w:val="WW8Num24"/>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1" w15:restartNumberingAfterBreak="0">
    <w:nsid w:val="00000019"/>
    <w:multiLevelType w:val="multilevel"/>
    <w:tmpl w:val="00000019"/>
    <w:name w:val="WW8Num25"/>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2" w15:restartNumberingAfterBreak="0">
    <w:nsid w:val="0000001A"/>
    <w:multiLevelType w:val="multilevel"/>
    <w:tmpl w:val="0000001A"/>
    <w:name w:val="WW8Num2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3" w15:restartNumberingAfterBreak="0">
    <w:nsid w:val="0000001B"/>
    <w:multiLevelType w:val="multilevel"/>
    <w:tmpl w:val="0000001B"/>
    <w:name w:val="WW8Num2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4" w15:restartNumberingAfterBreak="0">
    <w:nsid w:val="0000001C"/>
    <w:multiLevelType w:val="singleLevel"/>
    <w:tmpl w:val="0000001C"/>
    <w:name w:val="WW8Num28"/>
    <w:lvl w:ilvl="0">
      <w:start w:val="1"/>
      <w:numFmt w:val="decimal"/>
      <w:lvlText w:val="%1."/>
      <w:lvlJc w:val="left"/>
      <w:pPr>
        <w:tabs>
          <w:tab w:val="num" w:pos="0"/>
        </w:tabs>
        <w:ind w:left="720" w:hanging="360"/>
      </w:pPr>
    </w:lvl>
  </w:abstractNum>
  <w:abstractNum w:abstractNumId="25" w15:restartNumberingAfterBreak="0">
    <w:nsid w:val="0000001D"/>
    <w:multiLevelType w:val="singleLevel"/>
    <w:tmpl w:val="0000001D"/>
    <w:name w:val="WW8Num29"/>
    <w:lvl w:ilvl="0">
      <w:start w:val="1"/>
      <w:numFmt w:val="decimal"/>
      <w:lvlText w:val="%1."/>
      <w:lvlJc w:val="left"/>
      <w:pPr>
        <w:tabs>
          <w:tab w:val="num" w:pos="720"/>
        </w:tabs>
        <w:ind w:left="720" w:hanging="360"/>
      </w:pPr>
    </w:lvl>
  </w:abstractNum>
  <w:abstractNum w:abstractNumId="26" w15:restartNumberingAfterBreak="0">
    <w:nsid w:val="0000001E"/>
    <w:multiLevelType w:val="singleLevel"/>
    <w:tmpl w:val="0000001E"/>
    <w:name w:val="WW8Num30"/>
    <w:lvl w:ilvl="0">
      <w:start w:val="1"/>
      <w:numFmt w:val="decimal"/>
      <w:lvlText w:val="%1."/>
      <w:lvlJc w:val="left"/>
      <w:pPr>
        <w:tabs>
          <w:tab w:val="num" w:pos="0"/>
        </w:tabs>
        <w:ind w:left="786" w:hanging="360"/>
      </w:pPr>
    </w:lvl>
  </w:abstractNum>
  <w:abstractNum w:abstractNumId="27" w15:restartNumberingAfterBreak="0">
    <w:nsid w:val="0000001F"/>
    <w:multiLevelType w:val="singleLevel"/>
    <w:tmpl w:val="0000001F"/>
    <w:name w:val="WW8Num31"/>
    <w:lvl w:ilvl="0">
      <w:start w:val="1"/>
      <w:numFmt w:val="bullet"/>
      <w:lvlText w:val=""/>
      <w:lvlJc w:val="left"/>
      <w:pPr>
        <w:tabs>
          <w:tab w:val="num" w:pos="0"/>
        </w:tabs>
        <w:ind w:left="720" w:hanging="360"/>
      </w:pPr>
      <w:rPr>
        <w:rFonts w:ascii="Symbol" w:hAnsi="Symbol"/>
      </w:rPr>
    </w:lvl>
  </w:abstractNum>
  <w:abstractNum w:abstractNumId="28" w15:restartNumberingAfterBreak="0">
    <w:nsid w:val="00000020"/>
    <w:multiLevelType w:val="multilevel"/>
    <w:tmpl w:val="00000020"/>
    <w:name w:val="WW8Num32"/>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9" w15:restartNumberingAfterBreak="0">
    <w:nsid w:val="00000021"/>
    <w:multiLevelType w:val="multilevel"/>
    <w:tmpl w:val="00000021"/>
    <w:name w:val="WW8Num3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0" w15:restartNumberingAfterBreak="0">
    <w:nsid w:val="00000022"/>
    <w:multiLevelType w:val="multilevel"/>
    <w:tmpl w:val="00000022"/>
    <w:name w:val="WW8Num34"/>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1" w15:restartNumberingAfterBreak="0">
    <w:nsid w:val="00000023"/>
    <w:multiLevelType w:val="singleLevel"/>
    <w:tmpl w:val="00000023"/>
    <w:name w:val="WW8Num35"/>
    <w:lvl w:ilvl="0">
      <w:start w:val="1"/>
      <w:numFmt w:val="decimal"/>
      <w:lvlText w:val="%1."/>
      <w:lvlJc w:val="left"/>
      <w:pPr>
        <w:tabs>
          <w:tab w:val="num" w:pos="0"/>
        </w:tabs>
        <w:ind w:left="720" w:hanging="360"/>
      </w:pPr>
    </w:lvl>
  </w:abstractNum>
  <w:abstractNum w:abstractNumId="32" w15:restartNumberingAfterBreak="0">
    <w:nsid w:val="00000024"/>
    <w:multiLevelType w:val="multilevel"/>
    <w:tmpl w:val="00000024"/>
    <w:name w:val="WW8Num36"/>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3" w15:restartNumberingAfterBreak="0">
    <w:nsid w:val="00000025"/>
    <w:multiLevelType w:val="singleLevel"/>
    <w:tmpl w:val="00000025"/>
    <w:name w:val="WW8Num37"/>
    <w:lvl w:ilvl="0">
      <w:start w:val="1"/>
      <w:numFmt w:val="decimal"/>
      <w:lvlText w:val="%1."/>
      <w:lvlJc w:val="left"/>
      <w:pPr>
        <w:tabs>
          <w:tab w:val="num" w:pos="720"/>
        </w:tabs>
        <w:ind w:left="720" w:hanging="360"/>
      </w:pPr>
    </w:lvl>
  </w:abstractNum>
  <w:abstractNum w:abstractNumId="34" w15:restartNumberingAfterBreak="0">
    <w:nsid w:val="00000026"/>
    <w:multiLevelType w:val="multilevel"/>
    <w:tmpl w:val="00000026"/>
    <w:name w:val="WW8Num38"/>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5" w15:restartNumberingAfterBreak="0">
    <w:nsid w:val="00000027"/>
    <w:multiLevelType w:val="singleLevel"/>
    <w:tmpl w:val="00000027"/>
    <w:name w:val="WW8Num39"/>
    <w:lvl w:ilvl="0">
      <w:start w:val="1"/>
      <w:numFmt w:val="decimal"/>
      <w:lvlText w:val="%1."/>
      <w:lvlJc w:val="left"/>
      <w:pPr>
        <w:tabs>
          <w:tab w:val="num" w:pos="720"/>
        </w:tabs>
        <w:ind w:left="720" w:hanging="360"/>
      </w:pPr>
    </w:lvl>
  </w:abstractNum>
  <w:abstractNum w:abstractNumId="36" w15:restartNumberingAfterBreak="0">
    <w:nsid w:val="00000028"/>
    <w:multiLevelType w:val="multilevel"/>
    <w:tmpl w:val="00000028"/>
    <w:name w:val="WW8Num4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7" w15:restartNumberingAfterBreak="0">
    <w:nsid w:val="00000029"/>
    <w:multiLevelType w:val="multilevel"/>
    <w:tmpl w:val="00000029"/>
    <w:name w:val="WW8Num4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8" w15:restartNumberingAfterBreak="0">
    <w:nsid w:val="0000002A"/>
    <w:multiLevelType w:val="singleLevel"/>
    <w:tmpl w:val="0000002A"/>
    <w:name w:val="WW8Num42"/>
    <w:lvl w:ilvl="0">
      <w:start w:val="1"/>
      <w:numFmt w:val="decimal"/>
      <w:lvlText w:val="%1."/>
      <w:lvlJc w:val="left"/>
      <w:pPr>
        <w:tabs>
          <w:tab w:val="num" w:pos="0"/>
        </w:tabs>
        <w:ind w:left="720" w:hanging="360"/>
      </w:pPr>
    </w:lvl>
  </w:abstractNum>
  <w:abstractNum w:abstractNumId="39" w15:restartNumberingAfterBreak="0">
    <w:nsid w:val="0000002B"/>
    <w:multiLevelType w:val="multilevel"/>
    <w:tmpl w:val="0000002B"/>
    <w:name w:val="WW8Num43"/>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0" w15:restartNumberingAfterBreak="0">
    <w:nsid w:val="0000002C"/>
    <w:multiLevelType w:val="singleLevel"/>
    <w:tmpl w:val="0000002C"/>
    <w:name w:val="WW8Num44"/>
    <w:lvl w:ilvl="0">
      <w:start w:val="1"/>
      <w:numFmt w:val="decimal"/>
      <w:lvlText w:val="%1."/>
      <w:lvlJc w:val="left"/>
      <w:pPr>
        <w:tabs>
          <w:tab w:val="num" w:pos="720"/>
        </w:tabs>
        <w:ind w:left="720" w:hanging="360"/>
      </w:pPr>
    </w:lvl>
  </w:abstractNum>
  <w:abstractNum w:abstractNumId="41" w15:restartNumberingAfterBreak="0">
    <w:nsid w:val="0000002D"/>
    <w:multiLevelType w:val="multilevel"/>
    <w:tmpl w:val="0000002D"/>
    <w:name w:val="WW8Num45"/>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2" w15:restartNumberingAfterBreak="0">
    <w:nsid w:val="0000002E"/>
    <w:multiLevelType w:val="multilevel"/>
    <w:tmpl w:val="0000002E"/>
    <w:name w:val="WW8Num46"/>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3" w15:restartNumberingAfterBreak="0">
    <w:nsid w:val="0000002F"/>
    <w:multiLevelType w:val="multilevel"/>
    <w:tmpl w:val="0000002F"/>
    <w:name w:val="WW8Num4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4" w15:restartNumberingAfterBreak="0">
    <w:nsid w:val="00000030"/>
    <w:multiLevelType w:val="multilevel"/>
    <w:tmpl w:val="00000030"/>
    <w:name w:val="WW8Num48"/>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5" w15:restartNumberingAfterBreak="0">
    <w:nsid w:val="00000031"/>
    <w:multiLevelType w:val="singleLevel"/>
    <w:tmpl w:val="00000031"/>
    <w:name w:val="WW8Num49"/>
    <w:lvl w:ilvl="0">
      <w:start w:val="1"/>
      <w:numFmt w:val="bullet"/>
      <w:lvlText w:val=""/>
      <w:lvlJc w:val="left"/>
      <w:pPr>
        <w:tabs>
          <w:tab w:val="num" w:pos="720"/>
        </w:tabs>
        <w:ind w:left="720" w:hanging="360"/>
      </w:pPr>
      <w:rPr>
        <w:rFonts w:ascii="Wingdings" w:hAnsi="Wingdings"/>
      </w:rPr>
    </w:lvl>
  </w:abstractNum>
  <w:abstractNum w:abstractNumId="46" w15:restartNumberingAfterBreak="0">
    <w:nsid w:val="00000032"/>
    <w:multiLevelType w:val="singleLevel"/>
    <w:tmpl w:val="00000032"/>
    <w:name w:val="WW8Num50"/>
    <w:lvl w:ilvl="0">
      <w:start w:val="1"/>
      <w:numFmt w:val="decimal"/>
      <w:lvlText w:val="%1."/>
      <w:lvlJc w:val="left"/>
      <w:pPr>
        <w:tabs>
          <w:tab w:val="num" w:pos="0"/>
        </w:tabs>
        <w:ind w:left="720" w:hanging="360"/>
      </w:pPr>
    </w:lvl>
  </w:abstractNum>
  <w:abstractNum w:abstractNumId="47" w15:restartNumberingAfterBreak="0">
    <w:nsid w:val="00000033"/>
    <w:multiLevelType w:val="singleLevel"/>
    <w:tmpl w:val="00000033"/>
    <w:name w:val="WW8Num51"/>
    <w:lvl w:ilvl="0">
      <w:start w:val="1"/>
      <w:numFmt w:val="decimal"/>
      <w:lvlText w:val="%1."/>
      <w:lvlJc w:val="left"/>
      <w:pPr>
        <w:tabs>
          <w:tab w:val="num" w:pos="720"/>
        </w:tabs>
        <w:ind w:left="720" w:hanging="360"/>
      </w:pPr>
    </w:lvl>
  </w:abstractNum>
  <w:abstractNum w:abstractNumId="48" w15:restartNumberingAfterBreak="0">
    <w:nsid w:val="00000034"/>
    <w:multiLevelType w:val="multilevel"/>
    <w:tmpl w:val="00000034"/>
    <w:name w:val="WW8Num52"/>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9" w15:restartNumberingAfterBreak="0">
    <w:nsid w:val="00000035"/>
    <w:multiLevelType w:val="singleLevel"/>
    <w:tmpl w:val="00000035"/>
    <w:name w:val="WW8Num53"/>
    <w:lvl w:ilvl="0">
      <w:start w:val="1"/>
      <w:numFmt w:val="decimal"/>
      <w:lvlText w:val="%1."/>
      <w:lvlJc w:val="left"/>
      <w:pPr>
        <w:tabs>
          <w:tab w:val="num" w:pos="0"/>
        </w:tabs>
        <w:ind w:left="720" w:hanging="360"/>
      </w:pPr>
    </w:lvl>
  </w:abstractNum>
  <w:abstractNum w:abstractNumId="50" w15:restartNumberingAfterBreak="0">
    <w:nsid w:val="00000036"/>
    <w:multiLevelType w:val="singleLevel"/>
    <w:tmpl w:val="00000036"/>
    <w:name w:val="WW8Num54"/>
    <w:lvl w:ilvl="0">
      <w:start w:val="1"/>
      <w:numFmt w:val="decimal"/>
      <w:lvlText w:val="%1."/>
      <w:lvlJc w:val="left"/>
      <w:pPr>
        <w:tabs>
          <w:tab w:val="num" w:pos="720"/>
        </w:tabs>
        <w:ind w:left="720" w:hanging="360"/>
      </w:pPr>
    </w:lvl>
  </w:abstractNum>
  <w:abstractNum w:abstractNumId="51" w15:restartNumberingAfterBreak="0">
    <w:nsid w:val="00000037"/>
    <w:multiLevelType w:val="multilevel"/>
    <w:tmpl w:val="00000037"/>
    <w:name w:val="WW8Num55"/>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2" w15:restartNumberingAfterBreak="0">
    <w:nsid w:val="00000038"/>
    <w:multiLevelType w:val="singleLevel"/>
    <w:tmpl w:val="00000038"/>
    <w:name w:val="WW8Num56"/>
    <w:lvl w:ilvl="0">
      <w:start w:val="1"/>
      <w:numFmt w:val="decimal"/>
      <w:lvlText w:val="%1."/>
      <w:lvlJc w:val="left"/>
      <w:pPr>
        <w:tabs>
          <w:tab w:val="num" w:pos="0"/>
        </w:tabs>
        <w:ind w:left="720" w:hanging="360"/>
      </w:pPr>
    </w:lvl>
  </w:abstractNum>
  <w:abstractNum w:abstractNumId="53" w15:restartNumberingAfterBreak="0">
    <w:nsid w:val="00000039"/>
    <w:multiLevelType w:val="multilevel"/>
    <w:tmpl w:val="00000039"/>
    <w:name w:val="WW8Num57"/>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54" w15:restartNumberingAfterBreak="0">
    <w:nsid w:val="0000003A"/>
    <w:multiLevelType w:val="multilevel"/>
    <w:tmpl w:val="0000003A"/>
    <w:name w:val="WW8Num5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55" w15:restartNumberingAfterBreak="0">
    <w:nsid w:val="0000003B"/>
    <w:multiLevelType w:val="singleLevel"/>
    <w:tmpl w:val="0000003B"/>
    <w:name w:val="WW8Num59"/>
    <w:lvl w:ilvl="0">
      <w:start w:val="1"/>
      <w:numFmt w:val="decimal"/>
      <w:lvlText w:val="%1."/>
      <w:lvlJc w:val="left"/>
      <w:pPr>
        <w:tabs>
          <w:tab w:val="num" w:pos="720"/>
        </w:tabs>
        <w:ind w:left="720" w:hanging="360"/>
      </w:pPr>
    </w:lvl>
  </w:abstractNum>
  <w:abstractNum w:abstractNumId="56" w15:restartNumberingAfterBreak="0">
    <w:nsid w:val="0000003C"/>
    <w:multiLevelType w:val="singleLevel"/>
    <w:tmpl w:val="0000003C"/>
    <w:name w:val="WW8Num60"/>
    <w:lvl w:ilvl="0">
      <w:start w:val="1"/>
      <w:numFmt w:val="decimal"/>
      <w:lvlText w:val="%1."/>
      <w:lvlJc w:val="left"/>
      <w:pPr>
        <w:tabs>
          <w:tab w:val="num" w:pos="0"/>
        </w:tabs>
        <w:ind w:left="720" w:hanging="360"/>
      </w:pPr>
    </w:lvl>
  </w:abstractNum>
  <w:abstractNum w:abstractNumId="57" w15:restartNumberingAfterBreak="0">
    <w:nsid w:val="0000003D"/>
    <w:multiLevelType w:val="multilevel"/>
    <w:tmpl w:val="0000003D"/>
    <w:name w:val="WW8Num61"/>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58" w15:restartNumberingAfterBreak="0">
    <w:nsid w:val="0000003E"/>
    <w:multiLevelType w:val="multilevel"/>
    <w:tmpl w:val="0000003E"/>
    <w:name w:val="WW8Num62"/>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59" w15:restartNumberingAfterBreak="0">
    <w:nsid w:val="0000003F"/>
    <w:multiLevelType w:val="multilevel"/>
    <w:tmpl w:val="0000003F"/>
    <w:name w:val="WW8Num63"/>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60" w15:restartNumberingAfterBreak="0">
    <w:nsid w:val="00000040"/>
    <w:multiLevelType w:val="multilevel"/>
    <w:tmpl w:val="00000040"/>
    <w:name w:val="WW8Num64"/>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61" w15:restartNumberingAfterBreak="0">
    <w:nsid w:val="00000041"/>
    <w:multiLevelType w:val="multilevel"/>
    <w:tmpl w:val="00000041"/>
    <w:name w:val="WW8Num65"/>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62" w15:restartNumberingAfterBreak="0">
    <w:nsid w:val="00000042"/>
    <w:multiLevelType w:val="singleLevel"/>
    <w:tmpl w:val="00000042"/>
    <w:name w:val="WW8Num66"/>
    <w:lvl w:ilvl="0">
      <w:start w:val="1"/>
      <w:numFmt w:val="decimal"/>
      <w:lvlText w:val="%1."/>
      <w:lvlJc w:val="left"/>
      <w:pPr>
        <w:tabs>
          <w:tab w:val="num" w:pos="720"/>
        </w:tabs>
        <w:ind w:left="720" w:hanging="360"/>
      </w:pPr>
    </w:lvl>
  </w:abstractNum>
  <w:abstractNum w:abstractNumId="63" w15:restartNumberingAfterBreak="0">
    <w:nsid w:val="00000043"/>
    <w:multiLevelType w:val="multilevel"/>
    <w:tmpl w:val="00000043"/>
    <w:name w:val="WW8Num67"/>
    <w:lvl w:ilvl="0">
      <w:start w:val="1"/>
      <w:numFmt w:val="decimal"/>
      <w:lvlText w:val="%1.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854"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64" w15:restartNumberingAfterBreak="0">
    <w:nsid w:val="00000044"/>
    <w:multiLevelType w:val="multilevel"/>
    <w:tmpl w:val="00000044"/>
    <w:name w:val="WW8Num68"/>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65" w15:restartNumberingAfterBreak="0">
    <w:nsid w:val="00000045"/>
    <w:multiLevelType w:val="multilevel"/>
    <w:tmpl w:val="00000045"/>
    <w:name w:val="WW8Num6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66" w15:restartNumberingAfterBreak="0">
    <w:nsid w:val="00000046"/>
    <w:multiLevelType w:val="multilevel"/>
    <w:tmpl w:val="00000046"/>
    <w:name w:val="WW8Num70"/>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67" w15:restartNumberingAfterBreak="0">
    <w:nsid w:val="00000047"/>
    <w:multiLevelType w:val="multilevel"/>
    <w:tmpl w:val="00000047"/>
    <w:name w:val="WW8Num7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68" w15:restartNumberingAfterBreak="0">
    <w:nsid w:val="00000048"/>
    <w:multiLevelType w:val="multilevel"/>
    <w:tmpl w:val="00000048"/>
    <w:name w:val="WW8Num72"/>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69" w15:restartNumberingAfterBreak="0">
    <w:nsid w:val="00000049"/>
    <w:multiLevelType w:val="multilevel"/>
    <w:tmpl w:val="00000049"/>
    <w:name w:val="WW8Num7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70" w15:restartNumberingAfterBreak="0">
    <w:nsid w:val="0000004A"/>
    <w:multiLevelType w:val="singleLevel"/>
    <w:tmpl w:val="0000004A"/>
    <w:name w:val="WW8Num74"/>
    <w:lvl w:ilvl="0">
      <w:start w:val="1"/>
      <w:numFmt w:val="decimal"/>
      <w:lvlText w:val="%1."/>
      <w:lvlJc w:val="left"/>
      <w:pPr>
        <w:tabs>
          <w:tab w:val="num" w:pos="720"/>
        </w:tabs>
        <w:ind w:left="720" w:hanging="360"/>
      </w:pPr>
    </w:lvl>
  </w:abstractNum>
  <w:abstractNum w:abstractNumId="71" w15:restartNumberingAfterBreak="0">
    <w:nsid w:val="0000004B"/>
    <w:multiLevelType w:val="multilevel"/>
    <w:tmpl w:val="0000004B"/>
    <w:name w:val="WW8Num7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72" w15:restartNumberingAfterBreak="0">
    <w:nsid w:val="0000004C"/>
    <w:multiLevelType w:val="multilevel"/>
    <w:tmpl w:val="0000004C"/>
    <w:name w:val="WW8Num76"/>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73" w15:restartNumberingAfterBreak="0">
    <w:nsid w:val="0000004D"/>
    <w:multiLevelType w:val="multilevel"/>
    <w:tmpl w:val="0000004D"/>
    <w:name w:val="WW8Num7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74" w15:restartNumberingAfterBreak="0">
    <w:nsid w:val="0000004E"/>
    <w:multiLevelType w:val="singleLevel"/>
    <w:tmpl w:val="0000004E"/>
    <w:name w:val="WW8Num78"/>
    <w:lvl w:ilvl="0">
      <w:start w:val="1"/>
      <w:numFmt w:val="decimal"/>
      <w:lvlText w:val="%1."/>
      <w:lvlJc w:val="left"/>
      <w:pPr>
        <w:tabs>
          <w:tab w:val="num" w:pos="720"/>
        </w:tabs>
        <w:ind w:left="720" w:hanging="360"/>
      </w:pPr>
    </w:lvl>
  </w:abstractNum>
  <w:abstractNum w:abstractNumId="75" w15:restartNumberingAfterBreak="0">
    <w:nsid w:val="0000004F"/>
    <w:multiLevelType w:val="multilevel"/>
    <w:tmpl w:val="0000004F"/>
    <w:name w:val="WW8Num79"/>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76" w15:restartNumberingAfterBreak="0">
    <w:nsid w:val="00000050"/>
    <w:multiLevelType w:val="multilevel"/>
    <w:tmpl w:val="00000050"/>
    <w:name w:val="WW8Num80"/>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77" w15:restartNumberingAfterBreak="0">
    <w:nsid w:val="00000051"/>
    <w:multiLevelType w:val="multilevel"/>
    <w:tmpl w:val="00000051"/>
    <w:name w:val="WW8Num81"/>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78" w15:restartNumberingAfterBreak="0">
    <w:nsid w:val="00000053"/>
    <w:multiLevelType w:val="multilevel"/>
    <w:tmpl w:val="00000053"/>
    <w:name w:val="WW8Num8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bullet"/>
      <w:lvlText w:val=""/>
      <w:lvlJc w:val="left"/>
      <w:pPr>
        <w:tabs>
          <w:tab w:val="num" w:pos="0"/>
        </w:tabs>
        <w:ind w:left="2880" w:hanging="360"/>
      </w:pPr>
      <w:rPr>
        <w:rFonts w:ascii="Symbol" w:hAnsi="Symbol"/>
      </w:r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79" w15:restartNumberingAfterBreak="0">
    <w:nsid w:val="00000054"/>
    <w:multiLevelType w:val="singleLevel"/>
    <w:tmpl w:val="00000054"/>
    <w:name w:val="WW8Num84"/>
    <w:lvl w:ilvl="0">
      <w:start w:val="1"/>
      <w:numFmt w:val="decimal"/>
      <w:lvlText w:val="%1."/>
      <w:lvlJc w:val="left"/>
      <w:pPr>
        <w:tabs>
          <w:tab w:val="num" w:pos="720"/>
        </w:tabs>
        <w:ind w:left="720" w:hanging="360"/>
      </w:pPr>
    </w:lvl>
  </w:abstractNum>
  <w:abstractNum w:abstractNumId="80" w15:restartNumberingAfterBreak="0">
    <w:nsid w:val="00000055"/>
    <w:multiLevelType w:val="multilevel"/>
    <w:tmpl w:val="00000055"/>
    <w:name w:val="WW8Num8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81" w15:restartNumberingAfterBreak="0">
    <w:nsid w:val="00000056"/>
    <w:multiLevelType w:val="multilevel"/>
    <w:tmpl w:val="00000056"/>
    <w:name w:val="WW8Num86"/>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82" w15:restartNumberingAfterBreak="0">
    <w:nsid w:val="00000057"/>
    <w:multiLevelType w:val="singleLevel"/>
    <w:tmpl w:val="00000057"/>
    <w:name w:val="WW8Num87"/>
    <w:lvl w:ilvl="0">
      <w:start w:val="1"/>
      <w:numFmt w:val="decimal"/>
      <w:lvlText w:val="%1."/>
      <w:lvlJc w:val="left"/>
      <w:pPr>
        <w:tabs>
          <w:tab w:val="num" w:pos="720"/>
        </w:tabs>
        <w:ind w:left="720" w:hanging="360"/>
      </w:pPr>
    </w:lvl>
  </w:abstractNum>
  <w:abstractNum w:abstractNumId="83" w15:restartNumberingAfterBreak="0">
    <w:nsid w:val="00000058"/>
    <w:multiLevelType w:val="singleLevel"/>
    <w:tmpl w:val="00000058"/>
    <w:name w:val="WW8Num88"/>
    <w:lvl w:ilvl="0">
      <w:start w:val="1"/>
      <w:numFmt w:val="decimal"/>
      <w:lvlText w:val="%1."/>
      <w:lvlJc w:val="left"/>
      <w:pPr>
        <w:tabs>
          <w:tab w:val="num" w:pos="720"/>
        </w:tabs>
        <w:ind w:left="720" w:hanging="360"/>
      </w:pPr>
    </w:lvl>
  </w:abstractNum>
  <w:abstractNum w:abstractNumId="84" w15:restartNumberingAfterBreak="0">
    <w:nsid w:val="00000059"/>
    <w:multiLevelType w:val="singleLevel"/>
    <w:tmpl w:val="00000059"/>
    <w:name w:val="WW8Num89"/>
    <w:lvl w:ilvl="0">
      <w:start w:val="1"/>
      <w:numFmt w:val="decimal"/>
      <w:lvlText w:val="%1."/>
      <w:lvlJc w:val="left"/>
      <w:pPr>
        <w:tabs>
          <w:tab w:val="num" w:pos="0"/>
        </w:tabs>
        <w:ind w:left="720" w:hanging="360"/>
      </w:pPr>
    </w:lvl>
  </w:abstractNum>
  <w:abstractNum w:abstractNumId="85" w15:restartNumberingAfterBreak="0">
    <w:nsid w:val="0000005A"/>
    <w:multiLevelType w:val="multilevel"/>
    <w:tmpl w:val="0000005A"/>
    <w:name w:val="WW8Num9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86" w15:restartNumberingAfterBreak="0">
    <w:nsid w:val="0000005B"/>
    <w:multiLevelType w:val="multilevel"/>
    <w:tmpl w:val="0000005B"/>
    <w:name w:val="WW8Num91"/>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87" w15:restartNumberingAfterBreak="0">
    <w:nsid w:val="0000005C"/>
    <w:multiLevelType w:val="multilevel"/>
    <w:tmpl w:val="0000005C"/>
    <w:name w:val="WW8Num9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88" w15:restartNumberingAfterBreak="0">
    <w:nsid w:val="0000005D"/>
    <w:multiLevelType w:val="multilevel"/>
    <w:tmpl w:val="0000005D"/>
    <w:name w:val="WW8Num9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89" w15:restartNumberingAfterBreak="0">
    <w:nsid w:val="0000005E"/>
    <w:multiLevelType w:val="multilevel"/>
    <w:tmpl w:val="0000005E"/>
    <w:name w:val="WW8Num94"/>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90" w15:restartNumberingAfterBreak="0">
    <w:nsid w:val="0000005F"/>
    <w:multiLevelType w:val="multilevel"/>
    <w:tmpl w:val="0000005F"/>
    <w:name w:val="WW8Num9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91" w15:restartNumberingAfterBreak="0">
    <w:nsid w:val="00000060"/>
    <w:multiLevelType w:val="multilevel"/>
    <w:tmpl w:val="00000060"/>
    <w:name w:val="WW8Num97"/>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92" w15:restartNumberingAfterBreak="0">
    <w:nsid w:val="00000061"/>
    <w:multiLevelType w:val="multilevel"/>
    <w:tmpl w:val="00000061"/>
    <w:name w:val="WW8Num98"/>
    <w:lvl w:ilvl="0">
      <w:start w:val="1"/>
      <w:numFmt w:val="decimal"/>
      <w:lvlText w:val="%1."/>
      <w:lvlJc w:val="left"/>
      <w:pPr>
        <w:tabs>
          <w:tab w:val="num" w:pos="720"/>
        </w:tabs>
        <w:ind w:left="720" w:hanging="360"/>
      </w:pPr>
    </w:lvl>
    <w:lvl w:ilvl="1">
      <w:start w:val="1"/>
      <w:numFmt w:val="bullet"/>
      <w:lvlText w:val=""/>
      <w:lvlJc w:val="left"/>
      <w:pPr>
        <w:tabs>
          <w:tab w:val="num" w:pos="0"/>
        </w:tabs>
        <w:ind w:left="1440" w:hanging="360"/>
      </w:pPr>
      <w:rPr>
        <w:rFonts w:ascii="Symbol" w:hAnsi="Symbol"/>
      </w:r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93" w15:restartNumberingAfterBreak="0">
    <w:nsid w:val="00000062"/>
    <w:multiLevelType w:val="multilevel"/>
    <w:tmpl w:val="00000062"/>
    <w:name w:val="WW8Num99"/>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94" w15:restartNumberingAfterBreak="0">
    <w:nsid w:val="00000063"/>
    <w:multiLevelType w:val="multilevel"/>
    <w:tmpl w:val="00000063"/>
    <w:name w:val="WW8Num100"/>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95" w15:restartNumberingAfterBreak="0">
    <w:nsid w:val="00000064"/>
    <w:multiLevelType w:val="multilevel"/>
    <w:tmpl w:val="00000064"/>
    <w:name w:val="WW8Num10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96" w15:restartNumberingAfterBreak="0">
    <w:nsid w:val="00000065"/>
    <w:multiLevelType w:val="multilevel"/>
    <w:tmpl w:val="00000065"/>
    <w:name w:val="WW8Num1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97" w15:restartNumberingAfterBreak="0">
    <w:nsid w:val="00000066"/>
    <w:multiLevelType w:val="multilevel"/>
    <w:tmpl w:val="00000066"/>
    <w:name w:val="WW8Num103"/>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98" w15:restartNumberingAfterBreak="0">
    <w:nsid w:val="00000067"/>
    <w:multiLevelType w:val="multilevel"/>
    <w:tmpl w:val="00000067"/>
    <w:name w:val="WW8Num104"/>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99" w15:restartNumberingAfterBreak="0">
    <w:nsid w:val="00000068"/>
    <w:multiLevelType w:val="multilevel"/>
    <w:tmpl w:val="00000068"/>
    <w:name w:val="WW8Num10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00" w15:restartNumberingAfterBreak="0">
    <w:nsid w:val="00000069"/>
    <w:multiLevelType w:val="singleLevel"/>
    <w:tmpl w:val="00000069"/>
    <w:name w:val="WW8Num106"/>
    <w:lvl w:ilvl="0">
      <w:start w:val="1"/>
      <w:numFmt w:val="decimal"/>
      <w:lvlText w:val="%1."/>
      <w:lvlJc w:val="left"/>
      <w:pPr>
        <w:tabs>
          <w:tab w:val="num" w:pos="720"/>
        </w:tabs>
        <w:ind w:left="720" w:hanging="360"/>
      </w:pPr>
    </w:lvl>
  </w:abstractNum>
  <w:abstractNum w:abstractNumId="101" w15:restartNumberingAfterBreak="0">
    <w:nsid w:val="0000006A"/>
    <w:multiLevelType w:val="singleLevel"/>
    <w:tmpl w:val="0000006A"/>
    <w:name w:val="WW8Num107"/>
    <w:lvl w:ilvl="0">
      <w:start w:val="1"/>
      <w:numFmt w:val="decimal"/>
      <w:lvlText w:val="%1."/>
      <w:lvlJc w:val="left"/>
      <w:pPr>
        <w:tabs>
          <w:tab w:val="num" w:pos="720"/>
        </w:tabs>
        <w:ind w:left="720" w:hanging="360"/>
      </w:pPr>
    </w:lvl>
  </w:abstractNum>
  <w:abstractNum w:abstractNumId="102" w15:restartNumberingAfterBreak="0">
    <w:nsid w:val="0000006B"/>
    <w:multiLevelType w:val="singleLevel"/>
    <w:tmpl w:val="0000006B"/>
    <w:name w:val="WW8Num108"/>
    <w:lvl w:ilvl="0">
      <w:start w:val="1"/>
      <w:numFmt w:val="decimal"/>
      <w:lvlText w:val="%1."/>
      <w:lvlJc w:val="left"/>
      <w:pPr>
        <w:tabs>
          <w:tab w:val="num" w:pos="720"/>
        </w:tabs>
        <w:ind w:left="720" w:hanging="360"/>
      </w:pPr>
    </w:lvl>
  </w:abstractNum>
  <w:abstractNum w:abstractNumId="103" w15:restartNumberingAfterBreak="0">
    <w:nsid w:val="0000006C"/>
    <w:multiLevelType w:val="multilevel"/>
    <w:tmpl w:val="0000006C"/>
    <w:name w:val="WW8Num10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5"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04" w15:restartNumberingAfterBreak="0">
    <w:nsid w:val="0000006D"/>
    <w:multiLevelType w:val="multilevel"/>
    <w:tmpl w:val="0000006D"/>
    <w:name w:val="WW8Num110"/>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05" w15:restartNumberingAfterBreak="0">
    <w:nsid w:val="0000006E"/>
    <w:multiLevelType w:val="multilevel"/>
    <w:tmpl w:val="0000006E"/>
    <w:name w:val="WW8Num111"/>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06" w15:restartNumberingAfterBreak="0">
    <w:nsid w:val="0000006F"/>
    <w:multiLevelType w:val="singleLevel"/>
    <w:tmpl w:val="0000006F"/>
    <w:name w:val="WW8Num112"/>
    <w:lvl w:ilvl="0">
      <w:start w:val="1"/>
      <w:numFmt w:val="decimal"/>
      <w:lvlText w:val="%1."/>
      <w:lvlJc w:val="left"/>
      <w:pPr>
        <w:tabs>
          <w:tab w:val="num" w:pos="720"/>
        </w:tabs>
        <w:ind w:left="720" w:hanging="360"/>
      </w:pPr>
    </w:lvl>
  </w:abstractNum>
  <w:abstractNum w:abstractNumId="107" w15:restartNumberingAfterBreak="0">
    <w:nsid w:val="00000070"/>
    <w:multiLevelType w:val="multilevel"/>
    <w:tmpl w:val="00000070"/>
    <w:name w:val="WW8Num1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08" w15:restartNumberingAfterBreak="0">
    <w:nsid w:val="00000071"/>
    <w:multiLevelType w:val="singleLevel"/>
    <w:tmpl w:val="00000071"/>
    <w:name w:val="WW8Num114"/>
    <w:lvl w:ilvl="0">
      <w:start w:val="1"/>
      <w:numFmt w:val="bullet"/>
      <w:lvlText w:val=""/>
      <w:lvlJc w:val="left"/>
      <w:pPr>
        <w:tabs>
          <w:tab w:val="num" w:pos="0"/>
        </w:tabs>
        <w:ind w:left="720" w:hanging="360"/>
      </w:pPr>
      <w:rPr>
        <w:rFonts w:ascii="Symbol" w:hAnsi="Symbol"/>
      </w:rPr>
    </w:lvl>
  </w:abstractNum>
  <w:abstractNum w:abstractNumId="109" w15:restartNumberingAfterBreak="0">
    <w:nsid w:val="00000072"/>
    <w:multiLevelType w:val="multilevel"/>
    <w:tmpl w:val="00000072"/>
    <w:name w:val="WW8Num115"/>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10" w15:restartNumberingAfterBreak="0">
    <w:nsid w:val="00000073"/>
    <w:multiLevelType w:val="multilevel"/>
    <w:tmpl w:val="00000073"/>
    <w:name w:val="WW8Num1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11" w15:restartNumberingAfterBreak="0">
    <w:nsid w:val="00000074"/>
    <w:multiLevelType w:val="multilevel"/>
    <w:tmpl w:val="00000074"/>
    <w:name w:val="WW8Num117"/>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12" w15:restartNumberingAfterBreak="0">
    <w:nsid w:val="00000075"/>
    <w:multiLevelType w:val="multilevel"/>
    <w:tmpl w:val="00000075"/>
    <w:name w:val="WW8Num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13" w15:restartNumberingAfterBreak="0">
    <w:nsid w:val="00000076"/>
    <w:multiLevelType w:val="multilevel"/>
    <w:tmpl w:val="00000076"/>
    <w:name w:val="WW8Num11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14" w15:restartNumberingAfterBreak="0">
    <w:nsid w:val="00000077"/>
    <w:multiLevelType w:val="multilevel"/>
    <w:tmpl w:val="00000077"/>
    <w:name w:val="WW8Num1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15" w15:restartNumberingAfterBreak="0">
    <w:nsid w:val="00000078"/>
    <w:multiLevelType w:val="multilevel"/>
    <w:tmpl w:val="00000078"/>
    <w:name w:val="WW8Num121"/>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16" w15:restartNumberingAfterBreak="0">
    <w:nsid w:val="00000079"/>
    <w:multiLevelType w:val="singleLevel"/>
    <w:tmpl w:val="00000079"/>
    <w:name w:val="WW8Num122"/>
    <w:lvl w:ilvl="0">
      <w:start w:val="1"/>
      <w:numFmt w:val="decimal"/>
      <w:lvlText w:val="%1."/>
      <w:lvlJc w:val="left"/>
      <w:pPr>
        <w:tabs>
          <w:tab w:val="num" w:pos="0"/>
        </w:tabs>
        <w:ind w:left="720" w:hanging="360"/>
      </w:pPr>
    </w:lvl>
  </w:abstractNum>
  <w:abstractNum w:abstractNumId="117" w15:restartNumberingAfterBreak="0">
    <w:nsid w:val="0000007B"/>
    <w:multiLevelType w:val="singleLevel"/>
    <w:tmpl w:val="0000007B"/>
    <w:name w:val="WW8Num124"/>
    <w:lvl w:ilvl="0">
      <w:start w:val="1"/>
      <w:numFmt w:val="decimal"/>
      <w:lvlText w:val="%1."/>
      <w:lvlJc w:val="left"/>
      <w:pPr>
        <w:tabs>
          <w:tab w:val="num" w:pos="720"/>
        </w:tabs>
        <w:ind w:left="720" w:hanging="360"/>
      </w:pPr>
    </w:lvl>
  </w:abstractNum>
  <w:abstractNum w:abstractNumId="118" w15:restartNumberingAfterBreak="0">
    <w:nsid w:val="0000007C"/>
    <w:multiLevelType w:val="singleLevel"/>
    <w:tmpl w:val="0000007C"/>
    <w:name w:val="WW8Num125"/>
    <w:lvl w:ilvl="0">
      <w:start w:val="1"/>
      <w:numFmt w:val="decimal"/>
      <w:lvlText w:val="%1."/>
      <w:lvlJc w:val="left"/>
      <w:pPr>
        <w:tabs>
          <w:tab w:val="num" w:pos="0"/>
        </w:tabs>
        <w:ind w:left="720" w:hanging="360"/>
      </w:pPr>
    </w:lvl>
  </w:abstractNum>
  <w:abstractNum w:abstractNumId="119" w15:restartNumberingAfterBreak="0">
    <w:nsid w:val="0000007D"/>
    <w:multiLevelType w:val="multilevel"/>
    <w:tmpl w:val="0000007D"/>
    <w:name w:val="WW8Num1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20" w15:restartNumberingAfterBreak="0">
    <w:nsid w:val="0000007E"/>
    <w:multiLevelType w:val="multilevel"/>
    <w:tmpl w:val="0000007E"/>
    <w:name w:val="WW8Num12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21" w15:restartNumberingAfterBreak="0">
    <w:nsid w:val="0000007F"/>
    <w:multiLevelType w:val="multilevel"/>
    <w:tmpl w:val="0000007F"/>
    <w:name w:val="WW8Num1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22" w15:restartNumberingAfterBreak="0">
    <w:nsid w:val="00000080"/>
    <w:multiLevelType w:val="multilevel"/>
    <w:tmpl w:val="00000080"/>
    <w:name w:val="WW8Num129"/>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23" w15:restartNumberingAfterBreak="0">
    <w:nsid w:val="00000081"/>
    <w:multiLevelType w:val="multilevel"/>
    <w:tmpl w:val="00000081"/>
    <w:name w:val="WW8Num1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bullet"/>
      <w:lvlText w:val=""/>
      <w:lvlJc w:val="left"/>
      <w:pPr>
        <w:tabs>
          <w:tab w:val="num" w:pos="0"/>
        </w:tabs>
        <w:ind w:left="2880" w:hanging="360"/>
      </w:pPr>
      <w:rPr>
        <w:rFonts w:ascii="Symbol" w:hAnsi="Symbol"/>
      </w:r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24" w15:restartNumberingAfterBreak="0">
    <w:nsid w:val="00000082"/>
    <w:multiLevelType w:val="multilevel"/>
    <w:tmpl w:val="00000082"/>
    <w:name w:val="WW8Num13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25" w15:restartNumberingAfterBreak="0">
    <w:nsid w:val="00000083"/>
    <w:multiLevelType w:val="multilevel"/>
    <w:tmpl w:val="00000083"/>
    <w:name w:val="WW8Num132"/>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26" w15:restartNumberingAfterBreak="0">
    <w:nsid w:val="00000084"/>
    <w:multiLevelType w:val="singleLevel"/>
    <w:tmpl w:val="00000084"/>
    <w:name w:val="WW8Num133"/>
    <w:lvl w:ilvl="0">
      <w:start w:val="1"/>
      <w:numFmt w:val="decimal"/>
      <w:lvlText w:val="%1."/>
      <w:lvlJc w:val="left"/>
      <w:pPr>
        <w:tabs>
          <w:tab w:val="num" w:pos="720"/>
        </w:tabs>
        <w:ind w:left="720" w:hanging="360"/>
      </w:pPr>
    </w:lvl>
  </w:abstractNum>
  <w:abstractNum w:abstractNumId="127" w15:restartNumberingAfterBreak="0">
    <w:nsid w:val="00000085"/>
    <w:multiLevelType w:val="multilevel"/>
    <w:tmpl w:val="00000085"/>
    <w:name w:val="WW8Num13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28" w15:restartNumberingAfterBreak="0">
    <w:nsid w:val="00000086"/>
    <w:multiLevelType w:val="multilevel"/>
    <w:tmpl w:val="00000086"/>
    <w:name w:val="WW8Num135"/>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29" w15:restartNumberingAfterBreak="0">
    <w:nsid w:val="00000087"/>
    <w:multiLevelType w:val="multilevel"/>
    <w:tmpl w:val="00000087"/>
    <w:name w:val="WW8Num1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30" w15:restartNumberingAfterBreak="0">
    <w:nsid w:val="00000088"/>
    <w:multiLevelType w:val="singleLevel"/>
    <w:tmpl w:val="00000088"/>
    <w:name w:val="WW8Num137"/>
    <w:lvl w:ilvl="0">
      <w:start w:val="1"/>
      <w:numFmt w:val="decimal"/>
      <w:lvlText w:val="%1."/>
      <w:lvlJc w:val="left"/>
      <w:pPr>
        <w:tabs>
          <w:tab w:val="num" w:pos="0"/>
        </w:tabs>
        <w:ind w:left="720" w:hanging="360"/>
      </w:pPr>
    </w:lvl>
  </w:abstractNum>
  <w:abstractNum w:abstractNumId="131" w15:restartNumberingAfterBreak="0">
    <w:nsid w:val="00000089"/>
    <w:multiLevelType w:val="singleLevel"/>
    <w:tmpl w:val="00000089"/>
    <w:name w:val="WW8Num138"/>
    <w:lvl w:ilvl="0">
      <w:start w:val="1"/>
      <w:numFmt w:val="decimal"/>
      <w:lvlText w:val="%1."/>
      <w:lvlJc w:val="left"/>
      <w:pPr>
        <w:tabs>
          <w:tab w:val="num" w:pos="720"/>
        </w:tabs>
        <w:ind w:left="720" w:hanging="360"/>
      </w:pPr>
    </w:lvl>
  </w:abstractNum>
  <w:abstractNum w:abstractNumId="132" w15:restartNumberingAfterBreak="0">
    <w:nsid w:val="0000008A"/>
    <w:multiLevelType w:val="singleLevel"/>
    <w:tmpl w:val="0000008A"/>
    <w:name w:val="WW8Num139"/>
    <w:lvl w:ilvl="0">
      <w:start w:val="1"/>
      <w:numFmt w:val="decimal"/>
      <w:lvlText w:val="%1."/>
      <w:lvlJc w:val="left"/>
      <w:pPr>
        <w:tabs>
          <w:tab w:val="num" w:pos="720"/>
        </w:tabs>
        <w:ind w:left="720" w:hanging="360"/>
      </w:pPr>
    </w:lvl>
  </w:abstractNum>
  <w:abstractNum w:abstractNumId="133" w15:restartNumberingAfterBreak="0">
    <w:nsid w:val="0000008B"/>
    <w:multiLevelType w:val="multilevel"/>
    <w:tmpl w:val="0000008B"/>
    <w:name w:val="WW8Num140"/>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34" w15:restartNumberingAfterBreak="0">
    <w:nsid w:val="0000008C"/>
    <w:multiLevelType w:val="multilevel"/>
    <w:tmpl w:val="0000008C"/>
    <w:name w:val="WW8Num141"/>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35" w15:restartNumberingAfterBreak="0">
    <w:nsid w:val="0000008D"/>
    <w:multiLevelType w:val="singleLevel"/>
    <w:tmpl w:val="0000008D"/>
    <w:name w:val="WW8Num142"/>
    <w:lvl w:ilvl="0">
      <w:start w:val="1"/>
      <w:numFmt w:val="decimal"/>
      <w:lvlText w:val="%1."/>
      <w:lvlJc w:val="left"/>
      <w:pPr>
        <w:tabs>
          <w:tab w:val="num" w:pos="720"/>
        </w:tabs>
        <w:ind w:left="720" w:hanging="360"/>
      </w:pPr>
    </w:lvl>
  </w:abstractNum>
  <w:abstractNum w:abstractNumId="136" w15:restartNumberingAfterBreak="0">
    <w:nsid w:val="0000008E"/>
    <w:multiLevelType w:val="multilevel"/>
    <w:tmpl w:val="0000008E"/>
    <w:name w:val="WW8Num14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37" w15:restartNumberingAfterBreak="0">
    <w:nsid w:val="0000008F"/>
    <w:multiLevelType w:val="singleLevel"/>
    <w:tmpl w:val="0000008F"/>
    <w:name w:val="WW8Num144"/>
    <w:lvl w:ilvl="0">
      <w:start w:val="1"/>
      <w:numFmt w:val="decimal"/>
      <w:lvlText w:val="%1."/>
      <w:lvlJc w:val="left"/>
      <w:pPr>
        <w:tabs>
          <w:tab w:val="num" w:pos="720"/>
        </w:tabs>
        <w:ind w:left="720" w:hanging="360"/>
      </w:pPr>
    </w:lvl>
  </w:abstractNum>
  <w:abstractNum w:abstractNumId="138" w15:restartNumberingAfterBreak="0">
    <w:nsid w:val="00000090"/>
    <w:multiLevelType w:val="multilevel"/>
    <w:tmpl w:val="00000090"/>
    <w:name w:val="WW8Num14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39" w15:restartNumberingAfterBreak="0">
    <w:nsid w:val="00000091"/>
    <w:multiLevelType w:val="multilevel"/>
    <w:tmpl w:val="00000091"/>
    <w:name w:val="WW8Num146"/>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40" w15:restartNumberingAfterBreak="0">
    <w:nsid w:val="00000092"/>
    <w:multiLevelType w:val="multilevel"/>
    <w:tmpl w:val="00000092"/>
    <w:name w:val="WW8Num14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41" w15:restartNumberingAfterBreak="0">
    <w:nsid w:val="00000093"/>
    <w:multiLevelType w:val="multilevel"/>
    <w:tmpl w:val="00000093"/>
    <w:name w:val="WW8Num1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42" w15:restartNumberingAfterBreak="0">
    <w:nsid w:val="00000094"/>
    <w:multiLevelType w:val="multilevel"/>
    <w:tmpl w:val="00000094"/>
    <w:name w:val="WW8Num149"/>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43" w15:restartNumberingAfterBreak="0">
    <w:nsid w:val="00000095"/>
    <w:multiLevelType w:val="multilevel"/>
    <w:tmpl w:val="00000095"/>
    <w:name w:val="WW8Num150"/>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44" w15:restartNumberingAfterBreak="0">
    <w:nsid w:val="00000096"/>
    <w:multiLevelType w:val="multilevel"/>
    <w:tmpl w:val="00000096"/>
    <w:name w:val="WW8Num15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45" w15:restartNumberingAfterBreak="0">
    <w:nsid w:val="00000097"/>
    <w:multiLevelType w:val="singleLevel"/>
    <w:tmpl w:val="00000097"/>
    <w:name w:val="WW8Num152"/>
    <w:lvl w:ilvl="0">
      <w:start w:val="1"/>
      <w:numFmt w:val="decimal"/>
      <w:lvlText w:val="%1."/>
      <w:lvlJc w:val="left"/>
      <w:pPr>
        <w:tabs>
          <w:tab w:val="num" w:pos="0"/>
        </w:tabs>
        <w:ind w:left="720" w:hanging="360"/>
      </w:pPr>
    </w:lvl>
  </w:abstractNum>
  <w:abstractNum w:abstractNumId="146" w15:restartNumberingAfterBreak="0">
    <w:nsid w:val="00000098"/>
    <w:multiLevelType w:val="multilevel"/>
    <w:tmpl w:val="00000098"/>
    <w:name w:val="WW8Num15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47" w15:restartNumberingAfterBreak="0">
    <w:nsid w:val="00000099"/>
    <w:multiLevelType w:val="multilevel"/>
    <w:tmpl w:val="00000099"/>
    <w:name w:val="WW8Num15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48" w15:restartNumberingAfterBreak="0">
    <w:nsid w:val="0000009A"/>
    <w:multiLevelType w:val="singleLevel"/>
    <w:tmpl w:val="0000009A"/>
    <w:name w:val="WW8Num155"/>
    <w:lvl w:ilvl="0">
      <w:start w:val="1"/>
      <w:numFmt w:val="decimal"/>
      <w:lvlText w:val="%1."/>
      <w:lvlJc w:val="left"/>
      <w:pPr>
        <w:tabs>
          <w:tab w:val="num" w:pos="0"/>
        </w:tabs>
        <w:ind w:left="720" w:hanging="360"/>
      </w:pPr>
    </w:lvl>
  </w:abstractNum>
  <w:abstractNum w:abstractNumId="149" w15:restartNumberingAfterBreak="0">
    <w:nsid w:val="0000009B"/>
    <w:multiLevelType w:val="singleLevel"/>
    <w:tmpl w:val="0000009B"/>
    <w:name w:val="WW8Num156"/>
    <w:lvl w:ilvl="0">
      <w:start w:val="1"/>
      <w:numFmt w:val="decimal"/>
      <w:lvlText w:val="%1."/>
      <w:lvlJc w:val="left"/>
      <w:pPr>
        <w:tabs>
          <w:tab w:val="num" w:pos="720"/>
        </w:tabs>
        <w:ind w:left="720" w:hanging="360"/>
      </w:pPr>
    </w:lvl>
  </w:abstractNum>
  <w:abstractNum w:abstractNumId="150" w15:restartNumberingAfterBreak="0">
    <w:nsid w:val="0000009C"/>
    <w:multiLevelType w:val="multilevel"/>
    <w:tmpl w:val="0000009C"/>
    <w:name w:val="WW8Num157"/>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51" w15:restartNumberingAfterBreak="0">
    <w:nsid w:val="0000009D"/>
    <w:multiLevelType w:val="multilevel"/>
    <w:tmpl w:val="0000009D"/>
    <w:name w:val="WW8Num158"/>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52" w15:restartNumberingAfterBreak="0">
    <w:nsid w:val="0000009E"/>
    <w:multiLevelType w:val="singleLevel"/>
    <w:tmpl w:val="0000009E"/>
    <w:name w:val="WW8Num159"/>
    <w:lvl w:ilvl="0">
      <w:start w:val="1"/>
      <w:numFmt w:val="decimal"/>
      <w:lvlText w:val="%1."/>
      <w:lvlJc w:val="left"/>
      <w:pPr>
        <w:tabs>
          <w:tab w:val="num" w:pos="720"/>
        </w:tabs>
        <w:ind w:left="720" w:hanging="360"/>
      </w:pPr>
    </w:lvl>
  </w:abstractNum>
  <w:abstractNum w:abstractNumId="153" w15:restartNumberingAfterBreak="0">
    <w:nsid w:val="0000009F"/>
    <w:multiLevelType w:val="multilevel"/>
    <w:tmpl w:val="0000009F"/>
    <w:name w:val="WW8Num160"/>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54" w15:restartNumberingAfterBreak="0">
    <w:nsid w:val="000000A0"/>
    <w:multiLevelType w:val="multilevel"/>
    <w:tmpl w:val="000000A0"/>
    <w:name w:val="WW8Num16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55" w15:restartNumberingAfterBreak="0">
    <w:nsid w:val="000000A1"/>
    <w:multiLevelType w:val="multilevel"/>
    <w:tmpl w:val="000000A1"/>
    <w:name w:val="WW8Num1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56" w15:restartNumberingAfterBreak="0">
    <w:nsid w:val="000000A2"/>
    <w:multiLevelType w:val="multilevel"/>
    <w:tmpl w:val="000000A2"/>
    <w:name w:val="WW8Num163"/>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57" w15:restartNumberingAfterBreak="0">
    <w:nsid w:val="000000A3"/>
    <w:multiLevelType w:val="singleLevel"/>
    <w:tmpl w:val="000000A3"/>
    <w:name w:val="WW8Num164"/>
    <w:lvl w:ilvl="0">
      <w:start w:val="1"/>
      <w:numFmt w:val="decimal"/>
      <w:lvlText w:val="%1."/>
      <w:lvlJc w:val="left"/>
      <w:pPr>
        <w:tabs>
          <w:tab w:val="num" w:pos="720"/>
        </w:tabs>
        <w:ind w:left="720" w:hanging="360"/>
      </w:pPr>
    </w:lvl>
  </w:abstractNum>
  <w:abstractNum w:abstractNumId="158" w15:restartNumberingAfterBreak="0">
    <w:nsid w:val="000000A4"/>
    <w:multiLevelType w:val="multilevel"/>
    <w:tmpl w:val="000000A4"/>
    <w:name w:val="WW8Num16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59" w15:restartNumberingAfterBreak="0">
    <w:nsid w:val="000000A5"/>
    <w:multiLevelType w:val="singleLevel"/>
    <w:tmpl w:val="000000A5"/>
    <w:name w:val="WW8Num166"/>
    <w:lvl w:ilvl="0">
      <w:start w:val="1"/>
      <w:numFmt w:val="decimal"/>
      <w:lvlText w:val="%1."/>
      <w:lvlJc w:val="left"/>
      <w:pPr>
        <w:tabs>
          <w:tab w:val="num" w:pos="0"/>
        </w:tabs>
        <w:ind w:left="720" w:hanging="360"/>
      </w:pPr>
    </w:lvl>
  </w:abstractNum>
  <w:abstractNum w:abstractNumId="160" w15:restartNumberingAfterBreak="0">
    <w:nsid w:val="000000A6"/>
    <w:multiLevelType w:val="multilevel"/>
    <w:tmpl w:val="000000A6"/>
    <w:name w:val="WW8Num167"/>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61" w15:restartNumberingAfterBreak="0">
    <w:nsid w:val="000000A7"/>
    <w:multiLevelType w:val="multilevel"/>
    <w:tmpl w:val="000000A7"/>
    <w:name w:val="WW8Num16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62" w15:restartNumberingAfterBreak="0">
    <w:nsid w:val="02DD112B"/>
    <w:multiLevelType w:val="hybridMultilevel"/>
    <w:tmpl w:val="A31E547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3" w15:restartNumberingAfterBreak="0">
    <w:nsid w:val="040B4FB5"/>
    <w:multiLevelType w:val="multilevel"/>
    <w:tmpl w:val="05062608"/>
    <w:lvl w:ilvl="0">
      <w:start w:val="1"/>
      <w:numFmt w:val="decimal"/>
      <w:pStyle w:val="SDY1"/>
      <w:lvlText w:val="%1."/>
      <w:lvlJc w:val="left"/>
      <w:pPr>
        <w:ind w:left="360" w:hanging="360"/>
      </w:pPr>
    </w:lvl>
    <w:lvl w:ilvl="1">
      <w:start w:val="1"/>
      <w:numFmt w:val="decimal"/>
      <w:pStyle w:val="SDY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4" w15:restartNumberingAfterBreak="0">
    <w:nsid w:val="05D84E3C"/>
    <w:multiLevelType w:val="hybridMultilevel"/>
    <w:tmpl w:val="3CB2093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5" w15:restartNumberingAfterBreak="0">
    <w:nsid w:val="089320ED"/>
    <w:multiLevelType w:val="hybridMultilevel"/>
    <w:tmpl w:val="9684D59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6" w15:restartNumberingAfterBreak="0">
    <w:nsid w:val="09C86178"/>
    <w:multiLevelType w:val="hybridMultilevel"/>
    <w:tmpl w:val="262A9DEA"/>
    <w:lvl w:ilvl="0" w:tplc="B0540B92">
      <w:start w:val="1"/>
      <w:numFmt w:val="bullet"/>
      <w:pStyle w:val="Notez"/>
      <w:lvlText w:val=""/>
      <w:lvlJc w:val="left"/>
      <w:pPr>
        <w:tabs>
          <w:tab w:val="num" w:pos="814"/>
        </w:tabs>
        <w:ind w:left="0" w:firstLine="454"/>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7" w15:restartNumberingAfterBreak="0">
    <w:nsid w:val="18995428"/>
    <w:multiLevelType w:val="hybridMultilevel"/>
    <w:tmpl w:val="61F2EB16"/>
    <w:lvl w:ilvl="0" w:tplc="3BDE1E74">
      <w:start w:val="1"/>
      <w:numFmt w:val="bullet"/>
      <w:pStyle w:val="Attention2018"/>
      <w:lvlText w:val=""/>
      <w:lvlPicBulletId w:val="2"/>
      <w:lvlJc w:val="left"/>
      <w:pPr>
        <w:ind w:left="3195" w:hanging="360"/>
      </w:pPr>
      <w:rPr>
        <w:rFonts w:ascii="Symbol" w:hAnsi="Symbol" w:hint="default"/>
        <w:color w:val="auto"/>
        <w:sz w:val="60"/>
        <w:szCs w:val="60"/>
      </w:rPr>
    </w:lvl>
    <w:lvl w:ilvl="1" w:tplc="040C0003">
      <w:start w:val="1"/>
      <w:numFmt w:val="bullet"/>
      <w:lvlText w:val="o"/>
      <w:lvlJc w:val="left"/>
      <w:pPr>
        <w:ind w:left="6658" w:hanging="360"/>
      </w:pPr>
      <w:rPr>
        <w:rFonts w:ascii="Courier New" w:hAnsi="Courier New" w:cs="Courier New" w:hint="default"/>
      </w:rPr>
    </w:lvl>
    <w:lvl w:ilvl="2" w:tplc="040C0005">
      <w:start w:val="1"/>
      <w:numFmt w:val="bullet"/>
      <w:lvlText w:val=""/>
      <w:lvlJc w:val="left"/>
      <w:pPr>
        <w:ind w:left="7378" w:hanging="360"/>
      </w:pPr>
      <w:rPr>
        <w:rFonts w:ascii="Wingdings" w:hAnsi="Wingdings" w:hint="default"/>
      </w:rPr>
    </w:lvl>
    <w:lvl w:ilvl="3" w:tplc="040C0001" w:tentative="1">
      <w:start w:val="1"/>
      <w:numFmt w:val="bullet"/>
      <w:lvlText w:val=""/>
      <w:lvlJc w:val="left"/>
      <w:pPr>
        <w:ind w:left="8098" w:hanging="360"/>
      </w:pPr>
      <w:rPr>
        <w:rFonts w:ascii="Symbol" w:hAnsi="Symbol" w:hint="default"/>
      </w:rPr>
    </w:lvl>
    <w:lvl w:ilvl="4" w:tplc="040C0003" w:tentative="1">
      <w:start w:val="1"/>
      <w:numFmt w:val="bullet"/>
      <w:lvlText w:val="o"/>
      <w:lvlJc w:val="left"/>
      <w:pPr>
        <w:ind w:left="8818" w:hanging="360"/>
      </w:pPr>
      <w:rPr>
        <w:rFonts w:ascii="Courier New" w:hAnsi="Courier New" w:cs="Courier New" w:hint="default"/>
      </w:rPr>
    </w:lvl>
    <w:lvl w:ilvl="5" w:tplc="040C0005" w:tentative="1">
      <w:start w:val="1"/>
      <w:numFmt w:val="bullet"/>
      <w:lvlText w:val=""/>
      <w:lvlJc w:val="left"/>
      <w:pPr>
        <w:ind w:left="9538" w:hanging="360"/>
      </w:pPr>
      <w:rPr>
        <w:rFonts w:ascii="Wingdings" w:hAnsi="Wingdings" w:hint="default"/>
      </w:rPr>
    </w:lvl>
    <w:lvl w:ilvl="6" w:tplc="040C0001" w:tentative="1">
      <w:start w:val="1"/>
      <w:numFmt w:val="bullet"/>
      <w:lvlText w:val=""/>
      <w:lvlJc w:val="left"/>
      <w:pPr>
        <w:ind w:left="10258" w:hanging="360"/>
      </w:pPr>
      <w:rPr>
        <w:rFonts w:ascii="Symbol" w:hAnsi="Symbol" w:hint="default"/>
      </w:rPr>
    </w:lvl>
    <w:lvl w:ilvl="7" w:tplc="040C0003" w:tentative="1">
      <w:start w:val="1"/>
      <w:numFmt w:val="bullet"/>
      <w:lvlText w:val="o"/>
      <w:lvlJc w:val="left"/>
      <w:pPr>
        <w:ind w:left="10978" w:hanging="360"/>
      </w:pPr>
      <w:rPr>
        <w:rFonts w:ascii="Courier New" w:hAnsi="Courier New" w:cs="Courier New" w:hint="default"/>
      </w:rPr>
    </w:lvl>
    <w:lvl w:ilvl="8" w:tplc="040C0005" w:tentative="1">
      <w:start w:val="1"/>
      <w:numFmt w:val="bullet"/>
      <w:lvlText w:val=""/>
      <w:lvlJc w:val="left"/>
      <w:pPr>
        <w:ind w:left="11698" w:hanging="360"/>
      </w:pPr>
      <w:rPr>
        <w:rFonts w:ascii="Wingdings" w:hAnsi="Wingdings" w:hint="default"/>
      </w:rPr>
    </w:lvl>
  </w:abstractNum>
  <w:abstractNum w:abstractNumId="168" w15:restartNumberingAfterBreak="0">
    <w:nsid w:val="1D82345F"/>
    <w:multiLevelType w:val="hybridMultilevel"/>
    <w:tmpl w:val="A850A5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9" w15:restartNumberingAfterBreak="0">
    <w:nsid w:val="223E512A"/>
    <w:multiLevelType w:val="hybridMultilevel"/>
    <w:tmpl w:val="BC2C65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0" w15:restartNumberingAfterBreak="0">
    <w:nsid w:val="2D612447"/>
    <w:multiLevelType w:val="hybridMultilevel"/>
    <w:tmpl w:val="F410C198"/>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1" w15:restartNumberingAfterBreak="0">
    <w:nsid w:val="30225497"/>
    <w:multiLevelType w:val="hybridMultilevel"/>
    <w:tmpl w:val="E236CAC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2" w15:restartNumberingAfterBreak="0">
    <w:nsid w:val="31E43309"/>
    <w:multiLevelType w:val="hybridMultilevel"/>
    <w:tmpl w:val="1F18465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3" w15:restartNumberingAfterBreak="0">
    <w:nsid w:val="3FDC1FCE"/>
    <w:multiLevelType w:val="multilevel"/>
    <w:tmpl w:val="04B03BAE"/>
    <w:styleLink w:val="Titre2018-Heading1"/>
    <w:lvl w:ilvl="0">
      <w:start w:val="1"/>
      <w:numFmt w:val="decimal"/>
      <w:lvlText w:val="%1"/>
      <w:lvlJc w:val="left"/>
      <w:pPr>
        <w:tabs>
          <w:tab w:val="num" w:pos="357"/>
        </w:tabs>
        <w:ind w:left="360" w:hanging="360"/>
      </w:pPr>
      <w:rPr>
        <w:rFonts w:asciiTheme="majorHAnsi" w:hAnsiTheme="majorHAnsi" w:hint="default"/>
        <w:vanish/>
        <w:color w:val="FF5C35" w:themeColor="accent2"/>
      </w:rPr>
    </w:lvl>
    <w:lvl w:ilvl="1">
      <w:start w:val="1"/>
      <w:numFmt w:val="decimal"/>
      <w:lvlText w:val="%1.%2"/>
      <w:lvlJc w:val="left"/>
      <w:pPr>
        <w:tabs>
          <w:tab w:val="num" w:pos="0"/>
        </w:tabs>
        <w:ind w:left="360" w:hanging="360"/>
      </w:pPr>
      <w:rPr>
        <w:rFonts w:hint="default"/>
        <w:b w:val="0"/>
        <w:bCs w:val="0"/>
        <w:i w:val="0"/>
        <w:iCs w:val="0"/>
        <w:caps w:val="0"/>
        <w:smallCaps w:val="0"/>
        <w:strike w:val="0"/>
        <w:dstrike w:val="0"/>
        <w:noProof w:val="0"/>
        <w:vanish w:val="0"/>
        <w:color w:val="002C52" w:themeColor="accen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992"/>
        </w:tabs>
        <w:ind w:left="1712" w:hanging="720"/>
      </w:pPr>
      <w:rPr>
        <w:rFonts w:hint="default"/>
        <w:lang w:val="fr-FR"/>
      </w:rPr>
    </w:lvl>
    <w:lvl w:ilvl="3">
      <w:start w:val="1"/>
      <w:numFmt w:val="decimal"/>
      <w:lvlText w:val="%1.%2.%3.%4"/>
      <w:lvlJc w:val="left"/>
      <w:pPr>
        <w:tabs>
          <w:tab w:val="num" w:pos="0"/>
        </w:tabs>
        <w:ind w:left="1854"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74" w15:restartNumberingAfterBreak="0">
    <w:nsid w:val="4BCA4387"/>
    <w:multiLevelType w:val="hybridMultilevel"/>
    <w:tmpl w:val="F8986F52"/>
    <w:lvl w:ilvl="0" w:tplc="3446CDB8">
      <w:start w:val="1"/>
      <w:numFmt w:val="bullet"/>
      <w:pStyle w:val="Note2018"/>
      <w:lvlText w:val=""/>
      <w:lvlPicBulletId w:val="1"/>
      <w:lvlJc w:val="left"/>
      <w:pPr>
        <w:ind w:left="786" w:hanging="360"/>
      </w:pPr>
      <w:rPr>
        <w:rFonts w:ascii="Symbol" w:hAnsi="Symbol" w:hint="default"/>
        <w:color w:val="auto"/>
        <w:sz w:val="60"/>
        <w:szCs w:val="6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5" w15:restartNumberingAfterBreak="0">
    <w:nsid w:val="4C08054F"/>
    <w:multiLevelType w:val="hybridMultilevel"/>
    <w:tmpl w:val="A1944FC4"/>
    <w:lvl w:ilvl="0" w:tplc="E1DA266E">
      <w:start w:val="1"/>
      <w:numFmt w:val="bullet"/>
      <w:pStyle w:val="Bullet1Cegid"/>
      <w:lvlText w:val=""/>
      <w:lvlJc w:val="left"/>
      <w:pPr>
        <w:ind w:left="720" w:hanging="360"/>
      </w:pPr>
      <w:rPr>
        <w:rFonts w:ascii="Symbol" w:hAnsi="Symbol" w:hint="default"/>
        <w:color w:val="0046FE"/>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6" w15:restartNumberingAfterBreak="0">
    <w:nsid w:val="4C90004E"/>
    <w:multiLevelType w:val="singleLevel"/>
    <w:tmpl w:val="0340047E"/>
    <w:lvl w:ilvl="0">
      <w:start w:val="1"/>
      <w:numFmt w:val="bullet"/>
      <w:pStyle w:val="Bullet1"/>
      <w:lvlText w:val=""/>
      <w:lvlJc w:val="left"/>
      <w:pPr>
        <w:tabs>
          <w:tab w:val="num" w:pos="360"/>
        </w:tabs>
        <w:ind w:left="360" w:hanging="360"/>
      </w:pPr>
      <w:rPr>
        <w:rFonts w:ascii="Wingdings" w:hAnsi="Wingdings" w:hint="default"/>
      </w:rPr>
    </w:lvl>
  </w:abstractNum>
  <w:abstractNum w:abstractNumId="177" w15:restartNumberingAfterBreak="0">
    <w:nsid w:val="503963AA"/>
    <w:multiLevelType w:val="multilevel"/>
    <w:tmpl w:val="B1D4950A"/>
    <w:lvl w:ilvl="0">
      <w:start w:val="1"/>
      <w:numFmt w:val="decimal"/>
      <w:pStyle w:val="1TituloH1"/>
      <w:lvlText w:val="%1"/>
      <w:lvlJc w:val="left"/>
      <w:pPr>
        <w:ind w:left="510" w:hanging="510"/>
      </w:pPr>
      <w:rPr>
        <w:rFonts w:hint="default"/>
      </w:rPr>
    </w:lvl>
    <w:lvl w:ilvl="1">
      <w:start w:val="1"/>
      <w:numFmt w:val="decimal"/>
      <w:pStyle w:val="2TituloH2"/>
      <w:lvlText w:val="%1.%2"/>
      <w:lvlJc w:val="left"/>
      <w:pPr>
        <w:ind w:left="624" w:hanging="624"/>
      </w:pPr>
      <w:rPr>
        <w:rFonts w:hint="default"/>
      </w:rPr>
    </w:lvl>
    <w:lvl w:ilvl="2">
      <w:start w:val="1"/>
      <w:numFmt w:val="decimal"/>
      <w:pStyle w:val="3TituloH3"/>
      <w:lvlText w:val="%1.%2.%3"/>
      <w:lvlJc w:val="left"/>
      <w:pPr>
        <w:ind w:left="737" w:hanging="737"/>
      </w:pPr>
      <w:rPr>
        <w:rFonts w:hint="default"/>
      </w:rPr>
    </w:lvl>
    <w:lvl w:ilvl="3">
      <w:start w:val="1"/>
      <w:numFmt w:val="decimal"/>
      <w:pStyle w:val="4TituloH4"/>
      <w:lvlText w:val="%1.%2.%3.%4"/>
      <w:lvlJc w:val="left"/>
      <w:pPr>
        <w:ind w:left="862" w:hanging="862"/>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8" w15:restartNumberingAfterBreak="0">
    <w:nsid w:val="50A46504"/>
    <w:multiLevelType w:val="hybridMultilevel"/>
    <w:tmpl w:val="16982F9A"/>
    <w:lvl w:ilvl="0" w:tplc="040A0015">
      <w:start w:val="1"/>
      <w:numFmt w:val="upp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9" w15:restartNumberingAfterBreak="0">
    <w:nsid w:val="57D66522"/>
    <w:multiLevelType w:val="hybridMultilevel"/>
    <w:tmpl w:val="1DF229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0" w15:restartNumberingAfterBreak="0">
    <w:nsid w:val="5C993685"/>
    <w:multiLevelType w:val="hybridMultilevel"/>
    <w:tmpl w:val="75024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66A17CD0"/>
    <w:multiLevelType w:val="hybridMultilevel"/>
    <w:tmpl w:val="1438EDE6"/>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2" w15:restartNumberingAfterBreak="0">
    <w:nsid w:val="67544CD6"/>
    <w:multiLevelType w:val="hybridMultilevel"/>
    <w:tmpl w:val="EEBA1C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3" w15:restartNumberingAfterBreak="0">
    <w:nsid w:val="762538F7"/>
    <w:multiLevelType w:val="hybridMultilevel"/>
    <w:tmpl w:val="58808250"/>
    <w:lvl w:ilvl="0" w:tplc="A6302E6A">
      <w:start w:val="1"/>
      <w:numFmt w:val="bullet"/>
      <w:pStyle w:val="Zoom2018"/>
      <w:lvlText w:val=""/>
      <w:lvlPicBulletId w:val="0"/>
      <w:lvlJc w:val="left"/>
      <w:pPr>
        <w:ind w:left="720" w:hanging="360"/>
      </w:pPr>
      <w:rPr>
        <w:rFonts w:ascii="Symbol" w:hAnsi="Symbol" w:hint="default"/>
        <w:color w:val="auto"/>
        <w:sz w:val="60"/>
        <w:szCs w:val="6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4" w15:restartNumberingAfterBreak="0">
    <w:nsid w:val="7A7663D4"/>
    <w:multiLevelType w:val="hybridMultilevel"/>
    <w:tmpl w:val="153AAA66"/>
    <w:lvl w:ilvl="0" w:tplc="A290ED1C">
      <w:numFmt w:val="bullet"/>
      <w:pStyle w:val="Paragraphedeliste36"/>
      <w:lvlText w:val=""/>
      <w:lvlJc w:val="left"/>
      <w:pPr>
        <w:tabs>
          <w:tab w:val="num" w:pos="737"/>
        </w:tabs>
        <w:ind w:left="284" w:firstLine="453"/>
      </w:pPr>
      <w:rPr>
        <w:rFonts w:ascii="Symbol" w:hAnsi="Symbol" w:cs="Tahoma" w:hint="default"/>
        <w:b w:val="0"/>
        <w:i w:val="0"/>
        <w:color w:val="auto"/>
        <w:sz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1314531890">
    <w:abstractNumId w:val="163"/>
  </w:num>
  <w:num w:numId="2" w16cid:durableId="1012414367">
    <w:abstractNumId w:val="173"/>
  </w:num>
  <w:num w:numId="3" w16cid:durableId="1667243096">
    <w:abstractNumId w:val="166"/>
  </w:num>
  <w:num w:numId="4" w16cid:durableId="296882404">
    <w:abstractNumId w:val="184"/>
  </w:num>
  <w:num w:numId="5" w16cid:durableId="784151061">
    <w:abstractNumId w:val="174"/>
  </w:num>
  <w:num w:numId="6" w16cid:durableId="1642494041">
    <w:abstractNumId w:val="167"/>
  </w:num>
  <w:num w:numId="7" w16cid:durableId="1519468852">
    <w:abstractNumId w:val="183"/>
  </w:num>
  <w:num w:numId="8" w16cid:durableId="1303778305">
    <w:abstractNumId w:val="175"/>
  </w:num>
  <w:num w:numId="9" w16cid:durableId="971595004">
    <w:abstractNumId w:val="176"/>
  </w:num>
  <w:num w:numId="10" w16cid:durableId="2088725922">
    <w:abstractNumId w:val="177"/>
  </w:num>
  <w:num w:numId="11" w16cid:durableId="660280502">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28875054">
    <w:abstractNumId w:val="168"/>
  </w:num>
  <w:num w:numId="13" w16cid:durableId="1216311812">
    <w:abstractNumId w:val="179"/>
  </w:num>
  <w:num w:numId="14" w16cid:durableId="1262110279">
    <w:abstractNumId w:val="182"/>
  </w:num>
  <w:num w:numId="15" w16cid:durableId="1958295990">
    <w:abstractNumId w:val="172"/>
  </w:num>
  <w:num w:numId="16" w16cid:durableId="474377913">
    <w:abstractNumId w:val="162"/>
  </w:num>
  <w:num w:numId="17" w16cid:durableId="1162159416">
    <w:abstractNumId w:val="165"/>
  </w:num>
  <w:num w:numId="18" w16cid:durableId="93282848">
    <w:abstractNumId w:val="171"/>
  </w:num>
  <w:num w:numId="19" w16cid:durableId="387924666">
    <w:abstractNumId w:val="170"/>
  </w:num>
  <w:num w:numId="20" w16cid:durableId="2034377366">
    <w:abstractNumId w:val="164"/>
  </w:num>
  <w:num w:numId="21" w16cid:durableId="990908381">
    <w:abstractNumId w:val="178"/>
  </w:num>
  <w:num w:numId="22" w16cid:durableId="1026835679">
    <w:abstractNumId w:val="180"/>
  </w:num>
  <w:num w:numId="23" w16cid:durableId="1028334114">
    <w:abstractNumId w:val="169"/>
  </w:num>
  <w:num w:numId="24" w16cid:durableId="1113212484">
    <w:abstractNumId w:val="18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oNotHyphenateCaps/>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824"/>
    <w:rsid w:val="0000000E"/>
    <w:rsid w:val="000007D3"/>
    <w:rsid w:val="00000835"/>
    <w:rsid w:val="00000942"/>
    <w:rsid w:val="00001059"/>
    <w:rsid w:val="0000142B"/>
    <w:rsid w:val="00001B51"/>
    <w:rsid w:val="00001F74"/>
    <w:rsid w:val="00002277"/>
    <w:rsid w:val="00002B9C"/>
    <w:rsid w:val="00002E05"/>
    <w:rsid w:val="00002F76"/>
    <w:rsid w:val="00003071"/>
    <w:rsid w:val="00003086"/>
    <w:rsid w:val="00003A60"/>
    <w:rsid w:val="00003AF9"/>
    <w:rsid w:val="00003ED4"/>
    <w:rsid w:val="00004004"/>
    <w:rsid w:val="00004B86"/>
    <w:rsid w:val="00004D76"/>
    <w:rsid w:val="000051EC"/>
    <w:rsid w:val="000058EA"/>
    <w:rsid w:val="00005C8D"/>
    <w:rsid w:val="00005DC3"/>
    <w:rsid w:val="000068B6"/>
    <w:rsid w:val="00006E3E"/>
    <w:rsid w:val="00007153"/>
    <w:rsid w:val="00007322"/>
    <w:rsid w:val="00007F2E"/>
    <w:rsid w:val="00010045"/>
    <w:rsid w:val="00010129"/>
    <w:rsid w:val="000101B4"/>
    <w:rsid w:val="000119F5"/>
    <w:rsid w:val="00011AC9"/>
    <w:rsid w:val="00011E18"/>
    <w:rsid w:val="00011FDF"/>
    <w:rsid w:val="0001208E"/>
    <w:rsid w:val="00012C97"/>
    <w:rsid w:val="00013358"/>
    <w:rsid w:val="00013CEB"/>
    <w:rsid w:val="00013EB7"/>
    <w:rsid w:val="00014139"/>
    <w:rsid w:val="000141AF"/>
    <w:rsid w:val="0001434A"/>
    <w:rsid w:val="000144D0"/>
    <w:rsid w:val="00014FC5"/>
    <w:rsid w:val="00015C1F"/>
    <w:rsid w:val="000162CD"/>
    <w:rsid w:val="000164E4"/>
    <w:rsid w:val="00016D18"/>
    <w:rsid w:val="00016EC5"/>
    <w:rsid w:val="0001708E"/>
    <w:rsid w:val="00017223"/>
    <w:rsid w:val="000174F3"/>
    <w:rsid w:val="00017DF5"/>
    <w:rsid w:val="00017FDA"/>
    <w:rsid w:val="0002073F"/>
    <w:rsid w:val="000207D0"/>
    <w:rsid w:val="00020838"/>
    <w:rsid w:val="00020A8F"/>
    <w:rsid w:val="00020C99"/>
    <w:rsid w:val="000212E6"/>
    <w:rsid w:val="000214E1"/>
    <w:rsid w:val="000215C3"/>
    <w:rsid w:val="0002197E"/>
    <w:rsid w:val="00021A6D"/>
    <w:rsid w:val="00021F36"/>
    <w:rsid w:val="00022937"/>
    <w:rsid w:val="00022A19"/>
    <w:rsid w:val="00022BC2"/>
    <w:rsid w:val="00023003"/>
    <w:rsid w:val="0002305A"/>
    <w:rsid w:val="000233B3"/>
    <w:rsid w:val="0002352E"/>
    <w:rsid w:val="00023872"/>
    <w:rsid w:val="000238EA"/>
    <w:rsid w:val="00024072"/>
    <w:rsid w:val="00024179"/>
    <w:rsid w:val="00024795"/>
    <w:rsid w:val="000248B6"/>
    <w:rsid w:val="00024CB5"/>
    <w:rsid w:val="0002536C"/>
    <w:rsid w:val="00025378"/>
    <w:rsid w:val="000257E4"/>
    <w:rsid w:val="00025F63"/>
    <w:rsid w:val="000269C5"/>
    <w:rsid w:val="00026A44"/>
    <w:rsid w:val="00026C21"/>
    <w:rsid w:val="00027005"/>
    <w:rsid w:val="00027A82"/>
    <w:rsid w:val="00027CB4"/>
    <w:rsid w:val="000301AB"/>
    <w:rsid w:val="00030263"/>
    <w:rsid w:val="0003055D"/>
    <w:rsid w:val="00030997"/>
    <w:rsid w:val="00030FE8"/>
    <w:rsid w:val="0003129D"/>
    <w:rsid w:val="0003193E"/>
    <w:rsid w:val="00031FA6"/>
    <w:rsid w:val="0003202D"/>
    <w:rsid w:val="00032604"/>
    <w:rsid w:val="00032643"/>
    <w:rsid w:val="00032F5A"/>
    <w:rsid w:val="00032FDB"/>
    <w:rsid w:val="00033293"/>
    <w:rsid w:val="00033A0A"/>
    <w:rsid w:val="00033DF5"/>
    <w:rsid w:val="00034150"/>
    <w:rsid w:val="00034613"/>
    <w:rsid w:val="00034E8A"/>
    <w:rsid w:val="00035004"/>
    <w:rsid w:val="000354CC"/>
    <w:rsid w:val="000354D3"/>
    <w:rsid w:val="00035602"/>
    <w:rsid w:val="0003580E"/>
    <w:rsid w:val="00035A81"/>
    <w:rsid w:val="000360CB"/>
    <w:rsid w:val="000360F8"/>
    <w:rsid w:val="000361D6"/>
    <w:rsid w:val="000363A3"/>
    <w:rsid w:val="000363B4"/>
    <w:rsid w:val="000368E3"/>
    <w:rsid w:val="00036A57"/>
    <w:rsid w:val="00036A6B"/>
    <w:rsid w:val="000371B6"/>
    <w:rsid w:val="00037E07"/>
    <w:rsid w:val="00037E60"/>
    <w:rsid w:val="00040033"/>
    <w:rsid w:val="00040049"/>
    <w:rsid w:val="00040058"/>
    <w:rsid w:val="00040735"/>
    <w:rsid w:val="000407A7"/>
    <w:rsid w:val="00040AB4"/>
    <w:rsid w:val="00040BF0"/>
    <w:rsid w:val="00041641"/>
    <w:rsid w:val="0004165F"/>
    <w:rsid w:val="000419A1"/>
    <w:rsid w:val="000419AB"/>
    <w:rsid w:val="00041D18"/>
    <w:rsid w:val="00041DA3"/>
    <w:rsid w:val="00042041"/>
    <w:rsid w:val="000421AC"/>
    <w:rsid w:val="000423FD"/>
    <w:rsid w:val="0004248A"/>
    <w:rsid w:val="00042AB5"/>
    <w:rsid w:val="00042CF7"/>
    <w:rsid w:val="00042D4B"/>
    <w:rsid w:val="00042EA9"/>
    <w:rsid w:val="00042F52"/>
    <w:rsid w:val="0004324F"/>
    <w:rsid w:val="00043A61"/>
    <w:rsid w:val="00043A71"/>
    <w:rsid w:val="00043ADB"/>
    <w:rsid w:val="00043B12"/>
    <w:rsid w:val="00043B76"/>
    <w:rsid w:val="00043CF8"/>
    <w:rsid w:val="00043F5A"/>
    <w:rsid w:val="0004414E"/>
    <w:rsid w:val="0004497D"/>
    <w:rsid w:val="00044EC1"/>
    <w:rsid w:val="000451A0"/>
    <w:rsid w:val="000451F7"/>
    <w:rsid w:val="000452C0"/>
    <w:rsid w:val="00045368"/>
    <w:rsid w:val="00045BCF"/>
    <w:rsid w:val="00045E9F"/>
    <w:rsid w:val="00045F89"/>
    <w:rsid w:val="00046697"/>
    <w:rsid w:val="00046699"/>
    <w:rsid w:val="000466EA"/>
    <w:rsid w:val="00046E5C"/>
    <w:rsid w:val="00047340"/>
    <w:rsid w:val="00047719"/>
    <w:rsid w:val="00047725"/>
    <w:rsid w:val="00047842"/>
    <w:rsid w:val="00047CE0"/>
    <w:rsid w:val="0005026C"/>
    <w:rsid w:val="00050458"/>
    <w:rsid w:val="00050717"/>
    <w:rsid w:val="000509FC"/>
    <w:rsid w:val="00051083"/>
    <w:rsid w:val="000516CB"/>
    <w:rsid w:val="000517B4"/>
    <w:rsid w:val="000518D8"/>
    <w:rsid w:val="0005199C"/>
    <w:rsid w:val="00051A3B"/>
    <w:rsid w:val="00051B5A"/>
    <w:rsid w:val="00051F55"/>
    <w:rsid w:val="0005257E"/>
    <w:rsid w:val="000525B1"/>
    <w:rsid w:val="000526E8"/>
    <w:rsid w:val="000529C2"/>
    <w:rsid w:val="00052D36"/>
    <w:rsid w:val="00052F21"/>
    <w:rsid w:val="000536D4"/>
    <w:rsid w:val="00053969"/>
    <w:rsid w:val="00053CB2"/>
    <w:rsid w:val="00053D20"/>
    <w:rsid w:val="00053D63"/>
    <w:rsid w:val="00054141"/>
    <w:rsid w:val="00054D58"/>
    <w:rsid w:val="000552C3"/>
    <w:rsid w:val="000553F4"/>
    <w:rsid w:val="00055735"/>
    <w:rsid w:val="000557AC"/>
    <w:rsid w:val="000563C7"/>
    <w:rsid w:val="0005641C"/>
    <w:rsid w:val="00056525"/>
    <w:rsid w:val="00056D54"/>
    <w:rsid w:val="00056F75"/>
    <w:rsid w:val="0005760B"/>
    <w:rsid w:val="00057CB9"/>
    <w:rsid w:val="000607FD"/>
    <w:rsid w:val="00060BAA"/>
    <w:rsid w:val="00060FD7"/>
    <w:rsid w:val="00061099"/>
    <w:rsid w:val="000615FF"/>
    <w:rsid w:val="00061603"/>
    <w:rsid w:val="00061680"/>
    <w:rsid w:val="00061922"/>
    <w:rsid w:val="0006193F"/>
    <w:rsid w:val="00061B8B"/>
    <w:rsid w:val="00061E6A"/>
    <w:rsid w:val="00062382"/>
    <w:rsid w:val="000623E4"/>
    <w:rsid w:val="00062FC3"/>
    <w:rsid w:val="000633FE"/>
    <w:rsid w:val="000634C5"/>
    <w:rsid w:val="0006376B"/>
    <w:rsid w:val="00063DF8"/>
    <w:rsid w:val="00063EFF"/>
    <w:rsid w:val="00063FE1"/>
    <w:rsid w:val="000645AA"/>
    <w:rsid w:val="0006462E"/>
    <w:rsid w:val="00065018"/>
    <w:rsid w:val="000655A6"/>
    <w:rsid w:val="0006573D"/>
    <w:rsid w:val="000659C6"/>
    <w:rsid w:val="00065E8A"/>
    <w:rsid w:val="0006608D"/>
    <w:rsid w:val="00066304"/>
    <w:rsid w:val="0006653C"/>
    <w:rsid w:val="00066A8F"/>
    <w:rsid w:val="00066D98"/>
    <w:rsid w:val="000677CA"/>
    <w:rsid w:val="00067A50"/>
    <w:rsid w:val="00067FBB"/>
    <w:rsid w:val="000700B0"/>
    <w:rsid w:val="000705A7"/>
    <w:rsid w:val="000706D1"/>
    <w:rsid w:val="00070C50"/>
    <w:rsid w:val="000713D6"/>
    <w:rsid w:val="00071453"/>
    <w:rsid w:val="000715D7"/>
    <w:rsid w:val="00071DAF"/>
    <w:rsid w:val="00072238"/>
    <w:rsid w:val="0007247A"/>
    <w:rsid w:val="000724EF"/>
    <w:rsid w:val="000727FD"/>
    <w:rsid w:val="00072809"/>
    <w:rsid w:val="00072BD7"/>
    <w:rsid w:val="000730AE"/>
    <w:rsid w:val="0007370D"/>
    <w:rsid w:val="00073C85"/>
    <w:rsid w:val="00073D2A"/>
    <w:rsid w:val="00073F44"/>
    <w:rsid w:val="000755B5"/>
    <w:rsid w:val="00075EBA"/>
    <w:rsid w:val="000760B8"/>
    <w:rsid w:val="000761F5"/>
    <w:rsid w:val="00076320"/>
    <w:rsid w:val="00076691"/>
    <w:rsid w:val="0007696F"/>
    <w:rsid w:val="0007698F"/>
    <w:rsid w:val="00076996"/>
    <w:rsid w:val="00076C69"/>
    <w:rsid w:val="00076CDA"/>
    <w:rsid w:val="00076DCB"/>
    <w:rsid w:val="0007703A"/>
    <w:rsid w:val="00077388"/>
    <w:rsid w:val="00077834"/>
    <w:rsid w:val="000778CB"/>
    <w:rsid w:val="00077908"/>
    <w:rsid w:val="00077ADA"/>
    <w:rsid w:val="00077E23"/>
    <w:rsid w:val="000800F7"/>
    <w:rsid w:val="00080A15"/>
    <w:rsid w:val="00080A79"/>
    <w:rsid w:val="00080C50"/>
    <w:rsid w:val="000810DB"/>
    <w:rsid w:val="000811E4"/>
    <w:rsid w:val="0008133B"/>
    <w:rsid w:val="000816C9"/>
    <w:rsid w:val="00081931"/>
    <w:rsid w:val="000819E4"/>
    <w:rsid w:val="00081B15"/>
    <w:rsid w:val="00081C50"/>
    <w:rsid w:val="0008258C"/>
    <w:rsid w:val="000826EF"/>
    <w:rsid w:val="000828DC"/>
    <w:rsid w:val="000829D8"/>
    <w:rsid w:val="00082E45"/>
    <w:rsid w:val="0008302B"/>
    <w:rsid w:val="00083952"/>
    <w:rsid w:val="00083C02"/>
    <w:rsid w:val="00083E7F"/>
    <w:rsid w:val="000842CA"/>
    <w:rsid w:val="00084491"/>
    <w:rsid w:val="00084992"/>
    <w:rsid w:val="00084D0D"/>
    <w:rsid w:val="00084E53"/>
    <w:rsid w:val="000851DA"/>
    <w:rsid w:val="000851EA"/>
    <w:rsid w:val="00085371"/>
    <w:rsid w:val="00086511"/>
    <w:rsid w:val="00086C24"/>
    <w:rsid w:val="00086F9E"/>
    <w:rsid w:val="00087050"/>
    <w:rsid w:val="00087149"/>
    <w:rsid w:val="000871EB"/>
    <w:rsid w:val="000871FB"/>
    <w:rsid w:val="0008790B"/>
    <w:rsid w:val="00087948"/>
    <w:rsid w:val="0009008D"/>
    <w:rsid w:val="00090B5E"/>
    <w:rsid w:val="00091171"/>
    <w:rsid w:val="000913D3"/>
    <w:rsid w:val="00091AF5"/>
    <w:rsid w:val="00091B86"/>
    <w:rsid w:val="00091CA3"/>
    <w:rsid w:val="00091E84"/>
    <w:rsid w:val="00092089"/>
    <w:rsid w:val="000924DF"/>
    <w:rsid w:val="000924E0"/>
    <w:rsid w:val="000925AA"/>
    <w:rsid w:val="00092E72"/>
    <w:rsid w:val="000934C4"/>
    <w:rsid w:val="00093515"/>
    <w:rsid w:val="0009353A"/>
    <w:rsid w:val="000939C3"/>
    <w:rsid w:val="000940A5"/>
    <w:rsid w:val="00094335"/>
    <w:rsid w:val="0009477F"/>
    <w:rsid w:val="000947FA"/>
    <w:rsid w:val="000948DE"/>
    <w:rsid w:val="00094953"/>
    <w:rsid w:val="00094A1A"/>
    <w:rsid w:val="000951AB"/>
    <w:rsid w:val="000952A9"/>
    <w:rsid w:val="000952C9"/>
    <w:rsid w:val="000952F2"/>
    <w:rsid w:val="000955ED"/>
    <w:rsid w:val="00095B13"/>
    <w:rsid w:val="00095B99"/>
    <w:rsid w:val="00095FC2"/>
    <w:rsid w:val="0009615E"/>
    <w:rsid w:val="000967FA"/>
    <w:rsid w:val="000968FF"/>
    <w:rsid w:val="00096EA2"/>
    <w:rsid w:val="000972EA"/>
    <w:rsid w:val="000974E6"/>
    <w:rsid w:val="000975E8"/>
    <w:rsid w:val="00097E1E"/>
    <w:rsid w:val="00097E9F"/>
    <w:rsid w:val="000A00CF"/>
    <w:rsid w:val="000A01DD"/>
    <w:rsid w:val="000A0292"/>
    <w:rsid w:val="000A0882"/>
    <w:rsid w:val="000A0BB9"/>
    <w:rsid w:val="000A1700"/>
    <w:rsid w:val="000A19B3"/>
    <w:rsid w:val="000A1D7F"/>
    <w:rsid w:val="000A1F06"/>
    <w:rsid w:val="000A29A3"/>
    <w:rsid w:val="000A29FA"/>
    <w:rsid w:val="000A2E69"/>
    <w:rsid w:val="000A2EBE"/>
    <w:rsid w:val="000A2F99"/>
    <w:rsid w:val="000A308E"/>
    <w:rsid w:val="000A31CA"/>
    <w:rsid w:val="000A334C"/>
    <w:rsid w:val="000A3549"/>
    <w:rsid w:val="000A3877"/>
    <w:rsid w:val="000A38FC"/>
    <w:rsid w:val="000A3AB9"/>
    <w:rsid w:val="000A47E8"/>
    <w:rsid w:val="000A4BAD"/>
    <w:rsid w:val="000A4FCA"/>
    <w:rsid w:val="000A5A22"/>
    <w:rsid w:val="000A5CD0"/>
    <w:rsid w:val="000A5CD1"/>
    <w:rsid w:val="000A6092"/>
    <w:rsid w:val="000A6285"/>
    <w:rsid w:val="000A651A"/>
    <w:rsid w:val="000A6E0B"/>
    <w:rsid w:val="000A729F"/>
    <w:rsid w:val="000A72D6"/>
    <w:rsid w:val="000A7BDE"/>
    <w:rsid w:val="000A7C74"/>
    <w:rsid w:val="000A7CF2"/>
    <w:rsid w:val="000B00CC"/>
    <w:rsid w:val="000B010F"/>
    <w:rsid w:val="000B0143"/>
    <w:rsid w:val="000B03FC"/>
    <w:rsid w:val="000B0839"/>
    <w:rsid w:val="000B0F5F"/>
    <w:rsid w:val="000B101B"/>
    <w:rsid w:val="000B1232"/>
    <w:rsid w:val="000B123B"/>
    <w:rsid w:val="000B1507"/>
    <w:rsid w:val="000B1AC6"/>
    <w:rsid w:val="000B1BA1"/>
    <w:rsid w:val="000B240E"/>
    <w:rsid w:val="000B2530"/>
    <w:rsid w:val="000B26BB"/>
    <w:rsid w:val="000B26FC"/>
    <w:rsid w:val="000B2B58"/>
    <w:rsid w:val="000B2BCE"/>
    <w:rsid w:val="000B2DDA"/>
    <w:rsid w:val="000B337D"/>
    <w:rsid w:val="000B3ADE"/>
    <w:rsid w:val="000B4151"/>
    <w:rsid w:val="000B44C3"/>
    <w:rsid w:val="000B4676"/>
    <w:rsid w:val="000B4E5B"/>
    <w:rsid w:val="000B4ED3"/>
    <w:rsid w:val="000B4F14"/>
    <w:rsid w:val="000B515E"/>
    <w:rsid w:val="000B54A1"/>
    <w:rsid w:val="000B5CC9"/>
    <w:rsid w:val="000B5E42"/>
    <w:rsid w:val="000B5E62"/>
    <w:rsid w:val="000B5F86"/>
    <w:rsid w:val="000B72C2"/>
    <w:rsid w:val="000B74E3"/>
    <w:rsid w:val="000B7565"/>
    <w:rsid w:val="000B7B62"/>
    <w:rsid w:val="000C047F"/>
    <w:rsid w:val="000C094F"/>
    <w:rsid w:val="000C0B1D"/>
    <w:rsid w:val="000C0D5E"/>
    <w:rsid w:val="000C109D"/>
    <w:rsid w:val="000C10E7"/>
    <w:rsid w:val="000C12D8"/>
    <w:rsid w:val="000C24E8"/>
    <w:rsid w:val="000C258E"/>
    <w:rsid w:val="000C2710"/>
    <w:rsid w:val="000C2973"/>
    <w:rsid w:val="000C2AF2"/>
    <w:rsid w:val="000C307B"/>
    <w:rsid w:val="000C30C6"/>
    <w:rsid w:val="000C3398"/>
    <w:rsid w:val="000C3A62"/>
    <w:rsid w:val="000C3B31"/>
    <w:rsid w:val="000C4182"/>
    <w:rsid w:val="000C4376"/>
    <w:rsid w:val="000C47C9"/>
    <w:rsid w:val="000C4C70"/>
    <w:rsid w:val="000C4C79"/>
    <w:rsid w:val="000C5046"/>
    <w:rsid w:val="000C55C5"/>
    <w:rsid w:val="000C58F5"/>
    <w:rsid w:val="000C65EA"/>
    <w:rsid w:val="000C731C"/>
    <w:rsid w:val="000C7AAF"/>
    <w:rsid w:val="000D0059"/>
    <w:rsid w:val="000D008A"/>
    <w:rsid w:val="000D010A"/>
    <w:rsid w:val="000D03E1"/>
    <w:rsid w:val="000D0634"/>
    <w:rsid w:val="000D0A6D"/>
    <w:rsid w:val="000D1373"/>
    <w:rsid w:val="000D1817"/>
    <w:rsid w:val="000D1940"/>
    <w:rsid w:val="000D295B"/>
    <w:rsid w:val="000D2D80"/>
    <w:rsid w:val="000D36DD"/>
    <w:rsid w:val="000D39EC"/>
    <w:rsid w:val="000D3B82"/>
    <w:rsid w:val="000D3BE7"/>
    <w:rsid w:val="000D40DF"/>
    <w:rsid w:val="000D437A"/>
    <w:rsid w:val="000D4390"/>
    <w:rsid w:val="000D4AB8"/>
    <w:rsid w:val="000D4DC1"/>
    <w:rsid w:val="000D4F2B"/>
    <w:rsid w:val="000D5654"/>
    <w:rsid w:val="000D57CA"/>
    <w:rsid w:val="000D58F8"/>
    <w:rsid w:val="000D5B6F"/>
    <w:rsid w:val="000D5E50"/>
    <w:rsid w:val="000D6020"/>
    <w:rsid w:val="000D615F"/>
    <w:rsid w:val="000D61CC"/>
    <w:rsid w:val="000D75BD"/>
    <w:rsid w:val="000D7620"/>
    <w:rsid w:val="000D76E1"/>
    <w:rsid w:val="000D7AE2"/>
    <w:rsid w:val="000D7F1A"/>
    <w:rsid w:val="000E0749"/>
    <w:rsid w:val="000E0AEF"/>
    <w:rsid w:val="000E0EA9"/>
    <w:rsid w:val="000E101D"/>
    <w:rsid w:val="000E16DA"/>
    <w:rsid w:val="000E1A0D"/>
    <w:rsid w:val="000E2036"/>
    <w:rsid w:val="000E20D8"/>
    <w:rsid w:val="000E2260"/>
    <w:rsid w:val="000E226B"/>
    <w:rsid w:val="000E2787"/>
    <w:rsid w:val="000E28AE"/>
    <w:rsid w:val="000E2E2C"/>
    <w:rsid w:val="000E2E2E"/>
    <w:rsid w:val="000E316F"/>
    <w:rsid w:val="000E3313"/>
    <w:rsid w:val="000E364D"/>
    <w:rsid w:val="000E3FC3"/>
    <w:rsid w:val="000E4020"/>
    <w:rsid w:val="000E43DB"/>
    <w:rsid w:val="000E4758"/>
    <w:rsid w:val="000E4B91"/>
    <w:rsid w:val="000E52E8"/>
    <w:rsid w:val="000E5789"/>
    <w:rsid w:val="000E59C8"/>
    <w:rsid w:val="000E5AC5"/>
    <w:rsid w:val="000E5ACF"/>
    <w:rsid w:val="000E60DA"/>
    <w:rsid w:val="000E6746"/>
    <w:rsid w:val="000E6834"/>
    <w:rsid w:val="000E69C2"/>
    <w:rsid w:val="000E69DF"/>
    <w:rsid w:val="000E6AF2"/>
    <w:rsid w:val="000E6BA4"/>
    <w:rsid w:val="000E6D1E"/>
    <w:rsid w:val="000E75C4"/>
    <w:rsid w:val="000E76EE"/>
    <w:rsid w:val="000E7A38"/>
    <w:rsid w:val="000F0155"/>
    <w:rsid w:val="000F04ED"/>
    <w:rsid w:val="000F06C6"/>
    <w:rsid w:val="000F0A58"/>
    <w:rsid w:val="000F0B80"/>
    <w:rsid w:val="000F1789"/>
    <w:rsid w:val="000F180F"/>
    <w:rsid w:val="000F19E5"/>
    <w:rsid w:val="000F19EC"/>
    <w:rsid w:val="000F1B5A"/>
    <w:rsid w:val="000F1B9C"/>
    <w:rsid w:val="000F226B"/>
    <w:rsid w:val="000F26C6"/>
    <w:rsid w:val="000F26F8"/>
    <w:rsid w:val="000F287C"/>
    <w:rsid w:val="000F35DB"/>
    <w:rsid w:val="000F3605"/>
    <w:rsid w:val="000F3782"/>
    <w:rsid w:val="000F389C"/>
    <w:rsid w:val="000F38FE"/>
    <w:rsid w:val="000F3955"/>
    <w:rsid w:val="000F3BED"/>
    <w:rsid w:val="000F3C55"/>
    <w:rsid w:val="000F3E7F"/>
    <w:rsid w:val="000F3EE8"/>
    <w:rsid w:val="000F447A"/>
    <w:rsid w:val="000F48DE"/>
    <w:rsid w:val="000F4CA8"/>
    <w:rsid w:val="000F4E70"/>
    <w:rsid w:val="000F5048"/>
    <w:rsid w:val="000F5227"/>
    <w:rsid w:val="000F59DD"/>
    <w:rsid w:val="000F5A58"/>
    <w:rsid w:val="000F5F51"/>
    <w:rsid w:val="000F61D7"/>
    <w:rsid w:val="000F6314"/>
    <w:rsid w:val="000F66DE"/>
    <w:rsid w:val="000F697F"/>
    <w:rsid w:val="000F6E6E"/>
    <w:rsid w:val="000F7273"/>
    <w:rsid w:val="000F7548"/>
    <w:rsid w:val="000F7C2B"/>
    <w:rsid w:val="000F7D0E"/>
    <w:rsid w:val="001006BB"/>
    <w:rsid w:val="001007FB"/>
    <w:rsid w:val="0010085F"/>
    <w:rsid w:val="00100A3C"/>
    <w:rsid w:val="0010109C"/>
    <w:rsid w:val="001010CD"/>
    <w:rsid w:val="00101185"/>
    <w:rsid w:val="00101250"/>
    <w:rsid w:val="00101572"/>
    <w:rsid w:val="00101F2B"/>
    <w:rsid w:val="0010239D"/>
    <w:rsid w:val="001024C5"/>
    <w:rsid w:val="00102DBE"/>
    <w:rsid w:val="001031E5"/>
    <w:rsid w:val="001031F6"/>
    <w:rsid w:val="001032F6"/>
    <w:rsid w:val="001038F6"/>
    <w:rsid w:val="00103BE6"/>
    <w:rsid w:val="00103DDA"/>
    <w:rsid w:val="0010491D"/>
    <w:rsid w:val="00104947"/>
    <w:rsid w:val="00104976"/>
    <w:rsid w:val="00104A5C"/>
    <w:rsid w:val="00104A64"/>
    <w:rsid w:val="00104C31"/>
    <w:rsid w:val="0010515C"/>
    <w:rsid w:val="001056C9"/>
    <w:rsid w:val="001062E1"/>
    <w:rsid w:val="00106478"/>
    <w:rsid w:val="00106771"/>
    <w:rsid w:val="00106A95"/>
    <w:rsid w:val="001074DB"/>
    <w:rsid w:val="00107625"/>
    <w:rsid w:val="00107901"/>
    <w:rsid w:val="0010798F"/>
    <w:rsid w:val="00107FCB"/>
    <w:rsid w:val="00110015"/>
    <w:rsid w:val="00110201"/>
    <w:rsid w:val="00110383"/>
    <w:rsid w:val="001103DE"/>
    <w:rsid w:val="00110773"/>
    <w:rsid w:val="00110E8B"/>
    <w:rsid w:val="00110F8A"/>
    <w:rsid w:val="0011107C"/>
    <w:rsid w:val="00111111"/>
    <w:rsid w:val="00111439"/>
    <w:rsid w:val="001114DE"/>
    <w:rsid w:val="001116B9"/>
    <w:rsid w:val="00111A63"/>
    <w:rsid w:val="00111DA5"/>
    <w:rsid w:val="00111EF2"/>
    <w:rsid w:val="00111F7C"/>
    <w:rsid w:val="00112565"/>
    <w:rsid w:val="00112CD7"/>
    <w:rsid w:val="00112FC2"/>
    <w:rsid w:val="0011310A"/>
    <w:rsid w:val="0011311C"/>
    <w:rsid w:val="00113270"/>
    <w:rsid w:val="001135A5"/>
    <w:rsid w:val="001137B6"/>
    <w:rsid w:val="0011388D"/>
    <w:rsid w:val="0011389B"/>
    <w:rsid w:val="00113C7A"/>
    <w:rsid w:val="00113CB8"/>
    <w:rsid w:val="00113E42"/>
    <w:rsid w:val="00114C20"/>
    <w:rsid w:val="00114DEA"/>
    <w:rsid w:val="00114E27"/>
    <w:rsid w:val="00115506"/>
    <w:rsid w:val="0011570A"/>
    <w:rsid w:val="00115B41"/>
    <w:rsid w:val="00115DF6"/>
    <w:rsid w:val="00116206"/>
    <w:rsid w:val="00116D63"/>
    <w:rsid w:val="0011705A"/>
    <w:rsid w:val="00117BFD"/>
    <w:rsid w:val="001204C9"/>
    <w:rsid w:val="001204F7"/>
    <w:rsid w:val="001205A5"/>
    <w:rsid w:val="0012073B"/>
    <w:rsid w:val="00120A90"/>
    <w:rsid w:val="00120E97"/>
    <w:rsid w:val="00121192"/>
    <w:rsid w:val="00121F62"/>
    <w:rsid w:val="00121FA5"/>
    <w:rsid w:val="00122663"/>
    <w:rsid w:val="00122908"/>
    <w:rsid w:val="00123254"/>
    <w:rsid w:val="00123332"/>
    <w:rsid w:val="0012346A"/>
    <w:rsid w:val="001235B1"/>
    <w:rsid w:val="001235C3"/>
    <w:rsid w:val="0012360D"/>
    <w:rsid w:val="00123E2C"/>
    <w:rsid w:val="001240E9"/>
    <w:rsid w:val="0012414D"/>
    <w:rsid w:val="00124531"/>
    <w:rsid w:val="00124922"/>
    <w:rsid w:val="00124DB3"/>
    <w:rsid w:val="001256F6"/>
    <w:rsid w:val="0012594A"/>
    <w:rsid w:val="0012610E"/>
    <w:rsid w:val="00126269"/>
    <w:rsid w:val="001262D8"/>
    <w:rsid w:val="00126B28"/>
    <w:rsid w:val="00126B3A"/>
    <w:rsid w:val="00126C82"/>
    <w:rsid w:val="0012707B"/>
    <w:rsid w:val="001272C3"/>
    <w:rsid w:val="00127717"/>
    <w:rsid w:val="00127867"/>
    <w:rsid w:val="00127ED3"/>
    <w:rsid w:val="001301C1"/>
    <w:rsid w:val="00130A1F"/>
    <w:rsid w:val="00130B90"/>
    <w:rsid w:val="001315B8"/>
    <w:rsid w:val="00131E95"/>
    <w:rsid w:val="00132270"/>
    <w:rsid w:val="00132806"/>
    <w:rsid w:val="00132878"/>
    <w:rsid w:val="0013382F"/>
    <w:rsid w:val="00133B2D"/>
    <w:rsid w:val="00133C88"/>
    <w:rsid w:val="00133FE5"/>
    <w:rsid w:val="00134126"/>
    <w:rsid w:val="001343DB"/>
    <w:rsid w:val="00134446"/>
    <w:rsid w:val="00134899"/>
    <w:rsid w:val="00134B5F"/>
    <w:rsid w:val="00134CA9"/>
    <w:rsid w:val="00134DCA"/>
    <w:rsid w:val="00134E6A"/>
    <w:rsid w:val="00134F09"/>
    <w:rsid w:val="0013501A"/>
    <w:rsid w:val="001350CB"/>
    <w:rsid w:val="0013514D"/>
    <w:rsid w:val="001359DF"/>
    <w:rsid w:val="00135AE0"/>
    <w:rsid w:val="00135F40"/>
    <w:rsid w:val="00136083"/>
    <w:rsid w:val="00136118"/>
    <w:rsid w:val="00136339"/>
    <w:rsid w:val="00136342"/>
    <w:rsid w:val="00136387"/>
    <w:rsid w:val="00136545"/>
    <w:rsid w:val="00136AD9"/>
    <w:rsid w:val="00136BB6"/>
    <w:rsid w:val="00136BDF"/>
    <w:rsid w:val="00136CD7"/>
    <w:rsid w:val="00136D10"/>
    <w:rsid w:val="00137023"/>
    <w:rsid w:val="00137497"/>
    <w:rsid w:val="00140898"/>
    <w:rsid w:val="00140CD4"/>
    <w:rsid w:val="001414E0"/>
    <w:rsid w:val="00141696"/>
    <w:rsid w:val="001417DE"/>
    <w:rsid w:val="00141C5A"/>
    <w:rsid w:val="00141E8A"/>
    <w:rsid w:val="001423C0"/>
    <w:rsid w:val="00142749"/>
    <w:rsid w:val="001428B8"/>
    <w:rsid w:val="00142CAB"/>
    <w:rsid w:val="00143297"/>
    <w:rsid w:val="00143592"/>
    <w:rsid w:val="001438C3"/>
    <w:rsid w:val="00143C58"/>
    <w:rsid w:val="0014420F"/>
    <w:rsid w:val="00145215"/>
    <w:rsid w:val="001454EC"/>
    <w:rsid w:val="00145781"/>
    <w:rsid w:val="00145C3D"/>
    <w:rsid w:val="00145DD7"/>
    <w:rsid w:val="00145F4E"/>
    <w:rsid w:val="001460F2"/>
    <w:rsid w:val="00146267"/>
    <w:rsid w:val="00146730"/>
    <w:rsid w:val="0014681A"/>
    <w:rsid w:val="00146BB0"/>
    <w:rsid w:val="00146C3F"/>
    <w:rsid w:val="00146CA7"/>
    <w:rsid w:val="00146CFB"/>
    <w:rsid w:val="0014788E"/>
    <w:rsid w:val="00147A05"/>
    <w:rsid w:val="00147A76"/>
    <w:rsid w:val="0015023E"/>
    <w:rsid w:val="00150302"/>
    <w:rsid w:val="001503A1"/>
    <w:rsid w:val="0015059A"/>
    <w:rsid w:val="0015085F"/>
    <w:rsid w:val="00150B9D"/>
    <w:rsid w:val="001512E3"/>
    <w:rsid w:val="00151627"/>
    <w:rsid w:val="00151CD3"/>
    <w:rsid w:val="00151CE8"/>
    <w:rsid w:val="00152486"/>
    <w:rsid w:val="0015287D"/>
    <w:rsid w:val="00152E4D"/>
    <w:rsid w:val="001531E6"/>
    <w:rsid w:val="001534A7"/>
    <w:rsid w:val="001538A1"/>
    <w:rsid w:val="00153BB3"/>
    <w:rsid w:val="00153D23"/>
    <w:rsid w:val="00154222"/>
    <w:rsid w:val="0015424A"/>
    <w:rsid w:val="00154394"/>
    <w:rsid w:val="001544F8"/>
    <w:rsid w:val="00154886"/>
    <w:rsid w:val="00154A81"/>
    <w:rsid w:val="00154CDA"/>
    <w:rsid w:val="001558E0"/>
    <w:rsid w:val="00155A45"/>
    <w:rsid w:val="0015607E"/>
    <w:rsid w:val="0015640A"/>
    <w:rsid w:val="001567CC"/>
    <w:rsid w:val="00156A52"/>
    <w:rsid w:val="00156B5B"/>
    <w:rsid w:val="00156CFF"/>
    <w:rsid w:val="00156F39"/>
    <w:rsid w:val="0015718A"/>
    <w:rsid w:val="001571C0"/>
    <w:rsid w:val="00157376"/>
    <w:rsid w:val="001573B0"/>
    <w:rsid w:val="00157691"/>
    <w:rsid w:val="00157C12"/>
    <w:rsid w:val="00157E6D"/>
    <w:rsid w:val="00160115"/>
    <w:rsid w:val="001605E9"/>
    <w:rsid w:val="0016086A"/>
    <w:rsid w:val="0016109C"/>
    <w:rsid w:val="001610EE"/>
    <w:rsid w:val="0016121F"/>
    <w:rsid w:val="0016150C"/>
    <w:rsid w:val="0016169D"/>
    <w:rsid w:val="00161859"/>
    <w:rsid w:val="00161A12"/>
    <w:rsid w:val="001622C0"/>
    <w:rsid w:val="00162B2B"/>
    <w:rsid w:val="001634F7"/>
    <w:rsid w:val="001639BB"/>
    <w:rsid w:val="00163F6B"/>
    <w:rsid w:val="00164229"/>
    <w:rsid w:val="00164273"/>
    <w:rsid w:val="00164456"/>
    <w:rsid w:val="001647EE"/>
    <w:rsid w:val="001647FF"/>
    <w:rsid w:val="00164E99"/>
    <w:rsid w:val="00165251"/>
    <w:rsid w:val="0016538A"/>
    <w:rsid w:val="001653C8"/>
    <w:rsid w:val="00165501"/>
    <w:rsid w:val="00165741"/>
    <w:rsid w:val="00165A38"/>
    <w:rsid w:val="00165C49"/>
    <w:rsid w:val="00165C5C"/>
    <w:rsid w:val="00165C63"/>
    <w:rsid w:val="0016605A"/>
    <w:rsid w:val="001662BB"/>
    <w:rsid w:val="00166301"/>
    <w:rsid w:val="001663F0"/>
    <w:rsid w:val="00166554"/>
    <w:rsid w:val="001667DA"/>
    <w:rsid w:val="001667E7"/>
    <w:rsid w:val="0016688E"/>
    <w:rsid w:val="001668A8"/>
    <w:rsid w:val="00166CE1"/>
    <w:rsid w:val="00166DAF"/>
    <w:rsid w:val="00167028"/>
    <w:rsid w:val="00167A41"/>
    <w:rsid w:val="00167B40"/>
    <w:rsid w:val="00167C1F"/>
    <w:rsid w:val="00167DC8"/>
    <w:rsid w:val="00170004"/>
    <w:rsid w:val="00170681"/>
    <w:rsid w:val="0017084C"/>
    <w:rsid w:val="001709F9"/>
    <w:rsid w:val="00170AEA"/>
    <w:rsid w:val="00171683"/>
    <w:rsid w:val="00171DC3"/>
    <w:rsid w:val="00171F13"/>
    <w:rsid w:val="00171FAE"/>
    <w:rsid w:val="00172767"/>
    <w:rsid w:val="001728F2"/>
    <w:rsid w:val="00172A09"/>
    <w:rsid w:val="00172D3B"/>
    <w:rsid w:val="00172D7A"/>
    <w:rsid w:val="00172E60"/>
    <w:rsid w:val="00172EA6"/>
    <w:rsid w:val="001734FA"/>
    <w:rsid w:val="0017452F"/>
    <w:rsid w:val="00174A6C"/>
    <w:rsid w:val="00175230"/>
    <w:rsid w:val="001753F5"/>
    <w:rsid w:val="00175564"/>
    <w:rsid w:val="00175689"/>
    <w:rsid w:val="00176346"/>
    <w:rsid w:val="001765BA"/>
    <w:rsid w:val="00176EB2"/>
    <w:rsid w:val="00177046"/>
    <w:rsid w:val="001776F2"/>
    <w:rsid w:val="00177853"/>
    <w:rsid w:val="00177AA8"/>
    <w:rsid w:val="00177C32"/>
    <w:rsid w:val="00180827"/>
    <w:rsid w:val="00180C09"/>
    <w:rsid w:val="00180C1C"/>
    <w:rsid w:val="00180C41"/>
    <w:rsid w:val="00180C8A"/>
    <w:rsid w:val="00180DF7"/>
    <w:rsid w:val="0018112A"/>
    <w:rsid w:val="0018184B"/>
    <w:rsid w:val="00181E2E"/>
    <w:rsid w:val="00182104"/>
    <w:rsid w:val="00182534"/>
    <w:rsid w:val="00182843"/>
    <w:rsid w:val="00182D6C"/>
    <w:rsid w:val="00182E53"/>
    <w:rsid w:val="00183164"/>
    <w:rsid w:val="001833AE"/>
    <w:rsid w:val="00183996"/>
    <w:rsid w:val="00183B4F"/>
    <w:rsid w:val="0018454B"/>
    <w:rsid w:val="001845E5"/>
    <w:rsid w:val="00184862"/>
    <w:rsid w:val="001849A7"/>
    <w:rsid w:val="00184BC6"/>
    <w:rsid w:val="00184D28"/>
    <w:rsid w:val="00184E83"/>
    <w:rsid w:val="00185F1B"/>
    <w:rsid w:val="001865DF"/>
    <w:rsid w:val="0018688B"/>
    <w:rsid w:val="00186950"/>
    <w:rsid w:val="00186E23"/>
    <w:rsid w:val="0018727F"/>
    <w:rsid w:val="0018734F"/>
    <w:rsid w:val="00187413"/>
    <w:rsid w:val="00187AAA"/>
    <w:rsid w:val="00187D71"/>
    <w:rsid w:val="0019038D"/>
    <w:rsid w:val="00190396"/>
    <w:rsid w:val="00190447"/>
    <w:rsid w:val="00190C4F"/>
    <w:rsid w:val="00190CE7"/>
    <w:rsid w:val="00190DC0"/>
    <w:rsid w:val="00191273"/>
    <w:rsid w:val="00191450"/>
    <w:rsid w:val="001918CB"/>
    <w:rsid w:val="001918CC"/>
    <w:rsid w:val="001918F2"/>
    <w:rsid w:val="0019205C"/>
    <w:rsid w:val="001926E4"/>
    <w:rsid w:val="00192A3F"/>
    <w:rsid w:val="00192E39"/>
    <w:rsid w:val="00192E8F"/>
    <w:rsid w:val="00192FF8"/>
    <w:rsid w:val="00193F52"/>
    <w:rsid w:val="00194381"/>
    <w:rsid w:val="001944DC"/>
    <w:rsid w:val="00194720"/>
    <w:rsid w:val="00194758"/>
    <w:rsid w:val="00194DD2"/>
    <w:rsid w:val="00194EA4"/>
    <w:rsid w:val="0019570A"/>
    <w:rsid w:val="001959B7"/>
    <w:rsid w:val="00195A55"/>
    <w:rsid w:val="00195BFC"/>
    <w:rsid w:val="00195F13"/>
    <w:rsid w:val="00196046"/>
    <w:rsid w:val="001961B3"/>
    <w:rsid w:val="00196278"/>
    <w:rsid w:val="0019634A"/>
    <w:rsid w:val="001966BA"/>
    <w:rsid w:val="00196934"/>
    <w:rsid w:val="00196C9B"/>
    <w:rsid w:val="001971BA"/>
    <w:rsid w:val="00197863"/>
    <w:rsid w:val="001979E0"/>
    <w:rsid w:val="001979FD"/>
    <w:rsid w:val="00197B50"/>
    <w:rsid w:val="001A01C9"/>
    <w:rsid w:val="001A0740"/>
    <w:rsid w:val="001A0794"/>
    <w:rsid w:val="001A0916"/>
    <w:rsid w:val="001A094F"/>
    <w:rsid w:val="001A09E8"/>
    <w:rsid w:val="001A0F60"/>
    <w:rsid w:val="001A1542"/>
    <w:rsid w:val="001A1812"/>
    <w:rsid w:val="001A1BAA"/>
    <w:rsid w:val="001A201C"/>
    <w:rsid w:val="001A21AF"/>
    <w:rsid w:val="001A21BB"/>
    <w:rsid w:val="001A2AD8"/>
    <w:rsid w:val="001A2FD8"/>
    <w:rsid w:val="001A3661"/>
    <w:rsid w:val="001A37A2"/>
    <w:rsid w:val="001A397E"/>
    <w:rsid w:val="001A3ABB"/>
    <w:rsid w:val="001A3D31"/>
    <w:rsid w:val="001A3D3E"/>
    <w:rsid w:val="001A4502"/>
    <w:rsid w:val="001A455A"/>
    <w:rsid w:val="001A4AD2"/>
    <w:rsid w:val="001A4BDE"/>
    <w:rsid w:val="001A4D9B"/>
    <w:rsid w:val="001A52CF"/>
    <w:rsid w:val="001A587F"/>
    <w:rsid w:val="001A5B49"/>
    <w:rsid w:val="001A5CBB"/>
    <w:rsid w:val="001A639F"/>
    <w:rsid w:val="001A692F"/>
    <w:rsid w:val="001A6A21"/>
    <w:rsid w:val="001A6A63"/>
    <w:rsid w:val="001A6F2A"/>
    <w:rsid w:val="001A7BFF"/>
    <w:rsid w:val="001A7C2E"/>
    <w:rsid w:val="001B0163"/>
    <w:rsid w:val="001B060A"/>
    <w:rsid w:val="001B0D83"/>
    <w:rsid w:val="001B14B1"/>
    <w:rsid w:val="001B171B"/>
    <w:rsid w:val="001B1848"/>
    <w:rsid w:val="001B19F6"/>
    <w:rsid w:val="001B1B7C"/>
    <w:rsid w:val="001B23AE"/>
    <w:rsid w:val="001B2734"/>
    <w:rsid w:val="001B288A"/>
    <w:rsid w:val="001B28AC"/>
    <w:rsid w:val="001B28EC"/>
    <w:rsid w:val="001B2BB7"/>
    <w:rsid w:val="001B3464"/>
    <w:rsid w:val="001B3532"/>
    <w:rsid w:val="001B3634"/>
    <w:rsid w:val="001B36B0"/>
    <w:rsid w:val="001B3EE7"/>
    <w:rsid w:val="001B402A"/>
    <w:rsid w:val="001B4125"/>
    <w:rsid w:val="001B4A29"/>
    <w:rsid w:val="001B4B66"/>
    <w:rsid w:val="001B52BB"/>
    <w:rsid w:val="001B52F3"/>
    <w:rsid w:val="001B557E"/>
    <w:rsid w:val="001B56D3"/>
    <w:rsid w:val="001B5FC7"/>
    <w:rsid w:val="001B628E"/>
    <w:rsid w:val="001B6319"/>
    <w:rsid w:val="001B6383"/>
    <w:rsid w:val="001B685E"/>
    <w:rsid w:val="001B7470"/>
    <w:rsid w:val="001B7C36"/>
    <w:rsid w:val="001B7CE8"/>
    <w:rsid w:val="001B7E83"/>
    <w:rsid w:val="001C04A1"/>
    <w:rsid w:val="001C0656"/>
    <w:rsid w:val="001C0B9D"/>
    <w:rsid w:val="001C0CC9"/>
    <w:rsid w:val="001C0F92"/>
    <w:rsid w:val="001C1585"/>
    <w:rsid w:val="001C16DC"/>
    <w:rsid w:val="001C1814"/>
    <w:rsid w:val="001C1F3C"/>
    <w:rsid w:val="001C2105"/>
    <w:rsid w:val="001C215D"/>
    <w:rsid w:val="001C2A53"/>
    <w:rsid w:val="001C2B1D"/>
    <w:rsid w:val="001C312D"/>
    <w:rsid w:val="001C317F"/>
    <w:rsid w:val="001C3205"/>
    <w:rsid w:val="001C3580"/>
    <w:rsid w:val="001C37B2"/>
    <w:rsid w:val="001C3C8D"/>
    <w:rsid w:val="001C3D47"/>
    <w:rsid w:val="001C3E19"/>
    <w:rsid w:val="001C3F26"/>
    <w:rsid w:val="001C4286"/>
    <w:rsid w:val="001C44DE"/>
    <w:rsid w:val="001C4929"/>
    <w:rsid w:val="001C4960"/>
    <w:rsid w:val="001C56D7"/>
    <w:rsid w:val="001C61CF"/>
    <w:rsid w:val="001C6400"/>
    <w:rsid w:val="001C688A"/>
    <w:rsid w:val="001C69B0"/>
    <w:rsid w:val="001C6D81"/>
    <w:rsid w:val="001C6E6E"/>
    <w:rsid w:val="001C7225"/>
    <w:rsid w:val="001C7623"/>
    <w:rsid w:val="001C7AF9"/>
    <w:rsid w:val="001C7CDC"/>
    <w:rsid w:val="001D02D1"/>
    <w:rsid w:val="001D0598"/>
    <w:rsid w:val="001D0F62"/>
    <w:rsid w:val="001D1134"/>
    <w:rsid w:val="001D1268"/>
    <w:rsid w:val="001D12F4"/>
    <w:rsid w:val="001D17FA"/>
    <w:rsid w:val="001D1C6F"/>
    <w:rsid w:val="001D1DE2"/>
    <w:rsid w:val="001D2200"/>
    <w:rsid w:val="001D2AEF"/>
    <w:rsid w:val="001D2DE2"/>
    <w:rsid w:val="001D3327"/>
    <w:rsid w:val="001D33FE"/>
    <w:rsid w:val="001D34A1"/>
    <w:rsid w:val="001D34D3"/>
    <w:rsid w:val="001D3625"/>
    <w:rsid w:val="001D364D"/>
    <w:rsid w:val="001D3978"/>
    <w:rsid w:val="001D3DF2"/>
    <w:rsid w:val="001D3EE0"/>
    <w:rsid w:val="001D4061"/>
    <w:rsid w:val="001D4ABA"/>
    <w:rsid w:val="001D52D9"/>
    <w:rsid w:val="001D585B"/>
    <w:rsid w:val="001D594B"/>
    <w:rsid w:val="001D5957"/>
    <w:rsid w:val="001D644D"/>
    <w:rsid w:val="001D684A"/>
    <w:rsid w:val="001D6AD9"/>
    <w:rsid w:val="001D6ADF"/>
    <w:rsid w:val="001D6D9D"/>
    <w:rsid w:val="001D7419"/>
    <w:rsid w:val="001D7844"/>
    <w:rsid w:val="001D7A93"/>
    <w:rsid w:val="001E046F"/>
    <w:rsid w:val="001E098D"/>
    <w:rsid w:val="001E09AF"/>
    <w:rsid w:val="001E0D6A"/>
    <w:rsid w:val="001E0DC1"/>
    <w:rsid w:val="001E0E40"/>
    <w:rsid w:val="001E2007"/>
    <w:rsid w:val="001E208E"/>
    <w:rsid w:val="001E215A"/>
    <w:rsid w:val="001E23B6"/>
    <w:rsid w:val="001E2437"/>
    <w:rsid w:val="001E2592"/>
    <w:rsid w:val="001E276A"/>
    <w:rsid w:val="001E2E50"/>
    <w:rsid w:val="001E30A1"/>
    <w:rsid w:val="001E3379"/>
    <w:rsid w:val="001E3A77"/>
    <w:rsid w:val="001E460C"/>
    <w:rsid w:val="001E4830"/>
    <w:rsid w:val="001E528B"/>
    <w:rsid w:val="001E54EE"/>
    <w:rsid w:val="001E5FE7"/>
    <w:rsid w:val="001E6102"/>
    <w:rsid w:val="001E617D"/>
    <w:rsid w:val="001E6268"/>
    <w:rsid w:val="001E6327"/>
    <w:rsid w:val="001E6BC2"/>
    <w:rsid w:val="001E6DCB"/>
    <w:rsid w:val="001E7013"/>
    <w:rsid w:val="001E7D76"/>
    <w:rsid w:val="001F0693"/>
    <w:rsid w:val="001F074B"/>
    <w:rsid w:val="001F0F58"/>
    <w:rsid w:val="001F0F91"/>
    <w:rsid w:val="001F1242"/>
    <w:rsid w:val="001F1408"/>
    <w:rsid w:val="001F15B3"/>
    <w:rsid w:val="001F15FA"/>
    <w:rsid w:val="001F1BA3"/>
    <w:rsid w:val="001F1E16"/>
    <w:rsid w:val="001F2053"/>
    <w:rsid w:val="001F23A0"/>
    <w:rsid w:val="001F24D0"/>
    <w:rsid w:val="001F25C9"/>
    <w:rsid w:val="001F25EC"/>
    <w:rsid w:val="001F2896"/>
    <w:rsid w:val="001F2FC2"/>
    <w:rsid w:val="001F31A5"/>
    <w:rsid w:val="001F3232"/>
    <w:rsid w:val="001F34A9"/>
    <w:rsid w:val="001F3609"/>
    <w:rsid w:val="001F3DBA"/>
    <w:rsid w:val="001F401A"/>
    <w:rsid w:val="001F4489"/>
    <w:rsid w:val="001F486F"/>
    <w:rsid w:val="001F4E43"/>
    <w:rsid w:val="001F527C"/>
    <w:rsid w:val="001F578A"/>
    <w:rsid w:val="001F59EF"/>
    <w:rsid w:val="001F5D20"/>
    <w:rsid w:val="001F5E09"/>
    <w:rsid w:val="001F681E"/>
    <w:rsid w:val="001F68B8"/>
    <w:rsid w:val="001F6E43"/>
    <w:rsid w:val="001F72D3"/>
    <w:rsid w:val="001F764B"/>
    <w:rsid w:val="001F7927"/>
    <w:rsid w:val="001F7DE9"/>
    <w:rsid w:val="001F7EDB"/>
    <w:rsid w:val="002001CF"/>
    <w:rsid w:val="002005EB"/>
    <w:rsid w:val="002006CC"/>
    <w:rsid w:val="00200909"/>
    <w:rsid w:val="00200B6B"/>
    <w:rsid w:val="00200BAE"/>
    <w:rsid w:val="00200DC4"/>
    <w:rsid w:val="00201325"/>
    <w:rsid w:val="00201764"/>
    <w:rsid w:val="0020177A"/>
    <w:rsid w:val="002017D2"/>
    <w:rsid w:val="00201882"/>
    <w:rsid w:val="00202452"/>
    <w:rsid w:val="00202AE7"/>
    <w:rsid w:val="002033FE"/>
    <w:rsid w:val="00203477"/>
    <w:rsid w:val="00203525"/>
    <w:rsid w:val="002035C3"/>
    <w:rsid w:val="002035ED"/>
    <w:rsid w:val="00203D98"/>
    <w:rsid w:val="0020413F"/>
    <w:rsid w:val="002041A9"/>
    <w:rsid w:val="0020439A"/>
    <w:rsid w:val="002048C8"/>
    <w:rsid w:val="00204C2D"/>
    <w:rsid w:val="00204F59"/>
    <w:rsid w:val="00205171"/>
    <w:rsid w:val="0020519E"/>
    <w:rsid w:val="0020548F"/>
    <w:rsid w:val="00205643"/>
    <w:rsid w:val="00205796"/>
    <w:rsid w:val="00205D4F"/>
    <w:rsid w:val="00205DA4"/>
    <w:rsid w:val="002062C6"/>
    <w:rsid w:val="002062D6"/>
    <w:rsid w:val="0020631A"/>
    <w:rsid w:val="00206360"/>
    <w:rsid w:val="00206849"/>
    <w:rsid w:val="00206B4C"/>
    <w:rsid w:val="00206E8A"/>
    <w:rsid w:val="002073D9"/>
    <w:rsid w:val="002075F3"/>
    <w:rsid w:val="00207672"/>
    <w:rsid w:val="00207767"/>
    <w:rsid w:val="0020790D"/>
    <w:rsid w:val="00207D31"/>
    <w:rsid w:val="00207E8F"/>
    <w:rsid w:val="00210511"/>
    <w:rsid w:val="00210583"/>
    <w:rsid w:val="0021074D"/>
    <w:rsid w:val="0021097C"/>
    <w:rsid w:val="00210A0C"/>
    <w:rsid w:val="00210D45"/>
    <w:rsid w:val="00210D8B"/>
    <w:rsid w:val="00210E62"/>
    <w:rsid w:val="002115F6"/>
    <w:rsid w:val="00211C2B"/>
    <w:rsid w:val="00211F74"/>
    <w:rsid w:val="00211F77"/>
    <w:rsid w:val="0021230E"/>
    <w:rsid w:val="002124C4"/>
    <w:rsid w:val="00212AF9"/>
    <w:rsid w:val="00212F06"/>
    <w:rsid w:val="002132C0"/>
    <w:rsid w:val="002133FF"/>
    <w:rsid w:val="00213483"/>
    <w:rsid w:val="002134CD"/>
    <w:rsid w:val="00213AF1"/>
    <w:rsid w:val="00213E56"/>
    <w:rsid w:val="00213EFA"/>
    <w:rsid w:val="0021408C"/>
    <w:rsid w:val="00214110"/>
    <w:rsid w:val="0021424B"/>
    <w:rsid w:val="00214527"/>
    <w:rsid w:val="002148E6"/>
    <w:rsid w:val="002151FE"/>
    <w:rsid w:val="002152AF"/>
    <w:rsid w:val="002152B8"/>
    <w:rsid w:val="00215386"/>
    <w:rsid w:val="00215968"/>
    <w:rsid w:val="00215A2A"/>
    <w:rsid w:val="00215A65"/>
    <w:rsid w:val="00215BF8"/>
    <w:rsid w:val="00215D8A"/>
    <w:rsid w:val="00215DF2"/>
    <w:rsid w:val="00216A95"/>
    <w:rsid w:val="00216AE6"/>
    <w:rsid w:val="00216BE2"/>
    <w:rsid w:val="00216CA6"/>
    <w:rsid w:val="002174C3"/>
    <w:rsid w:val="00217736"/>
    <w:rsid w:val="002178B3"/>
    <w:rsid w:val="00217955"/>
    <w:rsid w:val="00217B7E"/>
    <w:rsid w:val="002204A2"/>
    <w:rsid w:val="00220503"/>
    <w:rsid w:val="00220B5E"/>
    <w:rsid w:val="00220CAD"/>
    <w:rsid w:val="00220D0D"/>
    <w:rsid w:val="00220D67"/>
    <w:rsid w:val="00221091"/>
    <w:rsid w:val="00221325"/>
    <w:rsid w:val="00221588"/>
    <w:rsid w:val="0022158A"/>
    <w:rsid w:val="0022172F"/>
    <w:rsid w:val="002219D9"/>
    <w:rsid w:val="00221E8D"/>
    <w:rsid w:val="00222387"/>
    <w:rsid w:val="0022279E"/>
    <w:rsid w:val="00222880"/>
    <w:rsid w:val="002229E4"/>
    <w:rsid w:val="00222E52"/>
    <w:rsid w:val="00222EE5"/>
    <w:rsid w:val="00222F19"/>
    <w:rsid w:val="002233D9"/>
    <w:rsid w:val="00223574"/>
    <w:rsid w:val="002235B1"/>
    <w:rsid w:val="00223698"/>
    <w:rsid w:val="0022385D"/>
    <w:rsid w:val="00223935"/>
    <w:rsid w:val="0022429E"/>
    <w:rsid w:val="0022473B"/>
    <w:rsid w:val="0022493E"/>
    <w:rsid w:val="00224C18"/>
    <w:rsid w:val="00224D5E"/>
    <w:rsid w:val="00224E3E"/>
    <w:rsid w:val="00225232"/>
    <w:rsid w:val="00225412"/>
    <w:rsid w:val="002254B7"/>
    <w:rsid w:val="0022553E"/>
    <w:rsid w:val="00225934"/>
    <w:rsid w:val="00225CA6"/>
    <w:rsid w:val="002261A1"/>
    <w:rsid w:val="002264BF"/>
    <w:rsid w:val="0022681F"/>
    <w:rsid w:val="00226A72"/>
    <w:rsid w:val="00227552"/>
    <w:rsid w:val="00227886"/>
    <w:rsid w:val="002279BC"/>
    <w:rsid w:val="002279E0"/>
    <w:rsid w:val="00227A2A"/>
    <w:rsid w:val="00227F70"/>
    <w:rsid w:val="0023012A"/>
    <w:rsid w:val="0023016F"/>
    <w:rsid w:val="002303AD"/>
    <w:rsid w:val="0023042F"/>
    <w:rsid w:val="0023053E"/>
    <w:rsid w:val="00230AD5"/>
    <w:rsid w:val="00230C06"/>
    <w:rsid w:val="0023120A"/>
    <w:rsid w:val="0023122B"/>
    <w:rsid w:val="002312D5"/>
    <w:rsid w:val="0023191B"/>
    <w:rsid w:val="0023198C"/>
    <w:rsid w:val="00231E33"/>
    <w:rsid w:val="00232905"/>
    <w:rsid w:val="00232966"/>
    <w:rsid w:val="00232E0A"/>
    <w:rsid w:val="00232FB6"/>
    <w:rsid w:val="002330CA"/>
    <w:rsid w:val="00233183"/>
    <w:rsid w:val="00233238"/>
    <w:rsid w:val="00233ED5"/>
    <w:rsid w:val="00234201"/>
    <w:rsid w:val="00234241"/>
    <w:rsid w:val="0023425E"/>
    <w:rsid w:val="00234379"/>
    <w:rsid w:val="002343DF"/>
    <w:rsid w:val="00234457"/>
    <w:rsid w:val="002346CE"/>
    <w:rsid w:val="002348DE"/>
    <w:rsid w:val="00234E39"/>
    <w:rsid w:val="00234EC4"/>
    <w:rsid w:val="00234F3A"/>
    <w:rsid w:val="002350ED"/>
    <w:rsid w:val="00235566"/>
    <w:rsid w:val="0023597D"/>
    <w:rsid w:val="00235C01"/>
    <w:rsid w:val="00235C09"/>
    <w:rsid w:val="00235E98"/>
    <w:rsid w:val="00236892"/>
    <w:rsid w:val="0023706E"/>
    <w:rsid w:val="002370FF"/>
    <w:rsid w:val="002372EF"/>
    <w:rsid w:val="00240245"/>
    <w:rsid w:val="00240519"/>
    <w:rsid w:val="0024055E"/>
    <w:rsid w:val="00240A57"/>
    <w:rsid w:val="00240E43"/>
    <w:rsid w:val="00240E6E"/>
    <w:rsid w:val="0024191E"/>
    <w:rsid w:val="00241B86"/>
    <w:rsid w:val="00241C7D"/>
    <w:rsid w:val="00242502"/>
    <w:rsid w:val="00242696"/>
    <w:rsid w:val="0024277B"/>
    <w:rsid w:val="002429A8"/>
    <w:rsid w:val="002429C9"/>
    <w:rsid w:val="00242BCD"/>
    <w:rsid w:val="00242F17"/>
    <w:rsid w:val="0024307D"/>
    <w:rsid w:val="00243321"/>
    <w:rsid w:val="00243363"/>
    <w:rsid w:val="002433A3"/>
    <w:rsid w:val="002433F4"/>
    <w:rsid w:val="002434E5"/>
    <w:rsid w:val="00243506"/>
    <w:rsid w:val="00243529"/>
    <w:rsid w:val="0024377C"/>
    <w:rsid w:val="00243969"/>
    <w:rsid w:val="00243A6D"/>
    <w:rsid w:val="00243D13"/>
    <w:rsid w:val="002447C8"/>
    <w:rsid w:val="00244E57"/>
    <w:rsid w:val="002452E1"/>
    <w:rsid w:val="0024539F"/>
    <w:rsid w:val="0024584B"/>
    <w:rsid w:val="00245A3F"/>
    <w:rsid w:val="00245FB7"/>
    <w:rsid w:val="002464BA"/>
    <w:rsid w:val="00246524"/>
    <w:rsid w:val="00246606"/>
    <w:rsid w:val="002468DC"/>
    <w:rsid w:val="00246D63"/>
    <w:rsid w:val="00246F43"/>
    <w:rsid w:val="0024716A"/>
    <w:rsid w:val="0024756C"/>
    <w:rsid w:val="002478F3"/>
    <w:rsid w:val="00247C4E"/>
    <w:rsid w:val="002503FF"/>
    <w:rsid w:val="002505BF"/>
    <w:rsid w:val="00250713"/>
    <w:rsid w:val="00250890"/>
    <w:rsid w:val="00251DB1"/>
    <w:rsid w:val="00251E11"/>
    <w:rsid w:val="00251E5D"/>
    <w:rsid w:val="00251E97"/>
    <w:rsid w:val="00251FDF"/>
    <w:rsid w:val="00253143"/>
    <w:rsid w:val="00253295"/>
    <w:rsid w:val="00253395"/>
    <w:rsid w:val="0025347B"/>
    <w:rsid w:val="002537CB"/>
    <w:rsid w:val="002537CE"/>
    <w:rsid w:val="002541F0"/>
    <w:rsid w:val="00254409"/>
    <w:rsid w:val="00254579"/>
    <w:rsid w:val="002548EA"/>
    <w:rsid w:val="002549B1"/>
    <w:rsid w:val="00254B0A"/>
    <w:rsid w:val="0025533B"/>
    <w:rsid w:val="00255394"/>
    <w:rsid w:val="00255644"/>
    <w:rsid w:val="0025581F"/>
    <w:rsid w:val="0025589D"/>
    <w:rsid w:val="00255909"/>
    <w:rsid w:val="0025658E"/>
    <w:rsid w:val="002567E9"/>
    <w:rsid w:val="00256882"/>
    <w:rsid w:val="00256B4E"/>
    <w:rsid w:val="00256E19"/>
    <w:rsid w:val="00257588"/>
    <w:rsid w:val="00257590"/>
    <w:rsid w:val="0025789B"/>
    <w:rsid w:val="00257A17"/>
    <w:rsid w:val="00260304"/>
    <w:rsid w:val="002603B2"/>
    <w:rsid w:val="00260B9F"/>
    <w:rsid w:val="00260C04"/>
    <w:rsid w:val="00260D11"/>
    <w:rsid w:val="00260D72"/>
    <w:rsid w:val="00260F38"/>
    <w:rsid w:val="002614A1"/>
    <w:rsid w:val="00261AC4"/>
    <w:rsid w:val="00261E94"/>
    <w:rsid w:val="00262218"/>
    <w:rsid w:val="00262220"/>
    <w:rsid w:val="00262298"/>
    <w:rsid w:val="002622A2"/>
    <w:rsid w:val="002631D5"/>
    <w:rsid w:val="00263561"/>
    <w:rsid w:val="0026357D"/>
    <w:rsid w:val="00263810"/>
    <w:rsid w:val="00263B09"/>
    <w:rsid w:val="0026422F"/>
    <w:rsid w:val="002646EF"/>
    <w:rsid w:val="00264700"/>
    <w:rsid w:val="002653E4"/>
    <w:rsid w:val="00265593"/>
    <w:rsid w:val="00265673"/>
    <w:rsid w:val="00265797"/>
    <w:rsid w:val="00265873"/>
    <w:rsid w:val="002658B3"/>
    <w:rsid w:val="0026597B"/>
    <w:rsid w:val="00265DAE"/>
    <w:rsid w:val="00265F50"/>
    <w:rsid w:val="0026602B"/>
    <w:rsid w:val="00266042"/>
    <w:rsid w:val="002661C8"/>
    <w:rsid w:val="00266239"/>
    <w:rsid w:val="0026648D"/>
    <w:rsid w:val="00266714"/>
    <w:rsid w:val="0026675D"/>
    <w:rsid w:val="0026679D"/>
    <w:rsid w:val="00266CA1"/>
    <w:rsid w:val="00266D7E"/>
    <w:rsid w:val="00266ECA"/>
    <w:rsid w:val="002673A0"/>
    <w:rsid w:val="002673AA"/>
    <w:rsid w:val="0026746E"/>
    <w:rsid w:val="002674AB"/>
    <w:rsid w:val="00267865"/>
    <w:rsid w:val="002679CF"/>
    <w:rsid w:val="00267B0E"/>
    <w:rsid w:val="00270122"/>
    <w:rsid w:val="0027061C"/>
    <w:rsid w:val="00270623"/>
    <w:rsid w:val="00270729"/>
    <w:rsid w:val="00270B59"/>
    <w:rsid w:val="00271682"/>
    <w:rsid w:val="00272988"/>
    <w:rsid w:val="00272A1A"/>
    <w:rsid w:val="00272CDF"/>
    <w:rsid w:val="00272D77"/>
    <w:rsid w:val="00272E60"/>
    <w:rsid w:val="0027399B"/>
    <w:rsid w:val="00273C28"/>
    <w:rsid w:val="00273DDD"/>
    <w:rsid w:val="00274378"/>
    <w:rsid w:val="0027480F"/>
    <w:rsid w:val="00274C94"/>
    <w:rsid w:val="00275043"/>
    <w:rsid w:val="002752C4"/>
    <w:rsid w:val="00275456"/>
    <w:rsid w:val="002754A4"/>
    <w:rsid w:val="0027568D"/>
    <w:rsid w:val="00275A31"/>
    <w:rsid w:val="00275B5D"/>
    <w:rsid w:val="00275B69"/>
    <w:rsid w:val="00275DD9"/>
    <w:rsid w:val="00275EC5"/>
    <w:rsid w:val="0027605A"/>
    <w:rsid w:val="00276160"/>
    <w:rsid w:val="00276306"/>
    <w:rsid w:val="0027673B"/>
    <w:rsid w:val="00276C64"/>
    <w:rsid w:val="00276DF4"/>
    <w:rsid w:val="00277237"/>
    <w:rsid w:val="0027733A"/>
    <w:rsid w:val="00277480"/>
    <w:rsid w:val="0027767B"/>
    <w:rsid w:val="0027799F"/>
    <w:rsid w:val="00277A9A"/>
    <w:rsid w:val="00277B23"/>
    <w:rsid w:val="00277C52"/>
    <w:rsid w:val="002800C3"/>
    <w:rsid w:val="0028015A"/>
    <w:rsid w:val="0028044D"/>
    <w:rsid w:val="002804F1"/>
    <w:rsid w:val="002805FB"/>
    <w:rsid w:val="0028065F"/>
    <w:rsid w:val="002813AA"/>
    <w:rsid w:val="00281A77"/>
    <w:rsid w:val="00281B17"/>
    <w:rsid w:val="00282041"/>
    <w:rsid w:val="00282D76"/>
    <w:rsid w:val="002830DA"/>
    <w:rsid w:val="002833B6"/>
    <w:rsid w:val="00283424"/>
    <w:rsid w:val="002838A6"/>
    <w:rsid w:val="0028391B"/>
    <w:rsid w:val="00283E20"/>
    <w:rsid w:val="00284342"/>
    <w:rsid w:val="0028493E"/>
    <w:rsid w:val="00284AA2"/>
    <w:rsid w:val="00284AF0"/>
    <w:rsid w:val="00284B36"/>
    <w:rsid w:val="002851AE"/>
    <w:rsid w:val="002857B8"/>
    <w:rsid w:val="0028595B"/>
    <w:rsid w:val="00285C79"/>
    <w:rsid w:val="00285D84"/>
    <w:rsid w:val="00285DD6"/>
    <w:rsid w:val="0028603B"/>
    <w:rsid w:val="0028640E"/>
    <w:rsid w:val="00286989"/>
    <w:rsid w:val="00286B5B"/>
    <w:rsid w:val="00286D6C"/>
    <w:rsid w:val="00287058"/>
    <w:rsid w:val="00287131"/>
    <w:rsid w:val="002873CF"/>
    <w:rsid w:val="0028768A"/>
    <w:rsid w:val="002876F7"/>
    <w:rsid w:val="002877F4"/>
    <w:rsid w:val="00287A88"/>
    <w:rsid w:val="00287A9E"/>
    <w:rsid w:val="00287B63"/>
    <w:rsid w:val="002900B4"/>
    <w:rsid w:val="002901AC"/>
    <w:rsid w:val="002901DE"/>
    <w:rsid w:val="00290F1E"/>
    <w:rsid w:val="0029104F"/>
    <w:rsid w:val="00291984"/>
    <w:rsid w:val="00291AC5"/>
    <w:rsid w:val="002921BF"/>
    <w:rsid w:val="002923F3"/>
    <w:rsid w:val="00292A01"/>
    <w:rsid w:val="00292E9D"/>
    <w:rsid w:val="00293010"/>
    <w:rsid w:val="00293897"/>
    <w:rsid w:val="00293B57"/>
    <w:rsid w:val="00293CCE"/>
    <w:rsid w:val="00293D2B"/>
    <w:rsid w:val="00293E2D"/>
    <w:rsid w:val="0029414E"/>
    <w:rsid w:val="0029420F"/>
    <w:rsid w:val="002943EE"/>
    <w:rsid w:val="00294DEC"/>
    <w:rsid w:val="00295F53"/>
    <w:rsid w:val="0029605F"/>
    <w:rsid w:val="00296254"/>
    <w:rsid w:val="00296828"/>
    <w:rsid w:val="00296C92"/>
    <w:rsid w:val="002976A2"/>
    <w:rsid w:val="00297C50"/>
    <w:rsid w:val="00297D9A"/>
    <w:rsid w:val="002A0D38"/>
    <w:rsid w:val="002A0E51"/>
    <w:rsid w:val="002A0FB8"/>
    <w:rsid w:val="002A10EA"/>
    <w:rsid w:val="002A12EC"/>
    <w:rsid w:val="002A15D7"/>
    <w:rsid w:val="002A1710"/>
    <w:rsid w:val="002A1E1B"/>
    <w:rsid w:val="002A2018"/>
    <w:rsid w:val="002A2091"/>
    <w:rsid w:val="002A260F"/>
    <w:rsid w:val="002A31E6"/>
    <w:rsid w:val="002A38BD"/>
    <w:rsid w:val="002A3A56"/>
    <w:rsid w:val="002A4713"/>
    <w:rsid w:val="002A47C2"/>
    <w:rsid w:val="002A4824"/>
    <w:rsid w:val="002A4D2F"/>
    <w:rsid w:val="002A4D39"/>
    <w:rsid w:val="002A514C"/>
    <w:rsid w:val="002A56D6"/>
    <w:rsid w:val="002A5842"/>
    <w:rsid w:val="002A5E3E"/>
    <w:rsid w:val="002A6182"/>
    <w:rsid w:val="002A64FD"/>
    <w:rsid w:val="002A653D"/>
    <w:rsid w:val="002A66BC"/>
    <w:rsid w:val="002A6703"/>
    <w:rsid w:val="002A675F"/>
    <w:rsid w:val="002A6F85"/>
    <w:rsid w:val="002A7383"/>
    <w:rsid w:val="002A7F43"/>
    <w:rsid w:val="002A7FFE"/>
    <w:rsid w:val="002B07AB"/>
    <w:rsid w:val="002B0A90"/>
    <w:rsid w:val="002B0AF1"/>
    <w:rsid w:val="002B166E"/>
    <w:rsid w:val="002B1BCB"/>
    <w:rsid w:val="002B1CEA"/>
    <w:rsid w:val="002B204C"/>
    <w:rsid w:val="002B2365"/>
    <w:rsid w:val="002B2DA1"/>
    <w:rsid w:val="002B2DE4"/>
    <w:rsid w:val="002B2E58"/>
    <w:rsid w:val="002B2E88"/>
    <w:rsid w:val="002B3CC1"/>
    <w:rsid w:val="002B3EC2"/>
    <w:rsid w:val="002B46B3"/>
    <w:rsid w:val="002B49AD"/>
    <w:rsid w:val="002B4AC4"/>
    <w:rsid w:val="002B4CEE"/>
    <w:rsid w:val="002B60A4"/>
    <w:rsid w:val="002B6378"/>
    <w:rsid w:val="002B68D5"/>
    <w:rsid w:val="002B6E61"/>
    <w:rsid w:val="002B711B"/>
    <w:rsid w:val="002B7528"/>
    <w:rsid w:val="002B779C"/>
    <w:rsid w:val="002B7A89"/>
    <w:rsid w:val="002B7CDC"/>
    <w:rsid w:val="002C0521"/>
    <w:rsid w:val="002C05DB"/>
    <w:rsid w:val="002C06C7"/>
    <w:rsid w:val="002C0919"/>
    <w:rsid w:val="002C09A6"/>
    <w:rsid w:val="002C1603"/>
    <w:rsid w:val="002C16CC"/>
    <w:rsid w:val="002C18FB"/>
    <w:rsid w:val="002C198C"/>
    <w:rsid w:val="002C1B8A"/>
    <w:rsid w:val="002C1F21"/>
    <w:rsid w:val="002C228F"/>
    <w:rsid w:val="002C26F4"/>
    <w:rsid w:val="002C2746"/>
    <w:rsid w:val="002C27E8"/>
    <w:rsid w:val="002C3244"/>
    <w:rsid w:val="002C36CB"/>
    <w:rsid w:val="002C3CAE"/>
    <w:rsid w:val="002C422F"/>
    <w:rsid w:val="002C426B"/>
    <w:rsid w:val="002C44A9"/>
    <w:rsid w:val="002C4B97"/>
    <w:rsid w:val="002C4E13"/>
    <w:rsid w:val="002C544A"/>
    <w:rsid w:val="002C56FC"/>
    <w:rsid w:val="002C59D7"/>
    <w:rsid w:val="002C6038"/>
    <w:rsid w:val="002C6666"/>
    <w:rsid w:val="002C66B1"/>
    <w:rsid w:val="002C6C17"/>
    <w:rsid w:val="002C6F9C"/>
    <w:rsid w:val="002C727C"/>
    <w:rsid w:val="002C7355"/>
    <w:rsid w:val="002C7C64"/>
    <w:rsid w:val="002C7D6E"/>
    <w:rsid w:val="002C7F48"/>
    <w:rsid w:val="002D0355"/>
    <w:rsid w:val="002D0660"/>
    <w:rsid w:val="002D0B37"/>
    <w:rsid w:val="002D0F60"/>
    <w:rsid w:val="002D1389"/>
    <w:rsid w:val="002D1A35"/>
    <w:rsid w:val="002D1B1E"/>
    <w:rsid w:val="002D1E24"/>
    <w:rsid w:val="002D1F5B"/>
    <w:rsid w:val="002D2068"/>
    <w:rsid w:val="002D2600"/>
    <w:rsid w:val="002D274A"/>
    <w:rsid w:val="002D2AE3"/>
    <w:rsid w:val="002D2B8F"/>
    <w:rsid w:val="002D33D2"/>
    <w:rsid w:val="002D368F"/>
    <w:rsid w:val="002D3ADC"/>
    <w:rsid w:val="002D4192"/>
    <w:rsid w:val="002D41D1"/>
    <w:rsid w:val="002D41F8"/>
    <w:rsid w:val="002D43E9"/>
    <w:rsid w:val="002D4563"/>
    <w:rsid w:val="002D464D"/>
    <w:rsid w:val="002D4738"/>
    <w:rsid w:val="002D4754"/>
    <w:rsid w:val="002D48BB"/>
    <w:rsid w:val="002D4B0A"/>
    <w:rsid w:val="002D4B2C"/>
    <w:rsid w:val="002D4E13"/>
    <w:rsid w:val="002D5010"/>
    <w:rsid w:val="002D507B"/>
    <w:rsid w:val="002D5210"/>
    <w:rsid w:val="002D5C9E"/>
    <w:rsid w:val="002D5F60"/>
    <w:rsid w:val="002D639D"/>
    <w:rsid w:val="002D685A"/>
    <w:rsid w:val="002D695D"/>
    <w:rsid w:val="002D6C1D"/>
    <w:rsid w:val="002D6E50"/>
    <w:rsid w:val="002D7111"/>
    <w:rsid w:val="002D73BD"/>
    <w:rsid w:val="002D779E"/>
    <w:rsid w:val="002E01BA"/>
    <w:rsid w:val="002E0472"/>
    <w:rsid w:val="002E0B5F"/>
    <w:rsid w:val="002E0CB1"/>
    <w:rsid w:val="002E11EB"/>
    <w:rsid w:val="002E1E70"/>
    <w:rsid w:val="002E1FA5"/>
    <w:rsid w:val="002E2176"/>
    <w:rsid w:val="002E23D8"/>
    <w:rsid w:val="002E253B"/>
    <w:rsid w:val="002E2D5B"/>
    <w:rsid w:val="002E35E1"/>
    <w:rsid w:val="002E393D"/>
    <w:rsid w:val="002E441B"/>
    <w:rsid w:val="002E4436"/>
    <w:rsid w:val="002E4572"/>
    <w:rsid w:val="002E460A"/>
    <w:rsid w:val="002E502C"/>
    <w:rsid w:val="002E530E"/>
    <w:rsid w:val="002E55BD"/>
    <w:rsid w:val="002E5720"/>
    <w:rsid w:val="002E5893"/>
    <w:rsid w:val="002E5D5C"/>
    <w:rsid w:val="002E682E"/>
    <w:rsid w:val="002E6E0E"/>
    <w:rsid w:val="002E6E35"/>
    <w:rsid w:val="002E7284"/>
    <w:rsid w:val="002F07CE"/>
    <w:rsid w:val="002F09D8"/>
    <w:rsid w:val="002F09F9"/>
    <w:rsid w:val="002F0C52"/>
    <w:rsid w:val="002F0CE3"/>
    <w:rsid w:val="002F112D"/>
    <w:rsid w:val="002F16AE"/>
    <w:rsid w:val="002F1757"/>
    <w:rsid w:val="002F1F5D"/>
    <w:rsid w:val="002F20D7"/>
    <w:rsid w:val="002F2462"/>
    <w:rsid w:val="002F24D3"/>
    <w:rsid w:val="002F268D"/>
    <w:rsid w:val="002F27A0"/>
    <w:rsid w:val="002F2B1D"/>
    <w:rsid w:val="002F3285"/>
    <w:rsid w:val="002F3583"/>
    <w:rsid w:val="002F3875"/>
    <w:rsid w:val="002F3FC1"/>
    <w:rsid w:val="002F40E2"/>
    <w:rsid w:val="002F4222"/>
    <w:rsid w:val="002F42E1"/>
    <w:rsid w:val="002F4623"/>
    <w:rsid w:val="002F4DCA"/>
    <w:rsid w:val="002F4F0C"/>
    <w:rsid w:val="002F5379"/>
    <w:rsid w:val="002F5C0A"/>
    <w:rsid w:val="002F5D11"/>
    <w:rsid w:val="002F5D54"/>
    <w:rsid w:val="002F5DD9"/>
    <w:rsid w:val="002F5E55"/>
    <w:rsid w:val="002F6620"/>
    <w:rsid w:val="002F6EE2"/>
    <w:rsid w:val="002F737F"/>
    <w:rsid w:val="002F7F17"/>
    <w:rsid w:val="00300656"/>
    <w:rsid w:val="0030081A"/>
    <w:rsid w:val="0030097F"/>
    <w:rsid w:val="00300D2B"/>
    <w:rsid w:val="00300ECE"/>
    <w:rsid w:val="00301410"/>
    <w:rsid w:val="0030175B"/>
    <w:rsid w:val="00301911"/>
    <w:rsid w:val="00301D6A"/>
    <w:rsid w:val="00301F5F"/>
    <w:rsid w:val="00302D3B"/>
    <w:rsid w:val="00303442"/>
    <w:rsid w:val="0030355B"/>
    <w:rsid w:val="00303597"/>
    <w:rsid w:val="00304604"/>
    <w:rsid w:val="003047B2"/>
    <w:rsid w:val="003049A4"/>
    <w:rsid w:val="00304AF2"/>
    <w:rsid w:val="00304C58"/>
    <w:rsid w:val="00304EB6"/>
    <w:rsid w:val="00305781"/>
    <w:rsid w:val="00306BCA"/>
    <w:rsid w:val="003074CD"/>
    <w:rsid w:val="003077F0"/>
    <w:rsid w:val="00307806"/>
    <w:rsid w:val="00307870"/>
    <w:rsid w:val="003079AF"/>
    <w:rsid w:val="00310B91"/>
    <w:rsid w:val="00310C95"/>
    <w:rsid w:val="00310E5C"/>
    <w:rsid w:val="003111F4"/>
    <w:rsid w:val="003112C0"/>
    <w:rsid w:val="003119CA"/>
    <w:rsid w:val="00311BAF"/>
    <w:rsid w:val="00312441"/>
    <w:rsid w:val="003124F7"/>
    <w:rsid w:val="003125EA"/>
    <w:rsid w:val="00312CDC"/>
    <w:rsid w:val="00312F51"/>
    <w:rsid w:val="0031331B"/>
    <w:rsid w:val="003135A9"/>
    <w:rsid w:val="00313ACB"/>
    <w:rsid w:val="00313DEA"/>
    <w:rsid w:val="00314293"/>
    <w:rsid w:val="00314621"/>
    <w:rsid w:val="0031490C"/>
    <w:rsid w:val="00314E8A"/>
    <w:rsid w:val="0031505C"/>
    <w:rsid w:val="00315A8A"/>
    <w:rsid w:val="00315DC4"/>
    <w:rsid w:val="003161E1"/>
    <w:rsid w:val="003163DF"/>
    <w:rsid w:val="0031681F"/>
    <w:rsid w:val="00316950"/>
    <w:rsid w:val="00316DC8"/>
    <w:rsid w:val="00316EAE"/>
    <w:rsid w:val="00316F7C"/>
    <w:rsid w:val="00317343"/>
    <w:rsid w:val="003174BE"/>
    <w:rsid w:val="0031762A"/>
    <w:rsid w:val="0032002F"/>
    <w:rsid w:val="003200AE"/>
    <w:rsid w:val="003201FD"/>
    <w:rsid w:val="003205A2"/>
    <w:rsid w:val="0032088B"/>
    <w:rsid w:val="003209DA"/>
    <w:rsid w:val="00320A49"/>
    <w:rsid w:val="00320CC4"/>
    <w:rsid w:val="00321272"/>
    <w:rsid w:val="003213AC"/>
    <w:rsid w:val="003217A9"/>
    <w:rsid w:val="003219C3"/>
    <w:rsid w:val="00321B66"/>
    <w:rsid w:val="00321E3E"/>
    <w:rsid w:val="0032223E"/>
    <w:rsid w:val="003222D7"/>
    <w:rsid w:val="00322526"/>
    <w:rsid w:val="00322797"/>
    <w:rsid w:val="00322BAA"/>
    <w:rsid w:val="00322DF1"/>
    <w:rsid w:val="00322EA8"/>
    <w:rsid w:val="00324240"/>
    <w:rsid w:val="0032441E"/>
    <w:rsid w:val="00324577"/>
    <w:rsid w:val="003246A6"/>
    <w:rsid w:val="00324C1E"/>
    <w:rsid w:val="00324C45"/>
    <w:rsid w:val="00324ED2"/>
    <w:rsid w:val="003250CF"/>
    <w:rsid w:val="00325125"/>
    <w:rsid w:val="003252D1"/>
    <w:rsid w:val="00325386"/>
    <w:rsid w:val="00325C07"/>
    <w:rsid w:val="00325D56"/>
    <w:rsid w:val="00326044"/>
    <w:rsid w:val="00326617"/>
    <w:rsid w:val="00327135"/>
    <w:rsid w:val="00327310"/>
    <w:rsid w:val="003273BE"/>
    <w:rsid w:val="0032758A"/>
    <w:rsid w:val="0032772B"/>
    <w:rsid w:val="00327A26"/>
    <w:rsid w:val="00327AF7"/>
    <w:rsid w:val="00327B43"/>
    <w:rsid w:val="00327E48"/>
    <w:rsid w:val="00327E84"/>
    <w:rsid w:val="0033041A"/>
    <w:rsid w:val="003306DC"/>
    <w:rsid w:val="0033134C"/>
    <w:rsid w:val="00331BFF"/>
    <w:rsid w:val="00331D6A"/>
    <w:rsid w:val="0033252E"/>
    <w:rsid w:val="00332749"/>
    <w:rsid w:val="00332CD7"/>
    <w:rsid w:val="00332CE3"/>
    <w:rsid w:val="0033326B"/>
    <w:rsid w:val="0033370E"/>
    <w:rsid w:val="00333D50"/>
    <w:rsid w:val="00333F79"/>
    <w:rsid w:val="00334966"/>
    <w:rsid w:val="00334EFA"/>
    <w:rsid w:val="00335029"/>
    <w:rsid w:val="00335035"/>
    <w:rsid w:val="00335328"/>
    <w:rsid w:val="003353B7"/>
    <w:rsid w:val="003355F4"/>
    <w:rsid w:val="003356F2"/>
    <w:rsid w:val="00335BB8"/>
    <w:rsid w:val="00335C68"/>
    <w:rsid w:val="00335E29"/>
    <w:rsid w:val="00336161"/>
    <w:rsid w:val="003364C8"/>
    <w:rsid w:val="00336505"/>
    <w:rsid w:val="0033670A"/>
    <w:rsid w:val="0033692F"/>
    <w:rsid w:val="00336EDD"/>
    <w:rsid w:val="00336F0C"/>
    <w:rsid w:val="0033704F"/>
    <w:rsid w:val="00337224"/>
    <w:rsid w:val="00337295"/>
    <w:rsid w:val="003379C5"/>
    <w:rsid w:val="00337A00"/>
    <w:rsid w:val="003401B3"/>
    <w:rsid w:val="00340414"/>
    <w:rsid w:val="003404C7"/>
    <w:rsid w:val="00340563"/>
    <w:rsid w:val="00340578"/>
    <w:rsid w:val="00340A10"/>
    <w:rsid w:val="00340A1B"/>
    <w:rsid w:val="00340B34"/>
    <w:rsid w:val="00340C0B"/>
    <w:rsid w:val="0034109C"/>
    <w:rsid w:val="00341205"/>
    <w:rsid w:val="003413FA"/>
    <w:rsid w:val="003415F9"/>
    <w:rsid w:val="0034164F"/>
    <w:rsid w:val="0034179C"/>
    <w:rsid w:val="00341808"/>
    <w:rsid w:val="003419CD"/>
    <w:rsid w:val="00341A39"/>
    <w:rsid w:val="00342010"/>
    <w:rsid w:val="0034218C"/>
    <w:rsid w:val="003423D7"/>
    <w:rsid w:val="00342553"/>
    <w:rsid w:val="003429AB"/>
    <w:rsid w:val="00342C4E"/>
    <w:rsid w:val="0034368D"/>
    <w:rsid w:val="003439DC"/>
    <w:rsid w:val="00343A52"/>
    <w:rsid w:val="00343D0C"/>
    <w:rsid w:val="00343D68"/>
    <w:rsid w:val="003441B3"/>
    <w:rsid w:val="003448C7"/>
    <w:rsid w:val="00344CF9"/>
    <w:rsid w:val="00345259"/>
    <w:rsid w:val="003455C8"/>
    <w:rsid w:val="003455E6"/>
    <w:rsid w:val="003458E3"/>
    <w:rsid w:val="00345F32"/>
    <w:rsid w:val="00346670"/>
    <w:rsid w:val="00346763"/>
    <w:rsid w:val="003467E9"/>
    <w:rsid w:val="00346887"/>
    <w:rsid w:val="00346960"/>
    <w:rsid w:val="00346AB9"/>
    <w:rsid w:val="00346EC3"/>
    <w:rsid w:val="0034708C"/>
    <w:rsid w:val="00347738"/>
    <w:rsid w:val="00347DE7"/>
    <w:rsid w:val="0035040C"/>
    <w:rsid w:val="00350779"/>
    <w:rsid w:val="00350989"/>
    <w:rsid w:val="00350B63"/>
    <w:rsid w:val="00350D42"/>
    <w:rsid w:val="00350EA2"/>
    <w:rsid w:val="003511BD"/>
    <w:rsid w:val="00351C76"/>
    <w:rsid w:val="00352348"/>
    <w:rsid w:val="003525F2"/>
    <w:rsid w:val="00353497"/>
    <w:rsid w:val="003538FC"/>
    <w:rsid w:val="003539FB"/>
    <w:rsid w:val="00353EF5"/>
    <w:rsid w:val="00354421"/>
    <w:rsid w:val="0035481D"/>
    <w:rsid w:val="00354828"/>
    <w:rsid w:val="003550BD"/>
    <w:rsid w:val="00355283"/>
    <w:rsid w:val="0035538C"/>
    <w:rsid w:val="003556C9"/>
    <w:rsid w:val="00355E53"/>
    <w:rsid w:val="003569FD"/>
    <w:rsid w:val="00356B26"/>
    <w:rsid w:val="00356EC3"/>
    <w:rsid w:val="003572F7"/>
    <w:rsid w:val="003573D1"/>
    <w:rsid w:val="003575D3"/>
    <w:rsid w:val="00357A20"/>
    <w:rsid w:val="00357AA6"/>
    <w:rsid w:val="00357C39"/>
    <w:rsid w:val="00357CD6"/>
    <w:rsid w:val="00357EC4"/>
    <w:rsid w:val="00360286"/>
    <w:rsid w:val="00360B52"/>
    <w:rsid w:val="00360D18"/>
    <w:rsid w:val="003613CE"/>
    <w:rsid w:val="00361D37"/>
    <w:rsid w:val="00361FF6"/>
    <w:rsid w:val="003627E5"/>
    <w:rsid w:val="0036288B"/>
    <w:rsid w:val="003629B3"/>
    <w:rsid w:val="00362A2C"/>
    <w:rsid w:val="003632BA"/>
    <w:rsid w:val="00363772"/>
    <w:rsid w:val="003637A8"/>
    <w:rsid w:val="003638B0"/>
    <w:rsid w:val="003638D2"/>
    <w:rsid w:val="00363E0A"/>
    <w:rsid w:val="00363F93"/>
    <w:rsid w:val="003640CA"/>
    <w:rsid w:val="00364462"/>
    <w:rsid w:val="00364BD3"/>
    <w:rsid w:val="003650B8"/>
    <w:rsid w:val="003654B3"/>
    <w:rsid w:val="00365755"/>
    <w:rsid w:val="00365780"/>
    <w:rsid w:val="003659CD"/>
    <w:rsid w:val="0036677D"/>
    <w:rsid w:val="00366F06"/>
    <w:rsid w:val="003672F7"/>
    <w:rsid w:val="003673E8"/>
    <w:rsid w:val="00367433"/>
    <w:rsid w:val="003679BE"/>
    <w:rsid w:val="00367D2B"/>
    <w:rsid w:val="0037030D"/>
    <w:rsid w:val="003704C5"/>
    <w:rsid w:val="003707A5"/>
    <w:rsid w:val="00370936"/>
    <w:rsid w:val="003711FB"/>
    <w:rsid w:val="003715DB"/>
    <w:rsid w:val="00371C68"/>
    <w:rsid w:val="00371D3A"/>
    <w:rsid w:val="003720DA"/>
    <w:rsid w:val="003728AC"/>
    <w:rsid w:val="00372FD5"/>
    <w:rsid w:val="00373C07"/>
    <w:rsid w:val="00374AFF"/>
    <w:rsid w:val="00374D1F"/>
    <w:rsid w:val="00375183"/>
    <w:rsid w:val="0037547A"/>
    <w:rsid w:val="0037584A"/>
    <w:rsid w:val="00375929"/>
    <w:rsid w:val="00375A1F"/>
    <w:rsid w:val="003766BC"/>
    <w:rsid w:val="00376E9E"/>
    <w:rsid w:val="00377538"/>
    <w:rsid w:val="00377BF1"/>
    <w:rsid w:val="00377EC9"/>
    <w:rsid w:val="00377EFE"/>
    <w:rsid w:val="00380480"/>
    <w:rsid w:val="00380B7E"/>
    <w:rsid w:val="00380DD4"/>
    <w:rsid w:val="003819F9"/>
    <w:rsid w:val="00381DA9"/>
    <w:rsid w:val="00382189"/>
    <w:rsid w:val="0038253C"/>
    <w:rsid w:val="0038262D"/>
    <w:rsid w:val="003833C5"/>
    <w:rsid w:val="0038373A"/>
    <w:rsid w:val="00383778"/>
    <w:rsid w:val="00383BD7"/>
    <w:rsid w:val="00383F93"/>
    <w:rsid w:val="00384522"/>
    <w:rsid w:val="00384FD6"/>
    <w:rsid w:val="00385167"/>
    <w:rsid w:val="003852EF"/>
    <w:rsid w:val="003853CC"/>
    <w:rsid w:val="0038590A"/>
    <w:rsid w:val="00385AB2"/>
    <w:rsid w:val="00386038"/>
    <w:rsid w:val="003860F1"/>
    <w:rsid w:val="00386194"/>
    <w:rsid w:val="00386A55"/>
    <w:rsid w:val="00386A86"/>
    <w:rsid w:val="00386C81"/>
    <w:rsid w:val="0038710F"/>
    <w:rsid w:val="003872A7"/>
    <w:rsid w:val="00390140"/>
    <w:rsid w:val="003902B5"/>
    <w:rsid w:val="003907C8"/>
    <w:rsid w:val="00390935"/>
    <w:rsid w:val="00390AAA"/>
    <w:rsid w:val="00391160"/>
    <w:rsid w:val="00391216"/>
    <w:rsid w:val="003914F8"/>
    <w:rsid w:val="00391BD1"/>
    <w:rsid w:val="00391BDB"/>
    <w:rsid w:val="00391EA7"/>
    <w:rsid w:val="00391FFE"/>
    <w:rsid w:val="00392A73"/>
    <w:rsid w:val="00392FE7"/>
    <w:rsid w:val="0039341E"/>
    <w:rsid w:val="003937DC"/>
    <w:rsid w:val="00393810"/>
    <w:rsid w:val="00393D28"/>
    <w:rsid w:val="00394A7C"/>
    <w:rsid w:val="00394A99"/>
    <w:rsid w:val="00394E39"/>
    <w:rsid w:val="003951BD"/>
    <w:rsid w:val="00395516"/>
    <w:rsid w:val="003955A4"/>
    <w:rsid w:val="00395A2F"/>
    <w:rsid w:val="00395DCE"/>
    <w:rsid w:val="00395EBB"/>
    <w:rsid w:val="0039636A"/>
    <w:rsid w:val="0039653A"/>
    <w:rsid w:val="003966F6"/>
    <w:rsid w:val="00396707"/>
    <w:rsid w:val="003967D6"/>
    <w:rsid w:val="003A0413"/>
    <w:rsid w:val="003A080F"/>
    <w:rsid w:val="003A0C2A"/>
    <w:rsid w:val="003A0C3F"/>
    <w:rsid w:val="003A0C98"/>
    <w:rsid w:val="003A13BF"/>
    <w:rsid w:val="003A16D2"/>
    <w:rsid w:val="003A17FF"/>
    <w:rsid w:val="003A1FF3"/>
    <w:rsid w:val="003A22E9"/>
    <w:rsid w:val="003A2412"/>
    <w:rsid w:val="003A27A3"/>
    <w:rsid w:val="003A2C76"/>
    <w:rsid w:val="003A2ECA"/>
    <w:rsid w:val="003A3124"/>
    <w:rsid w:val="003A33DE"/>
    <w:rsid w:val="003A353F"/>
    <w:rsid w:val="003A3AA8"/>
    <w:rsid w:val="003A412B"/>
    <w:rsid w:val="003A4411"/>
    <w:rsid w:val="003A45D3"/>
    <w:rsid w:val="003A494E"/>
    <w:rsid w:val="003A51E6"/>
    <w:rsid w:val="003A52E7"/>
    <w:rsid w:val="003A54F8"/>
    <w:rsid w:val="003A56A0"/>
    <w:rsid w:val="003A573C"/>
    <w:rsid w:val="003A5A64"/>
    <w:rsid w:val="003A5C69"/>
    <w:rsid w:val="003A5F52"/>
    <w:rsid w:val="003A608E"/>
    <w:rsid w:val="003A63F1"/>
    <w:rsid w:val="003A655D"/>
    <w:rsid w:val="003A65A1"/>
    <w:rsid w:val="003A6A0D"/>
    <w:rsid w:val="003A6AD1"/>
    <w:rsid w:val="003A6F79"/>
    <w:rsid w:val="003A7224"/>
    <w:rsid w:val="003A74B9"/>
    <w:rsid w:val="003A7B00"/>
    <w:rsid w:val="003A7C49"/>
    <w:rsid w:val="003A7F2F"/>
    <w:rsid w:val="003B055F"/>
    <w:rsid w:val="003B0610"/>
    <w:rsid w:val="003B0F79"/>
    <w:rsid w:val="003B10C0"/>
    <w:rsid w:val="003B1534"/>
    <w:rsid w:val="003B192E"/>
    <w:rsid w:val="003B1F4D"/>
    <w:rsid w:val="003B215A"/>
    <w:rsid w:val="003B2304"/>
    <w:rsid w:val="003B252B"/>
    <w:rsid w:val="003B280B"/>
    <w:rsid w:val="003B2A8A"/>
    <w:rsid w:val="003B2AD2"/>
    <w:rsid w:val="003B2FAB"/>
    <w:rsid w:val="003B30E1"/>
    <w:rsid w:val="003B345F"/>
    <w:rsid w:val="003B3E92"/>
    <w:rsid w:val="003B41FD"/>
    <w:rsid w:val="003B461A"/>
    <w:rsid w:val="003B4B73"/>
    <w:rsid w:val="003B4C02"/>
    <w:rsid w:val="003B4C1B"/>
    <w:rsid w:val="003B4D6B"/>
    <w:rsid w:val="003B582F"/>
    <w:rsid w:val="003B59D9"/>
    <w:rsid w:val="003B59F7"/>
    <w:rsid w:val="003B5A33"/>
    <w:rsid w:val="003B5CBD"/>
    <w:rsid w:val="003B60F8"/>
    <w:rsid w:val="003B6B1F"/>
    <w:rsid w:val="003B6DB6"/>
    <w:rsid w:val="003B6F1B"/>
    <w:rsid w:val="003B751C"/>
    <w:rsid w:val="003B7734"/>
    <w:rsid w:val="003B7E17"/>
    <w:rsid w:val="003C00DC"/>
    <w:rsid w:val="003C046A"/>
    <w:rsid w:val="003C0482"/>
    <w:rsid w:val="003C0B48"/>
    <w:rsid w:val="003C0D79"/>
    <w:rsid w:val="003C1580"/>
    <w:rsid w:val="003C176F"/>
    <w:rsid w:val="003C1780"/>
    <w:rsid w:val="003C1A5D"/>
    <w:rsid w:val="003C20C4"/>
    <w:rsid w:val="003C28C7"/>
    <w:rsid w:val="003C2935"/>
    <w:rsid w:val="003C29C3"/>
    <w:rsid w:val="003C3F7B"/>
    <w:rsid w:val="003C3F90"/>
    <w:rsid w:val="003C420D"/>
    <w:rsid w:val="003C4339"/>
    <w:rsid w:val="003C49E8"/>
    <w:rsid w:val="003C4A5A"/>
    <w:rsid w:val="003C4D4A"/>
    <w:rsid w:val="003C4D7C"/>
    <w:rsid w:val="003C4E55"/>
    <w:rsid w:val="003C503C"/>
    <w:rsid w:val="003C5231"/>
    <w:rsid w:val="003C56AD"/>
    <w:rsid w:val="003C61BB"/>
    <w:rsid w:val="003C6274"/>
    <w:rsid w:val="003C62CA"/>
    <w:rsid w:val="003C68F0"/>
    <w:rsid w:val="003C6939"/>
    <w:rsid w:val="003C6A66"/>
    <w:rsid w:val="003C6D23"/>
    <w:rsid w:val="003C72E1"/>
    <w:rsid w:val="003C7622"/>
    <w:rsid w:val="003C7728"/>
    <w:rsid w:val="003C7977"/>
    <w:rsid w:val="003C7FC3"/>
    <w:rsid w:val="003D023D"/>
    <w:rsid w:val="003D07E9"/>
    <w:rsid w:val="003D08AB"/>
    <w:rsid w:val="003D0BF2"/>
    <w:rsid w:val="003D0C85"/>
    <w:rsid w:val="003D0DE3"/>
    <w:rsid w:val="003D0E5A"/>
    <w:rsid w:val="003D10BC"/>
    <w:rsid w:val="003D1691"/>
    <w:rsid w:val="003D16EC"/>
    <w:rsid w:val="003D25D9"/>
    <w:rsid w:val="003D28F9"/>
    <w:rsid w:val="003D28FD"/>
    <w:rsid w:val="003D2AEB"/>
    <w:rsid w:val="003D2D3C"/>
    <w:rsid w:val="003D33A4"/>
    <w:rsid w:val="003D375D"/>
    <w:rsid w:val="003D383F"/>
    <w:rsid w:val="003D3CDD"/>
    <w:rsid w:val="003D4A0E"/>
    <w:rsid w:val="003D4A1A"/>
    <w:rsid w:val="003D4E87"/>
    <w:rsid w:val="003D5089"/>
    <w:rsid w:val="003D51F0"/>
    <w:rsid w:val="003D5221"/>
    <w:rsid w:val="003D573F"/>
    <w:rsid w:val="003D58B1"/>
    <w:rsid w:val="003D59B2"/>
    <w:rsid w:val="003D6486"/>
    <w:rsid w:val="003D659E"/>
    <w:rsid w:val="003D6CF0"/>
    <w:rsid w:val="003D70BC"/>
    <w:rsid w:val="003D72FC"/>
    <w:rsid w:val="003D7A6E"/>
    <w:rsid w:val="003D7D32"/>
    <w:rsid w:val="003E03CB"/>
    <w:rsid w:val="003E06B9"/>
    <w:rsid w:val="003E0969"/>
    <w:rsid w:val="003E0F05"/>
    <w:rsid w:val="003E1346"/>
    <w:rsid w:val="003E1C9F"/>
    <w:rsid w:val="003E2267"/>
    <w:rsid w:val="003E27D1"/>
    <w:rsid w:val="003E2857"/>
    <w:rsid w:val="003E2996"/>
    <w:rsid w:val="003E2A37"/>
    <w:rsid w:val="003E2B21"/>
    <w:rsid w:val="003E2CFE"/>
    <w:rsid w:val="003E301A"/>
    <w:rsid w:val="003E3A11"/>
    <w:rsid w:val="003E3AD6"/>
    <w:rsid w:val="003E412B"/>
    <w:rsid w:val="003E425E"/>
    <w:rsid w:val="003E43EE"/>
    <w:rsid w:val="003E46E5"/>
    <w:rsid w:val="003E48A0"/>
    <w:rsid w:val="003E496C"/>
    <w:rsid w:val="003E5277"/>
    <w:rsid w:val="003E5528"/>
    <w:rsid w:val="003E5C61"/>
    <w:rsid w:val="003E600E"/>
    <w:rsid w:val="003E6061"/>
    <w:rsid w:val="003E6C9C"/>
    <w:rsid w:val="003E739A"/>
    <w:rsid w:val="003E758B"/>
    <w:rsid w:val="003E7671"/>
    <w:rsid w:val="003E7F01"/>
    <w:rsid w:val="003E7F14"/>
    <w:rsid w:val="003F0637"/>
    <w:rsid w:val="003F072C"/>
    <w:rsid w:val="003F08B8"/>
    <w:rsid w:val="003F0E90"/>
    <w:rsid w:val="003F0EF7"/>
    <w:rsid w:val="003F1877"/>
    <w:rsid w:val="003F1AE8"/>
    <w:rsid w:val="003F1F5C"/>
    <w:rsid w:val="003F219E"/>
    <w:rsid w:val="003F2827"/>
    <w:rsid w:val="003F2BCE"/>
    <w:rsid w:val="003F2D5B"/>
    <w:rsid w:val="003F374D"/>
    <w:rsid w:val="003F40FB"/>
    <w:rsid w:val="003F491E"/>
    <w:rsid w:val="003F49BE"/>
    <w:rsid w:val="003F4D5D"/>
    <w:rsid w:val="003F4E43"/>
    <w:rsid w:val="003F4E67"/>
    <w:rsid w:val="003F54E3"/>
    <w:rsid w:val="003F56E9"/>
    <w:rsid w:val="003F6398"/>
    <w:rsid w:val="003F6D86"/>
    <w:rsid w:val="003F6E05"/>
    <w:rsid w:val="003F6E14"/>
    <w:rsid w:val="003F6E7C"/>
    <w:rsid w:val="003F6E98"/>
    <w:rsid w:val="003F71DC"/>
    <w:rsid w:val="0040046B"/>
    <w:rsid w:val="0040054B"/>
    <w:rsid w:val="004005A3"/>
    <w:rsid w:val="004008A7"/>
    <w:rsid w:val="004008FC"/>
    <w:rsid w:val="00400AB2"/>
    <w:rsid w:val="00400CA2"/>
    <w:rsid w:val="00400D18"/>
    <w:rsid w:val="00400E79"/>
    <w:rsid w:val="00401436"/>
    <w:rsid w:val="00401628"/>
    <w:rsid w:val="004016BE"/>
    <w:rsid w:val="004016D7"/>
    <w:rsid w:val="004018FF"/>
    <w:rsid w:val="00401B70"/>
    <w:rsid w:val="00401F6C"/>
    <w:rsid w:val="00402422"/>
    <w:rsid w:val="00402B0E"/>
    <w:rsid w:val="00402CEB"/>
    <w:rsid w:val="0040395B"/>
    <w:rsid w:val="00403973"/>
    <w:rsid w:val="00403A99"/>
    <w:rsid w:val="00403DBA"/>
    <w:rsid w:val="00404418"/>
    <w:rsid w:val="004049AD"/>
    <w:rsid w:val="00404CBE"/>
    <w:rsid w:val="00404E6C"/>
    <w:rsid w:val="00405039"/>
    <w:rsid w:val="00405B21"/>
    <w:rsid w:val="00405DB9"/>
    <w:rsid w:val="00406284"/>
    <w:rsid w:val="0040663E"/>
    <w:rsid w:val="004066AD"/>
    <w:rsid w:val="00406AD8"/>
    <w:rsid w:val="00406D5F"/>
    <w:rsid w:val="004074B2"/>
    <w:rsid w:val="00407D50"/>
    <w:rsid w:val="00407DC8"/>
    <w:rsid w:val="0041002E"/>
    <w:rsid w:val="004101FE"/>
    <w:rsid w:val="004102CF"/>
    <w:rsid w:val="00410B54"/>
    <w:rsid w:val="00410E1D"/>
    <w:rsid w:val="00410F42"/>
    <w:rsid w:val="00410F8B"/>
    <w:rsid w:val="004116DC"/>
    <w:rsid w:val="004121E1"/>
    <w:rsid w:val="00412401"/>
    <w:rsid w:val="004127BA"/>
    <w:rsid w:val="004130F0"/>
    <w:rsid w:val="0041343D"/>
    <w:rsid w:val="004134FC"/>
    <w:rsid w:val="0041356E"/>
    <w:rsid w:val="00413588"/>
    <w:rsid w:val="004135DE"/>
    <w:rsid w:val="00413611"/>
    <w:rsid w:val="0041377F"/>
    <w:rsid w:val="00413B0C"/>
    <w:rsid w:val="00413B4B"/>
    <w:rsid w:val="00413DEE"/>
    <w:rsid w:val="0041414A"/>
    <w:rsid w:val="0041430C"/>
    <w:rsid w:val="00414496"/>
    <w:rsid w:val="004146F2"/>
    <w:rsid w:val="00414E20"/>
    <w:rsid w:val="00415809"/>
    <w:rsid w:val="00415CF8"/>
    <w:rsid w:val="00415EFB"/>
    <w:rsid w:val="00416E11"/>
    <w:rsid w:val="00416FE8"/>
    <w:rsid w:val="00417045"/>
    <w:rsid w:val="004170AF"/>
    <w:rsid w:val="0041737C"/>
    <w:rsid w:val="004178B2"/>
    <w:rsid w:val="00417C10"/>
    <w:rsid w:val="00417C37"/>
    <w:rsid w:val="00420274"/>
    <w:rsid w:val="004202D6"/>
    <w:rsid w:val="00420A16"/>
    <w:rsid w:val="00420A68"/>
    <w:rsid w:val="00420ABF"/>
    <w:rsid w:val="00420DB1"/>
    <w:rsid w:val="00420F91"/>
    <w:rsid w:val="004210E5"/>
    <w:rsid w:val="00421460"/>
    <w:rsid w:val="00421B18"/>
    <w:rsid w:val="00421E5C"/>
    <w:rsid w:val="004220CB"/>
    <w:rsid w:val="0042229F"/>
    <w:rsid w:val="00422652"/>
    <w:rsid w:val="004228F2"/>
    <w:rsid w:val="004229C7"/>
    <w:rsid w:val="00422A9C"/>
    <w:rsid w:val="00422AB4"/>
    <w:rsid w:val="00423525"/>
    <w:rsid w:val="004238F0"/>
    <w:rsid w:val="004238F1"/>
    <w:rsid w:val="00423A1C"/>
    <w:rsid w:val="00423B79"/>
    <w:rsid w:val="00423C73"/>
    <w:rsid w:val="00423CD2"/>
    <w:rsid w:val="00423D69"/>
    <w:rsid w:val="004246CE"/>
    <w:rsid w:val="00424A5E"/>
    <w:rsid w:val="00424FB1"/>
    <w:rsid w:val="0042506A"/>
    <w:rsid w:val="00425506"/>
    <w:rsid w:val="004256F0"/>
    <w:rsid w:val="00425B90"/>
    <w:rsid w:val="00425D93"/>
    <w:rsid w:val="0042626F"/>
    <w:rsid w:val="00426635"/>
    <w:rsid w:val="00426739"/>
    <w:rsid w:val="0042689D"/>
    <w:rsid w:val="004268ED"/>
    <w:rsid w:val="0042708E"/>
    <w:rsid w:val="00427171"/>
    <w:rsid w:val="0042757E"/>
    <w:rsid w:val="0042775C"/>
    <w:rsid w:val="004278CF"/>
    <w:rsid w:val="004278DD"/>
    <w:rsid w:val="00427D96"/>
    <w:rsid w:val="00427E59"/>
    <w:rsid w:val="004306D2"/>
    <w:rsid w:val="00430ABA"/>
    <w:rsid w:val="00430E80"/>
    <w:rsid w:val="004315EB"/>
    <w:rsid w:val="00431D1F"/>
    <w:rsid w:val="00431F8F"/>
    <w:rsid w:val="004321EF"/>
    <w:rsid w:val="0043230A"/>
    <w:rsid w:val="004327AC"/>
    <w:rsid w:val="00432B01"/>
    <w:rsid w:val="004330C8"/>
    <w:rsid w:val="004332DB"/>
    <w:rsid w:val="0043364C"/>
    <w:rsid w:val="004339E3"/>
    <w:rsid w:val="004339FB"/>
    <w:rsid w:val="00433A46"/>
    <w:rsid w:val="00433BA8"/>
    <w:rsid w:val="00433D4A"/>
    <w:rsid w:val="00433FBB"/>
    <w:rsid w:val="00434009"/>
    <w:rsid w:val="004343EE"/>
    <w:rsid w:val="00434481"/>
    <w:rsid w:val="00434E8B"/>
    <w:rsid w:val="0043502A"/>
    <w:rsid w:val="00435032"/>
    <w:rsid w:val="004352BA"/>
    <w:rsid w:val="0043558D"/>
    <w:rsid w:val="004356A5"/>
    <w:rsid w:val="0043595A"/>
    <w:rsid w:val="004368AB"/>
    <w:rsid w:val="00436B1B"/>
    <w:rsid w:val="00436E1F"/>
    <w:rsid w:val="00436F3E"/>
    <w:rsid w:val="004375E0"/>
    <w:rsid w:val="00437692"/>
    <w:rsid w:val="00437740"/>
    <w:rsid w:val="0043798F"/>
    <w:rsid w:val="00437B4C"/>
    <w:rsid w:val="0044035B"/>
    <w:rsid w:val="00440E1C"/>
    <w:rsid w:val="004415C6"/>
    <w:rsid w:val="0044162D"/>
    <w:rsid w:val="00441682"/>
    <w:rsid w:val="004417A4"/>
    <w:rsid w:val="00441C0B"/>
    <w:rsid w:val="00441F29"/>
    <w:rsid w:val="004426B3"/>
    <w:rsid w:val="00442AF9"/>
    <w:rsid w:val="00442C06"/>
    <w:rsid w:val="004436AA"/>
    <w:rsid w:val="00443764"/>
    <w:rsid w:val="00444003"/>
    <w:rsid w:val="0044401C"/>
    <w:rsid w:val="004446E2"/>
    <w:rsid w:val="004447CD"/>
    <w:rsid w:val="00444AFC"/>
    <w:rsid w:val="00444E30"/>
    <w:rsid w:val="00444E77"/>
    <w:rsid w:val="00445025"/>
    <w:rsid w:val="0044517C"/>
    <w:rsid w:val="004451B4"/>
    <w:rsid w:val="004455D2"/>
    <w:rsid w:val="004459E9"/>
    <w:rsid w:val="00445ABA"/>
    <w:rsid w:val="00445C1C"/>
    <w:rsid w:val="00445F8E"/>
    <w:rsid w:val="00446504"/>
    <w:rsid w:val="0044660D"/>
    <w:rsid w:val="00446C42"/>
    <w:rsid w:val="00446DC4"/>
    <w:rsid w:val="00447755"/>
    <w:rsid w:val="004479B1"/>
    <w:rsid w:val="00447F0C"/>
    <w:rsid w:val="00450406"/>
    <w:rsid w:val="00450AA6"/>
    <w:rsid w:val="00450EA3"/>
    <w:rsid w:val="00451233"/>
    <w:rsid w:val="004512B6"/>
    <w:rsid w:val="00451467"/>
    <w:rsid w:val="004514D1"/>
    <w:rsid w:val="00452402"/>
    <w:rsid w:val="0045290D"/>
    <w:rsid w:val="00452962"/>
    <w:rsid w:val="004531A0"/>
    <w:rsid w:val="004533AE"/>
    <w:rsid w:val="004535E3"/>
    <w:rsid w:val="00453877"/>
    <w:rsid w:val="004538D8"/>
    <w:rsid w:val="004539B5"/>
    <w:rsid w:val="004539FD"/>
    <w:rsid w:val="00454053"/>
    <w:rsid w:val="004543DA"/>
    <w:rsid w:val="004545D3"/>
    <w:rsid w:val="0045462B"/>
    <w:rsid w:val="00454633"/>
    <w:rsid w:val="004547D9"/>
    <w:rsid w:val="004557DF"/>
    <w:rsid w:val="00455AE6"/>
    <w:rsid w:val="00455BF9"/>
    <w:rsid w:val="00455C5E"/>
    <w:rsid w:val="00456391"/>
    <w:rsid w:val="00456C22"/>
    <w:rsid w:val="004572BE"/>
    <w:rsid w:val="004575CD"/>
    <w:rsid w:val="0045772D"/>
    <w:rsid w:val="00457E04"/>
    <w:rsid w:val="004603B0"/>
    <w:rsid w:val="00460434"/>
    <w:rsid w:val="004606D1"/>
    <w:rsid w:val="00460C8F"/>
    <w:rsid w:val="00460F47"/>
    <w:rsid w:val="004619C1"/>
    <w:rsid w:val="00461ADD"/>
    <w:rsid w:val="00461B89"/>
    <w:rsid w:val="00461EBA"/>
    <w:rsid w:val="0046215B"/>
    <w:rsid w:val="0046230F"/>
    <w:rsid w:val="00462A04"/>
    <w:rsid w:val="00462D29"/>
    <w:rsid w:val="00462FB2"/>
    <w:rsid w:val="00463123"/>
    <w:rsid w:val="0046325A"/>
    <w:rsid w:val="00463BD3"/>
    <w:rsid w:val="00463D06"/>
    <w:rsid w:val="00463E5D"/>
    <w:rsid w:val="004645E0"/>
    <w:rsid w:val="004645F8"/>
    <w:rsid w:val="0046461F"/>
    <w:rsid w:val="00464738"/>
    <w:rsid w:val="00464A43"/>
    <w:rsid w:val="00464BB4"/>
    <w:rsid w:val="00464FD2"/>
    <w:rsid w:val="004653C9"/>
    <w:rsid w:val="00465422"/>
    <w:rsid w:val="004658D5"/>
    <w:rsid w:val="00465A50"/>
    <w:rsid w:val="00465B06"/>
    <w:rsid w:val="00465E0D"/>
    <w:rsid w:val="00465EBF"/>
    <w:rsid w:val="004661A8"/>
    <w:rsid w:val="00466335"/>
    <w:rsid w:val="004665C2"/>
    <w:rsid w:val="004668C4"/>
    <w:rsid w:val="00466A32"/>
    <w:rsid w:val="00467359"/>
    <w:rsid w:val="00467441"/>
    <w:rsid w:val="00467A19"/>
    <w:rsid w:val="00470AEE"/>
    <w:rsid w:val="00470CAA"/>
    <w:rsid w:val="004710C8"/>
    <w:rsid w:val="00471174"/>
    <w:rsid w:val="0047132C"/>
    <w:rsid w:val="00471427"/>
    <w:rsid w:val="00471564"/>
    <w:rsid w:val="00471B56"/>
    <w:rsid w:val="00471FE7"/>
    <w:rsid w:val="00472246"/>
    <w:rsid w:val="0047245F"/>
    <w:rsid w:val="004725B7"/>
    <w:rsid w:val="004729BE"/>
    <w:rsid w:val="00472BB7"/>
    <w:rsid w:val="00472D66"/>
    <w:rsid w:val="00472FB3"/>
    <w:rsid w:val="0047349C"/>
    <w:rsid w:val="004737F5"/>
    <w:rsid w:val="00474110"/>
    <w:rsid w:val="00474CE4"/>
    <w:rsid w:val="00474F51"/>
    <w:rsid w:val="00475107"/>
    <w:rsid w:val="004758A2"/>
    <w:rsid w:val="004758EB"/>
    <w:rsid w:val="004760A1"/>
    <w:rsid w:val="004762C9"/>
    <w:rsid w:val="0047630C"/>
    <w:rsid w:val="00476350"/>
    <w:rsid w:val="00476A1C"/>
    <w:rsid w:val="00477586"/>
    <w:rsid w:val="004777EF"/>
    <w:rsid w:val="004779D5"/>
    <w:rsid w:val="004779FA"/>
    <w:rsid w:val="00480067"/>
    <w:rsid w:val="00480635"/>
    <w:rsid w:val="0048068C"/>
    <w:rsid w:val="00480848"/>
    <w:rsid w:val="00480DDD"/>
    <w:rsid w:val="0048137B"/>
    <w:rsid w:val="00481C2B"/>
    <w:rsid w:val="00481DBB"/>
    <w:rsid w:val="00482CBB"/>
    <w:rsid w:val="00482DD0"/>
    <w:rsid w:val="00482F74"/>
    <w:rsid w:val="004832AF"/>
    <w:rsid w:val="004833DD"/>
    <w:rsid w:val="004834EE"/>
    <w:rsid w:val="00483630"/>
    <w:rsid w:val="00483B11"/>
    <w:rsid w:val="00483D30"/>
    <w:rsid w:val="00483D91"/>
    <w:rsid w:val="00483FD4"/>
    <w:rsid w:val="00484088"/>
    <w:rsid w:val="00484216"/>
    <w:rsid w:val="00484D81"/>
    <w:rsid w:val="00485267"/>
    <w:rsid w:val="0048576C"/>
    <w:rsid w:val="00485FD4"/>
    <w:rsid w:val="00485FE0"/>
    <w:rsid w:val="00486FF2"/>
    <w:rsid w:val="0048788D"/>
    <w:rsid w:val="00487BAD"/>
    <w:rsid w:val="00490053"/>
    <w:rsid w:val="004900BC"/>
    <w:rsid w:val="004902D7"/>
    <w:rsid w:val="00490306"/>
    <w:rsid w:val="004903CF"/>
    <w:rsid w:val="004903E4"/>
    <w:rsid w:val="0049048A"/>
    <w:rsid w:val="00490A5D"/>
    <w:rsid w:val="00490B4C"/>
    <w:rsid w:val="00491296"/>
    <w:rsid w:val="004913F3"/>
    <w:rsid w:val="00491808"/>
    <w:rsid w:val="00491D3C"/>
    <w:rsid w:val="00491D71"/>
    <w:rsid w:val="00491E7D"/>
    <w:rsid w:val="00492054"/>
    <w:rsid w:val="004921BF"/>
    <w:rsid w:val="00492401"/>
    <w:rsid w:val="0049259C"/>
    <w:rsid w:val="00492B42"/>
    <w:rsid w:val="00492DD9"/>
    <w:rsid w:val="00492ED5"/>
    <w:rsid w:val="00492F59"/>
    <w:rsid w:val="0049306F"/>
    <w:rsid w:val="004932B8"/>
    <w:rsid w:val="00493343"/>
    <w:rsid w:val="00493763"/>
    <w:rsid w:val="00493A6B"/>
    <w:rsid w:val="0049417E"/>
    <w:rsid w:val="0049498B"/>
    <w:rsid w:val="00494DA7"/>
    <w:rsid w:val="0049548A"/>
    <w:rsid w:val="0049571E"/>
    <w:rsid w:val="00495984"/>
    <w:rsid w:val="00495AEF"/>
    <w:rsid w:val="00495C26"/>
    <w:rsid w:val="00495CD8"/>
    <w:rsid w:val="004973E6"/>
    <w:rsid w:val="004979AA"/>
    <w:rsid w:val="00497ACD"/>
    <w:rsid w:val="00497C57"/>
    <w:rsid w:val="004A0956"/>
    <w:rsid w:val="004A0A57"/>
    <w:rsid w:val="004A0BEA"/>
    <w:rsid w:val="004A1451"/>
    <w:rsid w:val="004A1496"/>
    <w:rsid w:val="004A15C2"/>
    <w:rsid w:val="004A1624"/>
    <w:rsid w:val="004A16A5"/>
    <w:rsid w:val="004A16DE"/>
    <w:rsid w:val="004A1A87"/>
    <w:rsid w:val="004A1D5A"/>
    <w:rsid w:val="004A1DA8"/>
    <w:rsid w:val="004A240F"/>
    <w:rsid w:val="004A2750"/>
    <w:rsid w:val="004A2A0F"/>
    <w:rsid w:val="004A2A99"/>
    <w:rsid w:val="004A2DE0"/>
    <w:rsid w:val="004A2E24"/>
    <w:rsid w:val="004A3461"/>
    <w:rsid w:val="004A3483"/>
    <w:rsid w:val="004A397B"/>
    <w:rsid w:val="004A42C2"/>
    <w:rsid w:val="004A4574"/>
    <w:rsid w:val="004A4C8E"/>
    <w:rsid w:val="004A4D58"/>
    <w:rsid w:val="004A4F83"/>
    <w:rsid w:val="004A545E"/>
    <w:rsid w:val="004A5467"/>
    <w:rsid w:val="004A56AE"/>
    <w:rsid w:val="004A57C4"/>
    <w:rsid w:val="004A59E2"/>
    <w:rsid w:val="004A5CB1"/>
    <w:rsid w:val="004A61CB"/>
    <w:rsid w:val="004A642E"/>
    <w:rsid w:val="004A6B1C"/>
    <w:rsid w:val="004A6C85"/>
    <w:rsid w:val="004A70F8"/>
    <w:rsid w:val="004A71AE"/>
    <w:rsid w:val="004A7958"/>
    <w:rsid w:val="004A7D62"/>
    <w:rsid w:val="004B0351"/>
    <w:rsid w:val="004B0974"/>
    <w:rsid w:val="004B09A0"/>
    <w:rsid w:val="004B1364"/>
    <w:rsid w:val="004B1406"/>
    <w:rsid w:val="004B16F3"/>
    <w:rsid w:val="004B17EB"/>
    <w:rsid w:val="004B187C"/>
    <w:rsid w:val="004B1BC1"/>
    <w:rsid w:val="004B1BD0"/>
    <w:rsid w:val="004B2E80"/>
    <w:rsid w:val="004B2FDB"/>
    <w:rsid w:val="004B309B"/>
    <w:rsid w:val="004B341E"/>
    <w:rsid w:val="004B3675"/>
    <w:rsid w:val="004B3DB5"/>
    <w:rsid w:val="004B41AF"/>
    <w:rsid w:val="004B4271"/>
    <w:rsid w:val="004B43CD"/>
    <w:rsid w:val="004B4908"/>
    <w:rsid w:val="004B4AA9"/>
    <w:rsid w:val="004B4B0D"/>
    <w:rsid w:val="004B4CB4"/>
    <w:rsid w:val="004B4F36"/>
    <w:rsid w:val="004B50D3"/>
    <w:rsid w:val="004B558D"/>
    <w:rsid w:val="004B5D85"/>
    <w:rsid w:val="004B6070"/>
    <w:rsid w:val="004B6546"/>
    <w:rsid w:val="004B69B0"/>
    <w:rsid w:val="004B69C6"/>
    <w:rsid w:val="004B6E23"/>
    <w:rsid w:val="004B7340"/>
    <w:rsid w:val="004B7993"/>
    <w:rsid w:val="004B7F72"/>
    <w:rsid w:val="004C02C6"/>
    <w:rsid w:val="004C06B3"/>
    <w:rsid w:val="004C0711"/>
    <w:rsid w:val="004C07C2"/>
    <w:rsid w:val="004C146C"/>
    <w:rsid w:val="004C1880"/>
    <w:rsid w:val="004C1DFE"/>
    <w:rsid w:val="004C1E4B"/>
    <w:rsid w:val="004C1EE4"/>
    <w:rsid w:val="004C270C"/>
    <w:rsid w:val="004C2CED"/>
    <w:rsid w:val="004C31A1"/>
    <w:rsid w:val="004C31A7"/>
    <w:rsid w:val="004C36AD"/>
    <w:rsid w:val="004C39A3"/>
    <w:rsid w:val="004C3C5C"/>
    <w:rsid w:val="004C4438"/>
    <w:rsid w:val="004C4569"/>
    <w:rsid w:val="004C47D8"/>
    <w:rsid w:val="004C4DD7"/>
    <w:rsid w:val="004C52A9"/>
    <w:rsid w:val="004C59F5"/>
    <w:rsid w:val="004C5A46"/>
    <w:rsid w:val="004C5BDA"/>
    <w:rsid w:val="004C5C3E"/>
    <w:rsid w:val="004C7446"/>
    <w:rsid w:val="004C7B4F"/>
    <w:rsid w:val="004C7B73"/>
    <w:rsid w:val="004C7BBB"/>
    <w:rsid w:val="004D079F"/>
    <w:rsid w:val="004D07BF"/>
    <w:rsid w:val="004D08E9"/>
    <w:rsid w:val="004D117B"/>
    <w:rsid w:val="004D1575"/>
    <w:rsid w:val="004D17FC"/>
    <w:rsid w:val="004D1B1D"/>
    <w:rsid w:val="004D1D0E"/>
    <w:rsid w:val="004D1D3B"/>
    <w:rsid w:val="004D2174"/>
    <w:rsid w:val="004D288C"/>
    <w:rsid w:val="004D28DD"/>
    <w:rsid w:val="004D2F07"/>
    <w:rsid w:val="004D2F24"/>
    <w:rsid w:val="004D329E"/>
    <w:rsid w:val="004D3795"/>
    <w:rsid w:val="004D381C"/>
    <w:rsid w:val="004D3B8C"/>
    <w:rsid w:val="004D3BA1"/>
    <w:rsid w:val="004D3DDB"/>
    <w:rsid w:val="004D42DA"/>
    <w:rsid w:val="004D45E5"/>
    <w:rsid w:val="004D4A22"/>
    <w:rsid w:val="004D4DC5"/>
    <w:rsid w:val="004D5059"/>
    <w:rsid w:val="004D50FA"/>
    <w:rsid w:val="004D54D2"/>
    <w:rsid w:val="004D559C"/>
    <w:rsid w:val="004D5673"/>
    <w:rsid w:val="004D5A37"/>
    <w:rsid w:val="004D5D1D"/>
    <w:rsid w:val="004D62B7"/>
    <w:rsid w:val="004D6B5D"/>
    <w:rsid w:val="004D6F2A"/>
    <w:rsid w:val="004D6FD7"/>
    <w:rsid w:val="004D709F"/>
    <w:rsid w:val="004D721F"/>
    <w:rsid w:val="004D73F1"/>
    <w:rsid w:val="004E02C8"/>
    <w:rsid w:val="004E0BD8"/>
    <w:rsid w:val="004E1025"/>
    <w:rsid w:val="004E18CB"/>
    <w:rsid w:val="004E1B74"/>
    <w:rsid w:val="004E1CBB"/>
    <w:rsid w:val="004E2179"/>
    <w:rsid w:val="004E21A3"/>
    <w:rsid w:val="004E2376"/>
    <w:rsid w:val="004E23B0"/>
    <w:rsid w:val="004E2C2A"/>
    <w:rsid w:val="004E2CDA"/>
    <w:rsid w:val="004E2CE7"/>
    <w:rsid w:val="004E2DFA"/>
    <w:rsid w:val="004E31F9"/>
    <w:rsid w:val="004E396A"/>
    <w:rsid w:val="004E3E0D"/>
    <w:rsid w:val="004E3F39"/>
    <w:rsid w:val="004E413A"/>
    <w:rsid w:val="004E42DA"/>
    <w:rsid w:val="004E43D9"/>
    <w:rsid w:val="004E480F"/>
    <w:rsid w:val="004E4CC5"/>
    <w:rsid w:val="004E4CF7"/>
    <w:rsid w:val="004E5B8C"/>
    <w:rsid w:val="004E5F4C"/>
    <w:rsid w:val="004E63B1"/>
    <w:rsid w:val="004E6940"/>
    <w:rsid w:val="004E6D7C"/>
    <w:rsid w:val="004E6DC0"/>
    <w:rsid w:val="004E714E"/>
    <w:rsid w:val="004E7577"/>
    <w:rsid w:val="004E7720"/>
    <w:rsid w:val="004E7D5A"/>
    <w:rsid w:val="004F0249"/>
    <w:rsid w:val="004F02BA"/>
    <w:rsid w:val="004F04DA"/>
    <w:rsid w:val="004F0D7A"/>
    <w:rsid w:val="004F0DF5"/>
    <w:rsid w:val="004F1370"/>
    <w:rsid w:val="004F199E"/>
    <w:rsid w:val="004F1EA9"/>
    <w:rsid w:val="004F1F5F"/>
    <w:rsid w:val="004F20C6"/>
    <w:rsid w:val="004F22BE"/>
    <w:rsid w:val="004F2AF3"/>
    <w:rsid w:val="004F2BEA"/>
    <w:rsid w:val="004F3672"/>
    <w:rsid w:val="004F3792"/>
    <w:rsid w:val="004F39FF"/>
    <w:rsid w:val="004F3BF3"/>
    <w:rsid w:val="004F3C29"/>
    <w:rsid w:val="004F3FEC"/>
    <w:rsid w:val="004F4471"/>
    <w:rsid w:val="004F491C"/>
    <w:rsid w:val="004F4D3C"/>
    <w:rsid w:val="004F512E"/>
    <w:rsid w:val="004F5219"/>
    <w:rsid w:val="004F5220"/>
    <w:rsid w:val="004F52C3"/>
    <w:rsid w:val="004F54D8"/>
    <w:rsid w:val="004F5BBB"/>
    <w:rsid w:val="004F6183"/>
    <w:rsid w:val="004F695D"/>
    <w:rsid w:val="004F6AB6"/>
    <w:rsid w:val="004F6F23"/>
    <w:rsid w:val="004F7668"/>
    <w:rsid w:val="004F76C1"/>
    <w:rsid w:val="004F76FF"/>
    <w:rsid w:val="004F7999"/>
    <w:rsid w:val="004F7B86"/>
    <w:rsid w:val="004F7E6E"/>
    <w:rsid w:val="00500143"/>
    <w:rsid w:val="005001CA"/>
    <w:rsid w:val="00500391"/>
    <w:rsid w:val="00500629"/>
    <w:rsid w:val="00500A53"/>
    <w:rsid w:val="00500C5D"/>
    <w:rsid w:val="00500CB2"/>
    <w:rsid w:val="00500D1B"/>
    <w:rsid w:val="00500D3D"/>
    <w:rsid w:val="005013F9"/>
    <w:rsid w:val="005017C7"/>
    <w:rsid w:val="0050184B"/>
    <w:rsid w:val="00501944"/>
    <w:rsid w:val="00501E45"/>
    <w:rsid w:val="00501F7F"/>
    <w:rsid w:val="00502023"/>
    <w:rsid w:val="00502454"/>
    <w:rsid w:val="00502490"/>
    <w:rsid w:val="00502C7D"/>
    <w:rsid w:val="00502E04"/>
    <w:rsid w:val="005035A8"/>
    <w:rsid w:val="00503E4C"/>
    <w:rsid w:val="00503FBD"/>
    <w:rsid w:val="00504417"/>
    <w:rsid w:val="00504F49"/>
    <w:rsid w:val="0050516C"/>
    <w:rsid w:val="005051F6"/>
    <w:rsid w:val="00505304"/>
    <w:rsid w:val="005054EC"/>
    <w:rsid w:val="00505518"/>
    <w:rsid w:val="0050599C"/>
    <w:rsid w:val="00505D89"/>
    <w:rsid w:val="00505EA9"/>
    <w:rsid w:val="00505FA5"/>
    <w:rsid w:val="00506553"/>
    <w:rsid w:val="005067A1"/>
    <w:rsid w:val="0050680C"/>
    <w:rsid w:val="00506994"/>
    <w:rsid w:val="00506A75"/>
    <w:rsid w:val="00506C99"/>
    <w:rsid w:val="00507244"/>
    <w:rsid w:val="00507975"/>
    <w:rsid w:val="00507B47"/>
    <w:rsid w:val="00507D47"/>
    <w:rsid w:val="00507F4A"/>
    <w:rsid w:val="0051025F"/>
    <w:rsid w:val="005107D0"/>
    <w:rsid w:val="00510C6E"/>
    <w:rsid w:val="00510F6D"/>
    <w:rsid w:val="005112AF"/>
    <w:rsid w:val="005118C2"/>
    <w:rsid w:val="00511DCE"/>
    <w:rsid w:val="00512494"/>
    <w:rsid w:val="0051256C"/>
    <w:rsid w:val="005126F5"/>
    <w:rsid w:val="00512B11"/>
    <w:rsid w:val="00512D60"/>
    <w:rsid w:val="00513575"/>
    <w:rsid w:val="00513597"/>
    <w:rsid w:val="005136D6"/>
    <w:rsid w:val="005139F0"/>
    <w:rsid w:val="00513BC9"/>
    <w:rsid w:val="00513D98"/>
    <w:rsid w:val="005143F8"/>
    <w:rsid w:val="00514AC0"/>
    <w:rsid w:val="00514C66"/>
    <w:rsid w:val="0051506B"/>
    <w:rsid w:val="00515205"/>
    <w:rsid w:val="00515460"/>
    <w:rsid w:val="005155F2"/>
    <w:rsid w:val="00515E9C"/>
    <w:rsid w:val="00516164"/>
    <w:rsid w:val="005163A3"/>
    <w:rsid w:val="00516966"/>
    <w:rsid w:val="00516AF6"/>
    <w:rsid w:val="00516F6F"/>
    <w:rsid w:val="00516FA4"/>
    <w:rsid w:val="005172CA"/>
    <w:rsid w:val="00517698"/>
    <w:rsid w:val="00517825"/>
    <w:rsid w:val="00517B75"/>
    <w:rsid w:val="00517CCD"/>
    <w:rsid w:val="00517DA2"/>
    <w:rsid w:val="00517E70"/>
    <w:rsid w:val="00520171"/>
    <w:rsid w:val="005201D6"/>
    <w:rsid w:val="00520384"/>
    <w:rsid w:val="005206F1"/>
    <w:rsid w:val="005207FF"/>
    <w:rsid w:val="005208E5"/>
    <w:rsid w:val="00521221"/>
    <w:rsid w:val="00521ED6"/>
    <w:rsid w:val="00522396"/>
    <w:rsid w:val="00522829"/>
    <w:rsid w:val="005228E0"/>
    <w:rsid w:val="005228EC"/>
    <w:rsid w:val="00522A8A"/>
    <w:rsid w:val="00522B56"/>
    <w:rsid w:val="00522CB0"/>
    <w:rsid w:val="00522CB9"/>
    <w:rsid w:val="00522CC3"/>
    <w:rsid w:val="00522D5C"/>
    <w:rsid w:val="005230B4"/>
    <w:rsid w:val="005231B7"/>
    <w:rsid w:val="00523232"/>
    <w:rsid w:val="00523382"/>
    <w:rsid w:val="00523613"/>
    <w:rsid w:val="00523ECB"/>
    <w:rsid w:val="00523F9A"/>
    <w:rsid w:val="00523FA2"/>
    <w:rsid w:val="00523FBC"/>
    <w:rsid w:val="00524199"/>
    <w:rsid w:val="005248DC"/>
    <w:rsid w:val="005258BC"/>
    <w:rsid w:val="00526573"/>
    <w:rsid w:val="005267A8"/>
    <w:rsid w:val="00526AB4"/>
    <w:rsid w:val="00526C53"/>
    <w:rsid w:val="00526D93"/>
    <w:rsid w:val="0052730F"/>
    <w:rsid w:val="0052761D"/>
    <w:rsid w:val="0052765F"/>
    <w:rsid w:val="00527679"/>
    <w:rsid w:val="00527731"/>
    <w:rsid w:val="00527E62"/>
    <w:rsid w:val="00527E6F"/>
    <w:rsid w:val="00527F1E"/>
    <w:rsid w:val="005303E9"/>
    <w:rsid w:val="0053085D"/>
    <w:rsid w:val="005308AA"/>
    <w:rsid w:val="00530D41"/>
    <w:rsid w:val="005311AE"/>
    <w:rsid w:val="005312FC"/>
    <w:rsid w:val="005319CE"/>
    <w:rsid w:val="005319FB"/>
    <w:rsid w:val="00532448"/>
    <w:rsid w:val="00532825"/>
    <w:rsid w:val="00532D62"/>
    <w:rsid w:val="00532FF7"/>
    <w:rsid w:val="0053308A"/>
    <w:rsid w:val="0053315F"/>
    <w:rsid w:val="00533E8B"/>
    <w:rsid w:val="00534168"/>
    <w:rsid w:val="0053427D"/>
    <w:rsid w:val="00534328"/>
    <w:rsid w:val="00534756"/>
    <w:rsid w:val="005349EC"/>
    <w:rsid w:val="00534BA9"/>
    <w:rsid w:val="00535232"/>
    <w:rsid w:val="00535786"/>
    <w:rsid w:val="00535CE8"/>
    <w:rsid w:val="00536081"/>
    <w:rsid w:val="00536484"/>
    <w:rsid w:val="00536599"/>
    <w:rsid w:val="005365C0"/>
    <w:rsid w:val="005365E4"/>
    <w:rsid w:val="0053660C"/>
    <w:rsid w:val="0053662B"/>
    <w:rsid w:val="0053699F"/>
    <w:rsid w:val="005372A2"/>
    <w:rsid w:val="005372BF"/>
    <w:rsid w:val="005375A2"/>
    <w:rsid w:val="005375B2"/>
    <w:rsid w:val="00537601"/>
    <w:rsid w:val="00537ADD"/>
    <w:rsid w:val="00537B07"/>
    <w:rsid w:val="00537CC6"/>
    <w:rsid w:val="00537D52"/>
    <w:rsid w:val="0054010A"/>
    <w:rsid w:val="00540320"/>
    <w:rsid w:val="0054069F"/>
    <w:rsid w:val="00540738"/>
    <w:rsid w:val="00540800"/>
    <w:rsid w:val="00540EA6"/>
    <w:rsid w:val="00541586"/>
    <w:rsid w:val="00541788"/>
    <w:rsid w:val="005426D0"/>
    <w:rsid w:val="00542855"/>
    <w:rsid w:val="00542CAB"/>
    <w:rsid w:val="00542CFF"/>
    <w:rsid w:val="00542DB1"/>
    <w:rsid w:val="005431CA"/>
    <w:rsid w:val="00543954"/>
    <w:rsid w:val="00543DAF"/>
    <w:rsid w:val="00543EEC"/>
    <w:rsid w:val="00544066"/>
    <w:rsid w:val="0054410B"/>
    <w:rsid w:val="00544AFA"/>
    <w:rsid w:val="005451D7"/>
    <w:rsid w:val="00545894"/>
    <w:rsid w:val="00545C81"/>
    <w:rsid w:val="00546E57"/>
    <w:rsid w:val="00547262"/>
    <w:rsid w:val="00547297"/>
    <w:rsid w:val="00547C15"/>
    <w:rsid w:val="00550095"/>
    <w:rsid w:val="0055042F"/>
    <w:rsid w:val="005505B7"/>
    <w:rsid w:val="00550A6A"/>
    <w:rsid w:val="00550C1A"/>
    <w:rsid w:val="0055147C"/>
    <w:rsid w:val="005516BB"/>
    <w:rsid w:val="00551DB0"/>
    <w:rsid w:val="00552140"/>
    <w:rsid w:val="0055217A"/>
    <w:rsid w:val="005522E7"/>
    <w:rsid w:val="00552CA7"/>
    <w:rsid w:val="005538C5"/>
    <w:rsid w:val="005538D2"/>
    <w:rsid w:val="00553A9B"/>
    <w:rsid w:val="00553D1C"/>
    <w:rsid w:val="00553DA3"/>
    <w:rsid w:val="00553EEA"/>
    <w:rsid w:val="005542AD"/>
    <w:rsid w:val="005542DB"/>
    <w:rsid w:val="0055435E"/>
    <w:rsid w:val="00554528"/>
    <w:rsid w:val="00554937"/>
    <w:rsid w:val="00554A4E"/>
    <w:rsid w:val="00554DAB"/>
    <w:rsid w:val="00555133"/>
    <w:rsid w:val="005552AD"/>
    <w:rsid w:val="0055535B"/>
    <w:rsid w:val="00555A52"/>
    <w:rsid w:val="00555AA0"/>
    <w:rsid w:val="005566EB"/>
    <w:rsid w:val="00556FA4"/>
    <w:rsid w:val="005573D0"/>
    <w:rsid w:val="00557AA7"/>
    <w:rsid w:val="00560025"/>
    <w:rsid w:val="005600CE"/>
    <w:rsid w:val="00560375"/>
    <w:rsid w:val="00560799"/>
    <w:rsid w:val="00560E18"/>
    <w:rsid w:val="005613A7"/>
    <w:rsid w:val="00561862"/>
    <w:rsid w:val="00561A87"/>
    <w:rsid w:val="005624BB"/>
    <w:rsid w:val="005626B7"/>
    <w:rsid w:val="00562764"/>
    <w:rsid w:val="005627A0"/>
    <w:rsid w:val="00562EF4"/>
    <w:rsid w:val="00563086"/>
    <w:rsid w:val="0056368A"/>
    <w:rsid w:val="00564014"/>
    <w:rsid w:val="005643E9"/>
    <w:rsid w:val="00564B0C"/>
    <w:rsid w:val="005653CA"/>
    <w:rsid w:val="005655C0"/>
    <w:rsid w:val="005656D5"/>
    <w:rsid w:val="00565BD2"/>
    <w:rsid w:val="00565D0B"/>
    <w:rsid w:val="00565D56"/>
    <w:rsid w:val="00565FEE"/>
    <w:rsid w:val="0056659C"/>
    <w:rsid w:val="0056663B"/>
    <w:rsid w:val="005666BD"/>
    <w:rsid w:val="00566715"/>
    <w:rsid w:val="005673F9"/>
    <w:rsid w:val="0056793A"/>
    <w:rsid w:val="005679FC"/>
    <w:rsid w:val="00567B3D"/>
    <w:rsid w:val="00567C27"/>
    <w:rsid w:val="00570915"/>
    <w:rsid w:val="00570998"/>
    <w:rsid w:val="00570D73"/>
    <w:rsid w:val="0057122D"/>
    <w:rsid w:val="005715FA"/>
    <w:rsid w:val="00571E71"/>
    <w:rsid w:val="0057226A"/>
    <w:rsid w:val="00572502"/>
    <w:rsid w:val="005728E2"/>
    <w:rsid w:val="00572A7B"/>
    <w:rsid w:val="00572C56"/>
    <w:rsid w:val="00572C7C"/>
    <w:rsid w:val="005730F1"/>
    <w:rsid w:val="00573178"/>
    <w:rsid w:val="005732FE"/>
    <w:rsid w:val="00573427"/>
    <w:rsid w:val="00573479"/>
    <w:rsid w:val="00573508"/>
    <w:rsid w:val="005736F9"/>
    <w:rsid w:val="0057381D"/>
    <w:rsid w:val="00573B80"/>
    <w:rsid w:val="00574091"/>
    <w:rsid w:val="00574CB9"/>
    <w:rsid w:val="00574D0E"/>
    <w:rsid w:val="00574DD4"/>
    <w:rsid w:val="005758E4"/>
    <w:rsid w:val="00575BBE"/>
    <w:rsid w:val="00575E97"/>
    <w:rsid w:val="00576035"/>
    <w:rsid w:val="00576961"/>
    <w:rsid w:val="00576993"/>
    <w:rsid w:val="00576B85"/>
    <w:rsid w:val="00577695"/>
    <w:rsid w:val="0057779B"/>
    <w:rsid w:val="00580258"/>
    <w:rsid w:val="005807AD"/>
    <w:rsid w:val="00580B27"/>
    <w:rsid w:val="00580BE8"/>
    <w:rsid w:val="00580CC2"/>
    <w:rsid w:val="00581118"/>
    <w:rsid w:val="00581202"/>
    <w:rsid w:val="00581455"/>
    <w:rsid w:val="00581937"/>
    <w:rsid w:val="00581ADA"/>
    <w:rsid w:val="0058223C"/>
    <w:rsid w:val="005825E6"/>
    <w:rsid w:val="00582B22"/>
    <w:rsid w:val="00583411"/>
    <w:rsid w:val="00583856"/>
    <w:rsid w:val="0058399F"/>
    <w:rsid w:val="00583DBB"/>
    <w:rsid w:val="00583E5B"/>
    <w:rsid w:val="00585486"/>
    <w:rsid w:val="00585A71"/>
    <w:rsid w:val="00585D72"/>
    <w:rsid w:val="00585E86"/>
    <w:rsid w:val="005861F5"/>
    <w:rsid w:val="005864B8"/>
    <w:rsid w:val="005865A5"/>
    <w:rsid w:val="00586932"/>
    <w:rsid w:val="00586A68"/>
    <w:rsid w:val="00586D28"/>
    <w:rsid w:val="0058798A"/>
    <w:rsid w:val="00587C35"/>
    <w:rsid w:val="0059008E"/>
    <w:rsid w:val="005900DF"/>
    <w:rsid w:val="005903C9"/>
    <w:rsid w:val="00590822"/>
    <w:rsid w:val="0059134A"/>
    <w:rsid w:val="005919A5"/>
    <w:rsid w:val="00591BC0"/>
    <w:rsid w:val="00591C06"/>
    <w:rsid w:val="00592E47"/>
    <w:rsid w:val="005930CC"/>
    <w:rsid w:val="005934FC"/>
    <w:rsid w:val="0059393F"/>
    <w:rsid w:val="00593BA5"/>
    <w:rsid w:val="00593CBC"/>
    <w:rsid w:val="00593F8E"/>
    <w:rsid w:val="0059436C"/>
    <w:rsid w:val="005949EE"/>
    <w:rsid w:val="00594C76"/>
    <w:rsid w:val="00594DBC"/>
    <w:rsid w:val="00595473"/>
    <w:rsid w:val="005954C3"/>
    <w:rsid w:val="005954F4"/>
    <w:rsid w:val="00595A00"/>
    <w:rsid w:val="00595B8A"/>
    <w:rsid w:val="00596467"/>
    <w:rsid w:val="00596915"/>
    <w:rsid w:val="00596CD6"/>
    <w:rsid w:val="00596EA8"/>
    <w:rsid w:val="005970D5"/>
    <w:rsid w:val="005976C0"/>
    <w:rsid w:val="00597B9C"/>
    <w:rsid w:val="00597DC7"/>
    <w:rsid w:val="005A01D5"/>
    <w:rsid w:val="005A04A9"/>
    <w:rsid w:val="005A055F"/>
    <w:rsid w:val="005A066C"/>
    <w:rsid w:val="005A06B1"/>
    <w:rsid w:val="005A0B77"/>
    <w:rsid w:val="005A13E4"/>
    <w:rsid w:val="005A148C"/>
    <w:rsid w:val="005A1543"/>
    <w:rsid w:val="005A16D9"/>
    <w:rsid w:val="005A19BE"/>
    <w:rsid w:val="005A19DB"/>
    <w:rsid w:val="005A1D8B"/>
    <w:rsid w:val="005A3111"/>
    <w:rsid w:val="005A3221"/>
    <w:rsid w:val="005A354F"/>
    <w:rsid w:val="005A35F0"/>
    <w:rsid w:val="005A388C"/>
    <w:rsid w:val="005A3CC4"/>
    <w:rsid w:val="005A4BD2"/>
    <w:rsid w:val="005A4EE8"/>
    <w:rsid w:val="005A52B9"/>
    <w:rsid w:val="005A54F4"/>
    <w:rsid w:val="005A58B1"/>
    <w:rsid w:val="005A5DA0"/>
    <w:rsid w:val="005A61CF"/>
    <w:rsid w:val="005A6B10"/>
    <w:rsid w:val="005A6BB4"/>
    <w:rsid w:val="005A6BE1"/>
    <w:rsid w:val="005A6CD3"/>
    <w:rsid w:val="005A7090"/>
    <w:rsid w:val="005A7148"/>
    <w:rsid w:val="005A72C9"/>
    <w:rsid w:val="005A7327"/>
    <w:rsid w:val="005A7558"/>
    <w:rsid w:val="005A77C2"/>
    <w:rsid w:val="005B0193"/>
    <w:rsid w:val="005B07F9"/>
    <w:rsid w:val="005B0AA8"/>
    <w:rsid w:val="005B0E22"/>
    <w:rsid w:val="005B1C0B"/>
    <w:rsid w:val="005B1EBA"/>
    <w:rsid w:val="005B22F7"/>
    <w:rsid w:val="005B238B"/>
    <w:rsid w:val="005B2E8B"/>
    <w:rsid w:val="005B3075"/>
    <w:rsid w:val="005B30F2"/>
    <w:rsid w:val="005B3DDD"/>
    <w:rsid w:val="005B422D"/>
    <w:rsid w:val="005B4328"/>
    <w:rsid w:val="005B4599"/>
    <w:rsid w:val="005B4830"/>
    <w:rsid w:val="005B48E6"/>
    <w:rsid w:val="005B4977"/>
    <w:rsid w:val="005B4D76"/>
    <w:rsid w:val="005B5478"/>
    <w:rsid w:val="005B661E"/>
    <w:rsid w:val="005B6959"/>
    <w:rsid w:val="005B6FB4"/>
    <w:rsid w:val="005B7336"/>
    <w:rsid w:val="005B76EC"/>
    <w:rsid w:val="005B7CB8"/>
    <w:rsid w:val="005B7D8F"/>
    <w:rsid w:val="005B7EF1"/>
    <w:rsid w:val="005C08CB"/>
    <w:rsid w:val="005C09FD"/>
    <w:rsid w:val="005C0C27"/>
    <w:rsid w:val="005C0C65"/>
    <w:rsid w:val="005C1056"/>
    <w:rsid w:val="005C10F8"/>
    <w:rsid w:val="005C1143"/>
    <w:rsid w:val="005C225E"/>
    <w:rsid w:val="005C2461"/>
    <w:rsid w:val="005C2931"/>
    <w:rsid w:val="005C40A2"/>
    <w:rsid w:val="005C459B"/>
    <w:rsid w:val="005C4A4B"/>
    <w:rsid w:val="005C4BC0"/>
    <w:rsid w:val="005C4C51"/>
    <w:rsid w:val="005C4D39"/>
    <w:rsid w:val="005C4DF2"/>
    <w:rsid w:val="005C50CF"/>
    <w:rsid w:val="005C5112"/>
    <w:rsid w:val="005C5415"/>
    <w:rsid w:val="005C5504"/>
    <w:rsid w:val="005C5872"/>
    <w:rsid w:val="005C5B12"/>
    <w:rsid w:val="005C5EF6"/>
    <w:rsid w:val="005C60E4"/>
    <w:rsid w:val="005C6171"/>
    <w:rsid w:val="005C6866"/>
    <w:rsid w:val="005C6B83"/>
    <w:rsid w:val="005C73F7"/>
    <w:rsid w:val="005C7539"/>
    <w:rsid w:val="005C79C3"/>
    <w:rsid w:val="005C7C6E"/>
    <w:rsid w:val="005D025F"/>
    <w:rsid w:val="005D0403"/>
    <w:rsid w:val="005D0E3D"/>
    <w:rsid w:val="005D0FDA"/>
    <w:rsid w:val="005D102F"/>
    <w:rsid w:val="005D10F2"/>
    <w:rsid w:val="005D16A5"/>
    <w:rsid w:val="005D1F6A"/>
    <w:rsid w:val="005D1FAC"/>
    <w:rsid w:val="005D220E"/>
    <w:rsid w:val="005D2277"/>
    <w:rsid w:val="005D24E4"/>
    <w:rsid w:val="005D26B2"/>
    <w:rsid w:val="005D2804"/>
    <w:rsid w:val="005D2815"/>
    <w:rsid w:val="005D29AF"/>
    <w:rsid w:val="005D2FB3"/>
    <w:rsid w:val="005D31E6"/>
    <w:rsid w:val="005D3AF2"/>
    <w:rsid w:val="005D3B2F"/>
    <w:rsid w:val="005D3DB9"/>
    <w:rsid w:val="005D41E2"/>
    <w:rsid w:val="005D46FD"/>
    <w:rsid w:val="005D488E"/>
    <w:rsid w:val="005D4A33"/>
    <w:rsid w:val="005D50E1"/>
    <w:rsid w:val="005D541C"/>
    <w:rsid w:val="005D56A6"/>
    <w:rsid w:val="005D56F4"/>
    <w:rsid w:val="005D5839"/>
    <w:rsid w:val="005D5D0D"/>
    <w:rsid w:val="005D6513"/>
    <w:rsid w:val="005D6633"/>
    <w:rsid w:val="005D663F"/>
    <w:rsid w:val="005D6A2A"/>
    <w:rsid w:val="005D6A65"/>
    <w:rsid w:val="005D6DB7"/>
    <w:rsid w:val="005D6F2C"/>
    <w:rsid w:val="005D6FB2"/>
    <w:rsid w:val="005D705F"/>
    <w:rsid w:val="005D73A1"/>
    <w:rsid w:val="005D74B2"/>
    <w:rsid w:val="005D77AA"/>
    <w:rsid w:val="005D7D70"/>
    <w:rsid w:val="005D7D8C"/>
    <w:rsid w:val="005E0237"/>
    <w:rsid w:val="005E030D"/>
    <w:rsid w:val="005E06E4"/>
    <w:rsid w:val="005E0792"/>
    <w:rsid w:val="005E086D"/>
    <w:rsid w:val="005E1270"/>
    <w:rsid w:val="005E133D"/>
    <w:rsid w:val="005E1C3D"/>
    <w:rsid w:val="005E22D6"/>
    <w:rsid w:val="005E282A"/>
    <w:rsid w:val="005E2E35"/>
    <w:rsid w:val="005E32AB"/>
    <w:rsid w:val="005E345C"/>
    <w:rsid w:val="005E3632"/>
    <w:rsid w:val="005E39B1"/>
    <w:rsid w:val="005E3A18"/>
    <w:rsid w:val="005E4350"/>
    <w:rsid w:val="005E534A"/>
    <w:rsid w:val="005E5ACE"/>
    <w:rsid w:val="005E5D4C"/>
    <w:rsid w:val="005E6369"/>
    <w:rsid w:val="005E6A4F"/>
    <w:rsid w:val="005E6B28"/>
    <w:rsid w:val="005E6B5E"/>
    <w:rsid w:val="005E6F0B"/>
    <w:rsid w:val="005E787C"/>
    <w:rsid w:val="005E7B94"/>
    <w:rsid w:val="005F037F"/>
    <w:rsid w:val="005F07AA"/>
    <w:rsid w:val="005F0A53"/>
    <w:rsid w:val="005F0BD1"/>
    <w:rsid w:val="005F0BF4"/>
    <w:rsid w:val="005F110D"/>
    <w:rsid w:val="005F117C"/>
    <w:rsid w:val="005F195A"/>
    <w:rsid w:val="005F2F73"/>
    <w:rsid w:val="005F311C"/>
    <w:rsid w:val="005F3839"/>
    <w:rsid w:val="005F3B17"/>
    <w:rsid w:val="005F3B86"/>
    <w:rsid w:val="005F3D89"/>
    <w:rsid w:val="005F3EE9"/>
    <w:rsid w:val="005F3FDF"/>
    <w:rsid w:val="005F4135"/>
    <w:rsid w:val="005F4420"/>
    <w:rsid w:val="005F4955"/>
    <w:rsid w:val="005F4A5C"/>
    <w:rsid w:val="005F4C2B"/>
    <w:rsid w:val="005F4CDD"/>
    <w:rsid w:val="005F4CFB"/>
    <w:rsid w:val="005F4D9D"/>
    <w:rsid w:val="005F4E34"/>
    <w:rsid w:val="005F5447"/>
    <w:rsid w:val="005F58A9"/>
    <w:rsid w:val="005F598B"/>
    <w:rsid w:val="005F5F01"/>
    <w:rsid w:val="005F6179"/>
    <w:rsid w:val="005F63DF"/>
    <w:rsid w:val="005F63FE"/>
    <w:rsid w:val="005F647A"/>
    <w:rsid w:val="005F6C15"/>
    <w:rsid w:val="005F71C0"/>
    <w:rsid w:val="005F77A6"/>
    <w:rsid w:val="005F7928"/>
    <w:rsid w:val="005F79AB"/>
    <w:rsid w:val="005F7B8C"/>
    <w:rsid w:val="005F7FBF"/>
    <w:rsid w:val="006001CB"/>
    <w:rsid w:val="00600262"/>
    <w:rsid w:val="00600545"/>
    <w:rsid w:val="00600AAE"/>
    <w:rsid w:val="00600CA3"/>
    <w:rsid w:val="00601317"/>
    <w:rsid w:val="00601418"/>
    <w:rsid w:val="006014B6"/>
    <w:rsid w:val="006018E9"/>
    <w:rsid w:val="00601C98"/>
    <w:rsid w:val="00601CC0"/>
    <w:rsid w:val="00602555"/>
    <w:rsid w:val="006025B2"/>
    <w:rsid w:val="006026A7"/>
    <w:rsid w:val="006026D8"/>
    <w:rsid w:val="006027D7"/>
    <w:rsid w:val="006028A0"/>
    <w:rsid w:val="00602BE0"/>
    <w:rsid w:val="00602D94"/>
    <w:rsid w:val="00603408"/>
    <w:rsid w:val="0060341D"/>
    <w:rsid w:val="006039DA"/>
    <w:rsid w:val="00603CD2"/>
    <w:rsid w:val="00604285"/>
    <w:rsid w:val="00604C64"/>
    <w:rsid w:val="00604E6F"/>
    <w:rsid w:val="006051E3"/>
    <w:rsid w:val="006052A6"/>
    <w:rsid w:val="0060542C"/>
    <w:rsid w:val="0060573B"/>
    <w:rsid w:val="00605812"/>
    <w:rsid w:val="006062EE"/>
    <w:rsid w:val="00606656"/>
    <w:rsid w:val="006066DD"/>
    <w:rsid w:val="0060678D"/>
    <w:rsid w:val="00606900"/>
    <w:rsid w:val="00606939"/>
    <w:rsid w:val="00606D79"/>
    <w:rsid w:val="00606E76"/>
    <w:rsid w:val="0060721B"/>
    <w:rsid w:val="006075DD"/>
    <w:rsid w:val="006077CA"/>
    <w:rsid w:val="006078F9"/>
    <w:rsid w:val="00607B27"/>
    <w:rsid w:val="00610656"/>
    <w:rsid w:val="00610727"/>
    <w:rsid w:val="00610931"/>
    <w:rsid w:val="00610C36"/>
    <w:rsid w:val="00610CD0"/>
    <w:rsid w:val="00610FB9"/>
    <w:rsid w:val="00611184"/>
    <w:rsid w:val="0061152D"/>
    <w:rsid w:val="006116CB"/>
    <w:rsid w:val="00611991"/>
    <w:rsid w:val="006119F7"/>
    <w:rsid w:val="00611A8D"/>
    <w:rsid w:val="00611EE1"/>
    <w:rsid w:val="006120E2"/>
    <w:rsid w:val="006125E6"/>
    <w:rsid w:val="00612D68"/>
    <w:rsid w:val="00612E7D"/>
    <w:rsid w:val="00612F78"/>
    <w:rsid w:val="0061305E"/>
    <w:rsid w:val="006130E5"/>
    <w:rsid w:val="00613110"/>
    <w:rsid w:val="006132F9"/>
    <w:rsid w:val="0061391A"/>
    <w:rsid w:val="00613E99"/>
    <w:rsid w:val="006142E9"/>
    <w:rsid w:val="0061464F"/>
    <w:rsid w:val="00614731"/>
    <w:rsid w:val="0061518E"/>
    <w:rsid w:val="0061565D"/>
    <w:rsid w:val="00616183"/>
    <w:rsid w:val="00616B08"/>
    <w:rsid w:val="00616C4F"/>
    <w:rsid w:val="00616FD9"/>
    <w:rsid w:val="0061710A"/>
    <w:rsid w:val="0061782F"/>
    <w:rsid w:val="00617832"/>
    <w:rsid w:val="00617A36"/>
    <w:rsid w:val="00617F88"/>
    <w:rsid w:val="006202EE"/>
    <w:rsid w:val="00620DCB"/>
    <w:rsid w:val="00620F67"/>
    <w:rsid w:val="006212DC"/>
    <w:rsid w:val="0062185D"/>
    <w:rsid w:val="00621AD0"/>
    <w:rsid w:val="00621BAD"/>
    <w:rsid w:val="00622315"/>
    <w:rsid w:val="00622629"/>
    <w:rsid w:val="00622737"/>
    <w:rsid w:val="00622E64"/>
    <w:rsid w:val="0062339A"/>
    <w:rsid w:val="00623451"/>
    <w:rsid w:val="00623501"/>
    <w:rsid w:val="00623811"/>
    <w:rsid w:val="00623892"/>
    <w:rsid w:val="00623C14"/>
    <w:rsid w:val="00623D5B"/>
    <w:rsid w:val="00623F42"/>
    <w:rsid w:val="006241BD"/>
    <w:rsid w:val="006243CC"/>
    <w:rsid w:val="00624774"/>
    <w:rsid w:val="006247A2"/>
    <w:rsid w:val="006249FD"/>
    <w:rsid w:val="00624B17"/>
    <w:rsid w:val="00625716"/>
    <w:rsid w:val="00625A5B"/>
    <w:rsid w:val="00625B41"/>
    <w:rsid w:val="00625B60"/>
    <w:rsid w:val="00625BFB"/>
    <w:rsid w:val="00626314"/>
    <w:rsid w:val="00626BC2"/>
    <w:rsid w:val="00626BF5"/>
    <w:rsid w:val="00626C00"/>
    <w:rsid w:val="00626F75"/>
    <w:rsid w:val="00627C31"/>
    <w:rsid w:val="0063053E"/>
    <w:rsid w:val="0063062C"/>
    <w:rsid w:val="00630923"/>
    <w:rsid w:val="00630994"/>
    <w:rsid w:val="00630CA4"/>
    <w:rsid w:val="00630D15"/>
    <w:rsid w:val="00630D4E"/>
    <w:rsid w:val="00630F77"/>
    <w:rsid w:val="006314FB"/>
    <w:rsid w:val="0063170D"/>
    <w:rsid w:val="00632025"/>
    <w:rsid w:val="006320EF"/>
    <w:rsid w:val="00632BB1"/>
    <w:rsid w:val="00632FB2"/>
    <w:rsid w:val="00633066"/>
    <w:rsid w:val="00633281"/>
    <w:rsid w:val="0063343F"/>
    <w:rsid w:val="00633695"/>
    <w:rsid w:val="0063369E"/>
    <w:rsid w:val="0063398E"/>
    <w:rsid w:val="006339EE"/>
    <w:rsid w:val="00633E57"/>
    <w:rsid w:val="006340E7"/>
    <w:rsid w:val="00634211"/>
    <w:rsid w:val="006343B0"/>
    <w:rsid w:val="00634431"/>
    <w:rsid w:val="0063483B"/>
    <w:rsid w:val="00634B51"/>
    <w:rsid w:val="00634C6D"/>
    <w:rsid w:val="00634D19"/>
    <w:rsid w:val="00634E3F"/>
    <w:rsid w:val="0063502A"/>
    <w:rsid w:val="006353CE"/>
    <w:rsid w:val="006361C7"/>
    <w:rsid w:val="00636797"/>
    <w:rsid w:val="006367F2"/>
    <w:rsid w:val="006367F5"/>
    <w:rsid w:val="00637A61"/>
    <w:rsid w:val="00637D9E"/>
    <w:rsid w:val="00640D28"/>
    <w:rsid w:val="006412A8"/>
    <w:rsid w:val="00641326"/>
    <w:rsid w:val="006415CD"/>
    <w:rsid w:val="006417F6"/>
    <w:rsid w:val="0064197F"/>
    <w:rsid w:val="006420BD"/>
    <w:rsid w:val="0064216A"/>
    <w:rsid w:val="00642292"/>
    <w:rsid w:val="006422FC"/>
    <w:rsid w:val="00642516"/>
    <w:rsid w:val="00642600"/>
    <w:rsid w:val="00642FD8"/>
    <w:rsid w:val="00643169"/>
    <w:rsid w:val="00643295"/>
    <w:rsid w:val="00643628"/>
    <w:rsid w:val="00643D2E"/>
    <w:rsid w:val="006444E1"/>
    <w:rsid w:val="00644AC8"/>
    <w:rsid w:val="00644D1B"/>
    <w:rsid w:val="00644D27"/>
    <w:rsid w:val="00644FD1"/>
    <w:rsid w:val="0064510D"/>
    <w:rsid w:val="0064579C"/>
    <w:rsid w:val="00645C04"/>
    <w:rsid w:val="00645D0F"/>
    <w:rsid w:val="00645FC5"/>
    <w:rsid w:val="006465C0"/>
    <w:rsid w:val="0064670E"/>
    <w:rsid w:val="00646D4A"/>
    <w:rsid w:val="00647138"/>
    <w:rsid w:val="00647324"/>
    <w:rsid w:val="00647894"/>
    <w:rsid w:val="00647C94"/>
    <w:rsid w:val="00647CD9"/>
    <w:rsid w:val="0065051E"/>
    <w:rsid w:val="006505B6"/>
    <w:rsid w:val="00650BA2"/>
    <w:rsid w:val="00650E79"/>
    <w:rsid w:val="00650FFD"/>
    <w:rsid w:val="00651C02"/>
    <w:rsid w:val="00652141"/>
    <w:rsid w:val="00652371"/>
    <w:rsid w:val="0065241A"/>
    <w:rsid w:val="00652A8A"/>
    <w:rsid w:val="00652FF8"/>
    <w:rsid w:val="00653283"/>
    <w:rsid w:val="006536CF"/>
    <w:rsid w:val="006538D0"/>
    <w:rsid w:val="00653B95"/>
    <w:rsid w:val="00653BE5"/>
    <w:rsid w:val="00653CF6"/>
    <w:rsid w:val="00653E64"/>
    <w:rsid w:val="00653F3D"/>
    <w:rsid w:val="00653FA7"/>
    <w:rsid w:val="006540C8"/>
    <w:rsid w:val="006542EE"/>
    <w:rsid w:val="0065483C"/>
    <w:rsid w:val="006548EE"/>
    <w:rsid w:val="00654E73"/>
    <w:rsid w:val="006554C5"/>
    <w:rsid w:val="0065594F"/>
    <w:rsid w:val="00655CE6"/>
    <w:rsid w:val="00655D0F"/>
    <w:rsid w:val="0065613C"/>
    <w:rsid w:val="006561FD"/>
    <w:rsid w:val="0065627A"/>
    <w:rsid w:val="00656338"/>
    <w:rsid w:val="006569A9"/>
    <w:rsid w:val="00656DC7"/>
    <w:rsid w:val="00656FD4"/>
    <w:rsid w:val="00657052"/>
    <w:rsid w:val="006571B9"/>
    <w:rsid w:val="0065739E"/>
    <w:rsid w:val="0065795E"/>
    <w:rsid w:val="00657DA9"/>
    <w:rsid w:val="00660268"/>
    <w:rsid w:val="00660358"/>
    <w:rsid w:val="0066047E"/>
    <w:rsid w:val="00660BCF"/>
    <w:rsid w:val="006611B7"/>
    <w:rsid w:val="00661729"/>
    <w:rsid w:val="00661BF1"/>
    <w:rsid w:val="0066202C"/>
    <w:rsid w:val="0066208D"/>
    <w:rsid w:val="00662519"/>
    <w:rsid w:val="006629F5"/>
    <w:rsid w:val="00662A51"/>
    <w:rsid w:val="00662B1B"/>
    <w:rsid w:val="0066330D"/>
    <w:rsid w:val="00663337"/>
    <w:rsid w:val="0066360A"/>
    <w:rsid w:val="0066388B"/>
    <w:rsid w:val="00663A20"/>
    <w:rsid w:val="00663B6A"/>
    <w:rsid w:val="00663CA6"/>
    <w:rsid w:val="00663DFA"/>
    <w:rsid w:val="00663E9C"/>
    <w:rsid w:val="0066408E"/>
    <w:rsid w:val="006644F3"/>
    <w:rsid w:val="00664753"/>
    <w:rsid w:val="00664B02"/>
    <w:rsid w:val="00664E01"/>
    <w:rsid w:val="00664F36"/>
    <w:rsid w:val="00664F91"/>
    <w:rsid w:val="00665413"/>
    <w:rsid w:val="00665474"/>
    <w:rsid w:val="006655B7"/>
    <w:rsid w:val="00665AA6"/>
    <w:rsid w:val="00665B10"/>
    <w:rsid w:val="00665B21"/>
    <w:rsid w:val="00665BBC"/>
    <w:rsid w:val="00665CAB"/>
    <w:rsid w:val="00665D0B"/>
    <w:rsid w:val="00665FB6"/>
    <w:rsid w:val="00666136"/>
    <w:rsid w:val="0066659A"/>
    <w:rsid w:val="00666C01"/>
    <w:rsid w:val="00666CDF"/>
    <w:rsid w:val="00666E61"/>
    <w:rsid w:val="006676C6"/>
    <w:rsid w:val="00667863"/>
    <w:rsid w:val="00667897"/>
    <w:rsid w:val="00667A2B"/>
    <w:rsid w:val="00667B1E"/>
    <w:rsid w:val="00667EB7"/>
    <w:rsid w:val="006702A5"/>
    <w:rsid w:val="006702D7"/>
    <w:rsid w:val="0067052B"/>
    <w:rsid w:val="00670C52"/>
    <w:rsid w:val="00670E99"/>
    <w:rsid w:val="00670F67"/>
    <w:rsid w:val="006712DA"/>
    <w:rsid w:val="0067160E"/>
    <w:rsid w:val="00671F10"/>
    <w:rsid w:val="006720FB"/>
    <w:rsid w:val="00672274"/>
    <w:rsid w:val="0067227F"/>
    <w:rsid w:val="006726A3"/>
    <w:rsid w:val="00672770"/>
    <w:rsid w:val="00672A79"/>
    <w:rsid w:val="00673917"/>
    <w:rsid w:val="006740F7"/>
    <w:rsid w:val="006742A8"/>
    <w:rsid w:val="006744AF"/>
    <w:rsid w:val="006744B6"/>
    <w:rsid w:val="006745AA"/>
    <w:rsid w:val="006746D7"/>
    <w:rsid w:val="006746E8"/>
    <w:rsid w:val="00674A78"/>
    <w:rsid w:val="00674AFC"/>
    <w:rsid w:val="00674B1C"/>
    <w:rsid w:val="00674D17"/>
    <w:rsid w:val="00674FFE"/>
    <w:rsid w:val="006750CB"/>
    <w:rsid w:val="0067518C"/>
    <w:rsid w:val="0067586A"/>
    <w:rsid w:val="00675990"/>
    <w:rsid w:val="00675A92"/>
    <w:rsid w:val="00675E46"/>
    <w:rsid w:val="00675E88"/>
    <w:rsid w:val="00676848"/>
    <w:rsid w:val="006768CD"/>
    <w:rsid w:val="00676ADF"/>
    <w:rsid w:val="006770DB"/>
    <w:rsid w:val="00677257"/>
    <w:rsid w:val="00677800"/>
    <w:rsid w:val="00677ED5"/>
    <w:rsid w:val="0068015A"/>
    <w:rsid w:val="006803B3"/>
    <w:rsid w:val="006804D1"/>
    <w:rsid w:val="00680607"/>
    <w:rsid w:val="00680F14"/>
    <w:rsid w:val="00681166"/>
    <w:rsid w:val="00681198"/>
    <w:rsid w:val="006813C0"/>
    <w:rsid w:val="00681851"/>
    <w:rsid w:val="006818BC"/>
    <w:rsid w:val="00681B54"/>
    <w:rsid w:val="00681B56"/>
    <w:rsid w:val="00681B8D"/>
    <w:rsid w:val="00681C0E"/>
    <w:rsid w:val="00682735"/>
    <w:rsid w:val="00682F6F"/>
    <w:rsid w:val="0068382C"/>
    <w:rsid w:val="0068382F"/>
    <w:rsid w:val="006839F1"/>
    <w:rsid w:val="00683A57"/>
    <w:rsid w:val="00683A72"/>
    <w:rsid w:val="00684F35"/>
    <w:rsid w:val="00684F71"/>
    <w:rsid w:val="0068505F"/>
    <w:rsid w:val="006851B3"/>
    <w:rsid w:val="00685460"/>
    <w:rsid w:val="0068570A"/>
    <w:rsid w:val="0068577F"/>
    <w:rsid w:val="00685CF4"/>
    <w:rsid w:val="0068641C"/>
    <w:rsid w:val="0068669F"/>
    <w:rsid w:val="00686755"/>
    <w:rsid w:val="0068686D"/>
    <w:rsid w:val="006869BC"/>
    <w:rsid w:val="00686B3C"/>
    <w:rsid w:val="00686D9A"/>
    <w:rsid w:val="00687399"/>
    <w:rsid w:val="006879E9"/>
    <w:rsid w:val="00687F99"/>
    <w:rsid w:val="0069020B"/>
    <w:rsid w:val="0069067D"/>
    <w:rsid w:val="0069095E"/>
    <w:rsid w:val="00690A1B"/>
    <w:rsid w:val="00690DF5"/>
    <w:rsid w:val="00691057"/>
    <w:rsid w:val="006911B3"/>
    <w:rsid w:val="006911CF"/>
    <w:rsid w:val="00691361"/>
    <w:rsid w:val="00691691"/>
    <w:rsid w:val="00691693"/>
    <w:rsid w:val="0069183D"/>
    <w:rsid w:val="006918F1"/>
    <w:rsid w:val="00691C2B"/>
    <w:rsid w:val="00691F7B"/>
    <w:rsid w:val="00692107"/>
    <w:rsid w:val="006921F4"/>
    <w:rsid w:val="00692251"/>
    <w:rsid w:val="00692A04"/>
    <w:rsid w:val="00692BD0"/>
    <w:rsid w:val="00692E53"/>
    <w:rsid w:val="00692F34"/>
    <w:rsid w:val="00693236"/>
    <w:rsid w:val="00693332"/>
    <w:rsid w:val="006934E8"/>
    <w:rsid w:val="00693653"/>
    <w:rsid w:val="006937DD"/>
    <w:rsid w:val="00693A6D"/>
    <w:rsid w:val="00693ED1"/>
    <w:rsid w:val="00694718"/>
    <w:rsid w:val="00695A03"/>
    <w:rsid w:val="00695F0B"/>
    <w:rsid w:val="00695F9F"/>
    <w:rsid w:val="006965B9"/>
    <w:rsid w:val="0069660F"/>
    <w:rsid w:val="006966AE"/>
    <w:rsid w:val="006968B0"/>
    <w:rsid w:val="00697155"/>
    <w:rsid w:val="00697353"/>
    <w:rsid w:val="0069749D"/>
    <w:rsid w:val="0069797B"/>
    <w:rsid w:val="006A02D3"/>
    <w:rsid w:val="006A04B4"/>
    <w:rsid w:val="006A0C97"/>
    <w:rsid w:val="006A0DB7"/>
    <w:rsid w:val="006A126F"/>
    <w:rsid w:val="006A173F"/>
    <w:rsid w:val="006A1E9C"/>
    <w:rsid w:val="006A1EE1"/>
    <w:rsid w:val="006A2020"/>
    <w:rsid w:val="006A20E8"/>
    <w:rsid w:val="006A29A1"/>
    <w:rsid w:val="006A2EFF"/>
    <w:rsid w:val="006A30E0"/>
    <w:rsid w:val="006A3490"/>
    <w:rsid w:val="006A3CB1"/>
    <w:rsid w:val="006A3D42"/>
    <w:rsid w:val="006A3F44"/>
    <w:rsid w:val="006A4CFD"/>
    <w:rsid w:val="006A4E1F"/>
    <w:rsid w:val="006A4F42"/>
    <w:rsid w:val="006A5525"/>
    <w:rsid w:val="006A5D0C"/>
    <w:rsid w:val="006A5D62"/>
    <w:rsid w:val="006A6071"/>
    <w:rsid w:val="006A60F6"/>
    <w:rsid w:val="006A639A"/>
    <w:rsid w:val="006A645E"/>
    <w:rsid w:val="006A697B"/>
    <w:rsid w:val="006A7324"/>
    <w:rsid w:val="006A73DA"/>
    <w:rsid w:val="006A77B8"/>
    <w:rsid w:val="006A78E6"/>
    <w:rsid w:val="006A7A29"/>
    <w:rsid w:val="006A7B89"/>
    <w:rsid w:val="006A7FEF"/>
    <w:rsid w:val="006B0174"/>
    <w:rsid w:val="006B0283"/>
    <w:rsid w:val="006B07E6"/>
    <w:rsid w:val="006B0B03"/>
    <w:rsid w:val="006B0BAE"/>
    <w:rsid w:val="006B11DB"/>
    <w:rsid w:val="006B16C8"/>
    <w:rsid w:val="006B1AA8"/>
    <w:rsid w:val="006B1D60"/>
    <w:rsid w:val="006B1E0F"/>
    <w:rsid w:val="006B1F11"/>
    <w:rsid w:val="006B213B"/>
    <w:rsid w:val="006B217E"/>
    <w:rsid w:val="006B234C"/>
    <w:rsid w:val="006B2684"/>
    <w:rsid w:val="006B270B"/>
    <w:rsid w:val="006B2742"/>
    <w:rsid w:val="006B29C2"/>
    <w:rsid w:val="006B319A"/>
    <w:rsid w:val="006B366E"/>
    <w:rsid w:val="006B3B63"/>
    <w:rsid w:val="006B3C6D"/>
    <w:rsid w:val="006B3CA0"/>
    <w:rsid w:val="006B42BC"/>
    <w:rsid w:val="006B4439"/>
    <w:rsid w:val="006B4566"/>
    <w:rsid w:val="006B4ECA"/>
    <w:rsid w:val="006B4FF7"/>
    <w:rsid w:val="006B5161"/>
    <w:rsid w:val="006B538D"/>
    <w:rsid w:val="006B596C"/>
    <w:rsid w:val="006B5CD8"/>
    <w:rsid w:val="006B5D57"/>
    <w:rsid w:val="006B667B"/>
    <w:rsid w:val="006B6BF4"/>
    <w:rsid w:val="006B6C1F"/>
    <w:rsid w:val="006B6EA4"/>
    <w:rsid w:val="006B6EC2"/>
    <w:rsid w:val="006B6FFF"/>
    <w:rsid w:val="006B716C"/>
    <w:rsid w:val="006B71A5"/>
    <w:rsid w:val="006B71E9"/>
    <w:rsid w:val="006B7B85"/>
    <w:rsid w:val="006C02D0"/>
    <w:rsid w:val="006C02DE"/>
    <w:rsid w:val="006C0581"/>
    <w:rsid w:val="006C05EB"/>
    <w:rsid w:val="006C11FA"/>
    <w:rsid w:val="006C1524"/>
    <w:rsid w:val="006C1B26"/>
    <w:rsid w:val="006C1CF8"/>
    <w:rsid w:val="006C1D21"/>
    <w:rsid w:val="006C2075"/>
    <w:rsid w:val="006C225F"/>
    <w:rsid w:val="006C22A6"/>
    <w:rsid w:val="006C23F6"/>
    <w:rsid w:val="006C25C9"/>
    <w:rsid w:val="006C2821"/>
    <w:rsid w:val="006C28FF"/>
    <w:rsid w:val="006C3468"/>
    <w:rsid w:val="006C347A"/>
    <w:rsid w:val="006C3588"/>
    <w:rsid w:val="006C3C6D"/>
    <w:rsid w:val="006C44F4"/>
    <w:rsid w:val="006C4559"/>
    <w:rsid w:val="006C4861"/>
    <w:rsid w:val="006C4AF8"/>
    <w:rsid w:val="006C4B51"/>
    <w:rsid w:val="006C54F9"/>
    <w:rsid w:val="006C553A"/>
    <w:rsid w:val="006C55CF"/>
    <w:rsid w:val="006C5613"/>
    <w:rsid w:val="006C56A8"/>
    <w:rsid w:val="006C6227"/>
    <w:rsid w:val="006C6712"/>
    <w:rsid w:val="006C6873"/>
    <w:rsid w:val="006C69CF"/>
    <w:rsid w:val="006C6D7C"/>
    <w:rsid w:val="006C6E67"/>
    <w:rsid w:val="006C72F0"/>
    <w:rsid w:val="006C76EF"/>
    <w:rsid w:val="006C7922"/>
    <w:rsid w:val="006D0029"/>
    <w:rsid w:val="006D0352"/>
    <w:rsid w:val="006D03E3"/>
    <w:rsid w:val="006D06D0"/>
    <w:rsid w:val="006D083E"/>
    <w:rsid w:val="006D0F21"/>
    <w:rsid w:val="006D1284"/>
    <w:rsid w:val="006D12BE"/>
    <w:rsid w:val="006D13B9"/>
    <w:rsid w:val="006D1709"/>
    <w:rsid w:val="006D1774"/>
    <w:rsid w:val="006D1BB3"/>
    <w:rsid w:val="006D1DB1"/>
    <w:rsid w:val="006D21F6"/>
    <w:rsid w:val="006D3220"/>
    <w:rsid w:val="006D3231"/>
    <w:rsid w:val="006D3424"/>
    <w:rsid w:val="006D3E8C"/>
    <w:rsid w:val="006D4181"/>
    <w:rsid w:val="006D452F"/>
    <w:rsid w:val="006D4989"/>
    <w:rsid w:val="006D4F95"/>
    <w:rsid w:val="006D53D5"/>
    <w:rsid w:val="006D567B"/>
    <w:rsid w:val="006D5692"/>
    <w:rsid w:val="006D5AE4"/>
    <w:rsid w:val="006D5D1F"/>
    <w:rsid w:val="006D5DB3"/>
    <w:rsid w:val="006D68CC"/>
    <w:rsid w:val="006D68EC"/>
    <w:rsid w:val="006D75A5"/>
    <w:rsid w:val="006E08A3"/>
    <w:rsid w:val="006E0B0A"/>
    <w:rsid w:val="006E10E6"/>
    <w:rsid w:val="006E1604"/>
    <w:rsid w:val="006E18B4"/>
    <w:rsid w:val="006E1A14"/>
    <w:rsid w:val="006E1AA2"/>
    <w:rsid w:val="006E1AF7"/>
    <w:rsid w:val="006E1E5B"/>
    <w:rsid w:val="006E1FC3"/>
    <w:rsid w:val="006E2179"/>
    <w:rsid w:val="006E29C2"/>
    <w:rsid w:val="006E2AEC"/>
    <w:rsid w:val="006E2B40"/>
    <w:rsid w:val="006E3BF2"/>
    <w:rsid w:val="006E3E9D"/>
    <w:rsid w:val="006E40AC"/>
    <w:rsid w:val="006E43A9"/>
    <w:rsid w:val="006E4472"/>
    <w:rsid w:val="006E454F"/>
    <w:rsid w:val="006E4962"/>
    <w:rsid w:val="006E4AFB"/>
    <w:rsid w:val="006E4E9F"/>
    <w:rsid w:val="006E5066"/>
    <w:rsid w:val="006E50C0"/>
    <w:rsid w:val="006E5118"/>
    <w:rsid w:val="006E526C"/>
    <w:rsid w:val="006E5392"/>
    <w:rsid w:val="006E55F0"/>
    <w:rsid w:val="006E5AD4"/>
    <w:rsid w:val="006E66F2"/>
    <w:rsid w:val="006E699D"/>
    <w:rsid w:val="006E6A53"/>
    <w:rsid w:val="006E6CA1"/>
    <w:rsid w:val="006E6F4C"/>
    <w:rsid w:val="006E7368"/>
    <w:rsid w:val="006E7C47"/>
    <w:rsid w:val="006F018C"/>
    <w:rsid w:val="006F0390"/>
    <w:rsid w:val="006F096F"/>
    <w:rsid w:val="006F0ABD"/>
    <w:rsid w:val="006F0B9B"/>
    <w:rsid w:val="006F120E"/>
    <w:rsid w:val="006F1233"/>
    <w:rsid w:val="006F15BA"/>
    <w:rsid w:val="006F182F"/>
    <w:rsid w:val="006F1C39"/>
    <w:rsid w:val="006F2041"/>
    <w:rsid w:val="006F22A1"/>
    <w:rsid w:val="006F296E"/>
    <w:rsid w:val="006F311A"/>
    <w:rsid w:val="006F33F1"/>
    <w:rsid w:val="006F3CF4"/>
    <w:rsid w:val="006F3CF8"/>
    <w:rsid w:val="006F3E3C"/>
    <w:rsid w:val="006F41E1"/>
    <w:rsid w:val="006F46FF"/>
    <w:rsid w:val="006F47B7"/>
    <w:rsid w:val="006F4D13"/>
    <w:rsid w:val="006F5AA8"/>
    <w:rsid w:val="006F67F7"/>
    <w:rsid w:val="006F6828"/>
    <w:rsid w:val="006F6837"/>
    <w:rsid w:val="006F69D0"/>
    <w:rsid w:val="006F6C39"/>
    <w:rsid w:val="006F7607"/>
    <w:rsid w:val="006F76F9"/>
    <w:rsid w:val="006F778E"/>
    <w:rsid w:val="006F77E9"/>
    <w:rsid w:val="006F7D11"/>
    <w:rsid w:val="007006BB"/>
    <w:rsid w:val="007008AB"/>
    <w:rsid w:val="007009EA"/>
    <w:rsid w:val="00700D5F"/>
    <w:rsid w:val="007016B2"/>
    <w:rsid w:val="00701D7F"/>
    <w:rsid w:val="0070205D"/>
    <w:rsid w:val="0070276F"/>
    <w:rsid w:val="007027F8"/>
    <w:rsid w:val="00702AC5"/>
    <w:rsid w:val="007034EB"/>
    <w:rsid w:val="00703827"/>
    <w:rsid w:val="00703984"/>
    <w:rsid w:val="00703C3C"/>
    <w:rsid w:val="007040B1"/>
    <w:rsid w:val="0070453D"/>
    <w:rsid w:val="00705278"/>
    <w:rsid w:val="007053A9"/>
    <w:rsid w:val="00705D77"/>
    <w:rsid w:val="00706AA2"/>
    <w:rsid w:val="00706E12"/>
    <w:rsid w:val="00706E98"/>
    <w:rsid w:val="00707032"/>
    <w:rsid w:val="007071D1"/>
    <w:rsid w:val="0070722E"/>
    <w:rsid w:val="00707942"/>
    <w:rsid w:val="00707C26"/>
    <w:rsid w:val="00707CBB"/>
    <w:rsid w:val="0071056E"/>
    <w:rsid w:val="00710619"/>
    <w:rsid w:val="007108AF"/>
    <w:rsid w:val="00710CB6"/>
    <w:rsid w:val="00710CD2"/>
    <w:rsid w:val="00711084"/>
    <w:rsid w:val="00711117"/>
    <w:rsid w:val="0071120C"/>
    <w:rsid w:val="007112DA"/>
    <w:rsid w:val="007116D8"/>
    <w:rsid w:val="00711771"/>
    <w:rsid w:val="00711862"/>
    <w:rsid w:val="00711A47"/>
    <w:rsid w:val="00711C22"/>
    <w:rsid w:val="00712280"/>
    <w:rsid w:val="007123EA"/>
    <w:rsid w:val="00712431"/>
    <w:rsid w:val="00712796"/>
    <w:rsid w:val="00712846"/>
    <w:rsid w:val="00712DC4"/>
    <w:rsid w:val="00712F26"/>
    <w:rsid w:val="00713442"/>
    <w:rsid w:val="007136B6"/>
    <w:rsid w:val="00713A13"/>
    <w:rsid w:val="00713FED"/>
    <w:rsid w:val="007141B8"/>
    <w:rsid w:val="00714244"/>
    <w:rsid w:val="007143DC"/>
    <w:rsid w:val="00714748"/>
    <w:rsid w:val="00714A71"/>
    <w:rsid w:val="00714A92"/>
    <w:rsid w:val="00714EEA"/>
    <w:rsid w:val="007151D7"/>
    <w:rsid w:val="00715323"/>
    <w:rsid w:val="0071586A"/>
    <w:rsid w:val="00715D6B"/>
    <w:rsid w:val="00715E25"/>
    <w:rsid w:val="0071610A"/>
    <w:rsid w:val="007164F7"/>
    <w:rsid w:val="00716588"/>
    <w:rsid w:val="0071685E"/>
    <w:rsid w:val="00716D9E"/>
    <w:rsid w:val="00716DF2"/>
    <w:rsid w:val="00716EDD"/>
    <w:rsid w:val="0071728F"/>
    <w:rsid w:val="00717E0B"/>
    <w:rsid w:val="00717E41"/>
    <w:rsid w:val="007202C0"/>
    <w:rsid w:val="00720582"/>
    <w:rsid w:val="007205C5"/>
    <w:rsid w:val="00720DEB"/>
    <w:rsid w:val="00720F6D"/>
    <w:rsid w:val="00721529"/>
    <w:rsid w:val="00721890"/>
    <w:rsid w:val="0072197C"/>
    <w:rsid w:val="00721BF3"/>
    <w:rsid w:val="00722092"/>
    <w:rsid w:val="00722404"/>
    <w:rsid w:val="00722BAD"/>
    <w:rsid w:val="0072329C"/>
    <w:rsid w:val="007235F6"/>
    <w:rsid w:val="007237AC"/>
    <w:rsid w:val="0072395F"/>
    <w:rsid w:val="00723E6B"/>
    <w:rsid w:val="00723E7D"/>
    <w:rsid w:val="00723ED3"/>
    <w:rsid w:val="00724578"/>
    <w:rsid w:val="0072497F"/>
    <w:rsid w:val="00724E31"/>
    <w:rsid w:val="00725206"/>
    <w:rsid w:val="007253D6"/>
    <w:rsid w:val="007259E1"/>
    <w:rsid w:val="00725E02"/>
    <w:rsid w:val="00725EEC"/>
    <w:rsid w:val="00725F2B"/>
    <w:rsid w:val="00725FBC"/>
    <w:rsid w:val="007261FC"/>
    <w:rsid w:val="00726382"/>
    <w:rsid w:val="00726C5E"/>
    <w:rsid w:val="0072718A"/>
    <w:rsid w:val="007277E3"/>
    <w:rsid w:val="007302FE"/>
    <w:rsid w:val="007305F6"/>
    <w:rsid w:val="00730623"/>
    <w:rsid w:val="00730834"/>
    <w:rsid w:val="00730AB8"/>
    <w:rsid w:val="00730DDD"/>
    <w:rsid w:val="00730FED"/>
    <w:rsid w:val="00731425"/>
    <w:rsid w:val="007318D5"/>
    <w:rsid w:val="0073211E"/>
    <w:rsid w:val="007326EC"/>
    <w:rsid w:val="00732831"/>
    <w:rsid w:val="00732CA7"/>
    <w:rsid w:val="00732CB4"/>
    <w:rsid w:val="00733A65"/>
    <w:rsid w:val="00733D71"/>
    <w:rsid w:val="00734F77"/>
    <w:rsid w:val="00735507"/>
    <w:rsid w:val="00735DC0"/>
    <w:rsid w:val="007360D9"/>
    <w:rsid w:val="00736152"/>
    <w:rsid w:val="00736171"/>
    <w:rsid w:val="00736BEF"/>
    <w:rsid w:val="00736F48"/>
    <w:rsid w:val="0073716B"/>
    <w:rsid w:val="0073723A"/>
    <w:rsid w:val="007379E0"/>
    <w:rsid w:val="00737DCD"/>
    <w:rsid w:val="00737ED6"/>
    <w:rsid w:val="007406E6"/>
    <w:rsid w:val="00741156"/>
    <w:rsid w:val="0074175C"/>
    <w:rsid w:val="00741E10"/>
    <w:rsid w:val="00741F34"/>
    <w:rsid w:val="0074243F"/>
    <w:rsid w:val="0074291E"/>
    <w:rsid w:val="00742DDB"/>
    <w:rsid w:val="007430B2"/>
    <w:rsid w:val="00743798"/>
    <w:rsid w:val="007448AE"/>
    <w:rsid w:val="00744FB8"/>
    <w:rsid w:val="007450D7"/>
    <w:rsid w:val="00745274"/>
    <w:rsid w:val="0074549B"/>
    <w:rsid w:val="0074550D"/>
    <w:rsid w:val="0074559E"/>
    <w:rsid w:val="00745661"/>
    <w:rsid w:val="00745A12"/>
    <w:rsid w:val="00745BDB"/>
    <w:rsid w:val="00745C17"/>
    <w:rsid w:val="00745DFB"/>
    <w:rsid w:val="00745EB4"/>
    <w:rsid w:val="00745F92"/>
    <w:rsid w:val="00746202"/>
    <w:rsid w:val="007462DE"/>
    <w:rsid w:val="00746E5D"/>
    <w:rsid w:val="007470A8"/>
    <w:rsid w:val="0074779D"/>
    <w:rsid w:val="00750025"/>
    <w:rsid w:val="007505ED"/>
    <w:rsid w:val="00750DE1"/>
    <w:rsid w:val="00750FCF"/>
    <w:rsid w:val="00751021"/>
    <w:rsid w:val="0075103F"/>
    <w:rsid w:val="00751040"/>
    <w:rsid w:val="00751367"/>
    <w:rsid w:val="00751B37"/>
    <w:rsid w:val="00751E40"/>
    <w:rsid w:val="00751F3A"/>
    <w:rsid w:val="0075227E"/>
    <w:rsid w:val="007523E8"/>
    <w:rsid w:val="0075250A"/>
    <w:rsid w:val="007529E2"/>
    <w:rsid w:val="00752A91"/>
    <w:rsid w:val="00753026"/>
    <w:rsid w:val="007530EA"/>
    <w:rsid w:val="007533EB"/>
    <w:rsid w:val="00753468"/>
    <w:rsid w:val="00753924"/>
    <w:rsid w:val="0075449F"/>
    <w:rsid w:val="007546DC"/>
    <w:rsid w:val="0075487D"/>
    <w:rsid w:val="00754B18"/>
    <w:rsid w:val="0075519E"/>
    <w:rsid w:val="00755EFE"/>
    <w:rsid w:val="0075627A"/>
    <w:rsid w:val="00756543"/>
    <w:rsid w:val="00756824"/>
    <w:rsid w:val="00756C26"/>
    <w:rsid w:val="00757397"/>
    <w:rsid w:val="00757864"/>
    <w:rsid w:val="00757AA3"/>
    <w:rsid w:val="00757AF5"/>
    <w:rsid w:val="00757C56"/>
    <w:rsid w:val="00757C9A"/>
    <w:rsid w:val="007606DD"/>
    <w:rsid w:val="00760D2A"/>
    <w:rsid w:val="00761057"/>
    <w:rsid w:val="0076155E"/>
    <w:rsid w:val="007615A1"/>
    <w:rsid w:val="007615DF"/>
    <w:rsid w:val="00761F9D"/>
    <w:rsid w:val="007621A1"/>
    <w:rsid w:val="0076253A"/>
    <w:rsid w:val="00762CEF"/>
    <w:rsid w:val="00762D46"/>
    <w:rsid w:val="00763248"/>
    <w:rsid w:val="00763272"/>
    <w:rsid w:val="00763325"/>
    <w:rsid w:val="007636A9"/>
    <w:rsid w:val="00763B3A"/>
    <w:rsid w:val="00763DC9"/>
    <w:rsid w:val="007642FE"/>
    <w:rsid w:val="007643B2"/>
    <w:rsid w:val="0076442C"/>
    <w:rsid w:val="007645E4"/>
    <w:rsid w:val="00764A6A"/>
    <w:rsid w:val="0076503A"/>
    <w:rsid w:val="0076525C"/>
    <w:rsid w:val="0076576B"/>
    <w:rsid w:val="00765AEE"/>
    <w:rsid w:val="00765B62"/>
    <w:rsid w:val="00765B9C"/>
    <w:rsid w:val="00765FFE"/>
    <w:rsid w:val="00766592"/>
    <w:rsid w:val="007665F3"/>
    <w:rsid w:val="00766E1B"/>
    <w:rsid w:val="00766E7E"/>
    <w:rsid w:val="007674CD"/>
    <w:rsid w:val="00767BF7"/>
    <w:rsid w:val="0077012D"/>
    <w:rsid w:val="00770455"/>
    <w:rsid w:val="0077060D"/>
    <w:rsid w:val="00770964"/>
    <w:rsid w:val="00770D1D"/>
    <w:rsid w:val="0077134E"/>
    <w:rsid w:val="00771BFD"/>
    <w:rsid w:val="00771DE6"/>
    <w:rsid w:val="007722A4"/>
    <w:rsid w:val="00772D29"/>
    <w:rsid w:val="00772EBD"/>
    <w:rsid w:val="00773951"/>
    <w:rsid w:val="00773969"/>
    <w:rsid w:val="007739D8"/>
    <w:rsid w:val="00773F3D"/>
    <w:rsid w:val="0077461E"/>
    <w:rsid w:val="0077484C"/>
    <w:rsid w:val="00774B96"/>
    <w:rsid w:val="00774F34"/>
    <w:rsid w:val="0077534C"/>
    <w:rsid w:val="00775469"/>
    <w:rsid w:val="00775994"/>
    <w:rsid w:val="007759DD"/>
    <w:rsid w:val="00775DB8"/>
    <w:rsid w:val="00775DED"/>
    <w:rsid w:val="007761C3"/>
    <w:rsid w:val="00776216"/>
    <w:rsid w:val="007766E0"/>
    <w:rsid w:val="00776985"/>
    <w:rsid w:val="00776A0F"/>
    <w:rsid w:val="00776D29"/>
    <w:rsid w:val="00777376"/>
    <w:rsid w:val="0077774F"/>
    <w:rsid w:val="00777AB4"/>
    <w:rsid w:val="00777E82"/>
    <w:rsid w:val="00780072"/>
    <w:rsid w:val="007801DE"/>
    <w:rsid w:val="00780339"/>
    <w:rsid w:val="0078111E"/>
    <w:rsid w:val="00781A52"/>
    <w:rsid w:val="00781AD2"/>
    <w:rsid w:val="00781C75"/>
    <w:rsid w:val="00781CC6"/>
    <w:rsid w:val="007823F3"/>
    <w:rsid w:val="00782719"/>
    <w:rsid w:val="00782C58"/>
    <w:rsid w:val="00782D22"/>
    <w:rsid w:val="00782E3E"/>
    <w:rsid w:val="00782E9D"/>
    <w:rsid w:val="0078398E"/>
    <w:rsid w:val="00783D8C"/>
    <w:rsid w:val="00783EA3"/>
    <w:rsid w:val="0078442B"/>
    <w:rsid w:val="00784721"/>
    <w:rsid w:val="00784F84"/>
    <w:rsid w:val="00785887"/>
    <w:rsid w:val="00785AFA"/>
    <w:rsid w:val="00785FA7"/>
    <w:rsid w:val="00786CB6"/>
    <w:rsid w:val="00786DA1"/>
    <w:rsid w:val="00786F20"/>
    <w:rsid w:val="0078730A"/>
    <w:rsid w:val="00787357"/>
    <w:rsid w:val="00787403"/>
    <w:rsid w:val="00787EFA"/>
    <w:rsid w:val="00790424"/>
    <w:rsid w:val="00790443"/>
    <w:rsid w:val="007904AF"/>
    <w:rsid w:val="0079097D"/>
    <w:rsid w:val="00790C57"/>
    <w:rsid w:val="00790CE7"/>
    <w:rsid w:val="007912A9"/>
    <w:rsid w:val="007914B3"/>
    <w:rsid w:val="007914FD"/>
    <w:rsid w:val="0079165B"/>
    <w:rsid w:val="00791661"/>
    <w:rsid w:val="00791B4D"/>
    <w:rsid w:val="00792666"/>
    <w:rsid w:val="00792A32"/>
    <w:rsid w:val="00792BCE"/>
    <w:rsid w:val="0079321C"/>
    <w:rsid w:val="007933A7"/>
    <w:rsid w:val="00793AEF"/>
    <w:rsid w:val="00793BC3"/>
    <w:rsid w:val="00793FF4"/>
    <w:rsid w:val="007944A7"/>
    <w:rsid w:val="0079458F"/>
    <w:rsid w:val="00794730"/>
    <w:rsid w:val="00794A69"/>
    <w:rsid w:val="00795009"/>
    <w:rsid w:val="007951E5"/>
    <w:rsid w:val="007957F5"/>
    <w:rsid w:val="00795801"/>
    <w:rsid w:val="00795839"/>
    <w:rsid w:val="00795919"/>
    <w:rsid w:val="00795960"/>
    <w:rsid w:val="00795A51"/>
    <w:rsid w:val="00795D97"/>
    <w:rsid w:val="0079600C"/>
    <w:rsid w:val="00796014"/>
    <w:rsid w:val="0079610C"/>
    <w:rsid w:val="0079614C"/>
    <w:rsid w:val="00796260"/>
    <w:rsid w:val="00796915"/>
    <w:rsid w:val="00796A35"/>
    <w:rsid w:val="00796A9A"/>
    <w:rsid w:val="00796D1E"/>
    <w:rsid w:val="00797099"/>
    <w:rsid w:val="0079782B"/>
    <w:rsid w:val="00797A06"/>
    <w:rsid w:val="00797B80"/>
    <w:rsid w:val="00797F19"/>
    <w:rsid w:val="007A0013"/>
    <w:rsid w:val="007A029F"/>
    <w:rsid w:val="007A078E"/>
    <w:rsid w:val="007A0F87"/>
    <w:rsid w:val="007A111A"/>
    <w:rsid w:val="007A129C"/>
    <w:rsid w:val="007A1A25"/>
    <w:rsid w:val="007A1C2F"/>
    <w:rsid w:val="007A1CAC"/>
    <w:rsid w:val="007A1E74"/>
    <w:rsid w:val="007A1E8C"/>
    <w:rsid w:val="007A2373"/>
    <w:rsid w:val="007A2522"/>
    <w:rsid w:val="007A2603"/>
    <w:rsid w:val="007A270B"/>
    <w:rsid w:val="007A2740"/>
    <w:rsid w:val="007A27B6"/>
    <w:rsid w:val="007A2B43"/>
    <w:rsid w:val="007A303F"/>
    <w:rsid w:val="007A32EF"/>
    <w:rsid w:val="007A37DF"/>
    <w:rsid w:val="007A3A3D"/>
    <w:rsid w:val="007A40FA"/>
    <w:rsid w:val="007A4162"/>
    <w:rsid w:val="007A45E8"/>
    <w:rsid w:val="007A46CB"/>
    <w:rsid w:val="007A47DB"/>
    <w:rsid w:val="007A51DC"/>
    <w:rsid w:val="007A542D"/>
    <w:rsid w:val="007A574D"/>
    <w:rsid w:val="007A5751"/>
    <w:rsid w:val="007A5969"/>
    <w:rsid w:val="007A5CD2"/>
    <w:rsid w:val="007A5E4C"/>
    <w:rsid w:val="007A6381"/>
    <w:rsid w:val="007A638B"/>
    <w:rsid w:val="007A6461"/>
    <w:rsid w:val="007A7637"/>
    <w:rsid w:val="007A77C9"/>
    <w:rsid w:val="007B000A"/>
    <w:rsid w:val="007B0325"/>
    <w:rsid w:val="007B0330"/>
    <w:rsid w:val="007B037B"/>
    <w:rsid w:val="007B0497"/>
    <w:rsid w:val="007B06DD"/>
    <w:rsid w:val="007B0D02"/>
    <w:rsid w:val="007B0D81"/>
    <w:rsid w:val="007B1262"/>
    <w:rsid w:val="007B1C1F"/>
    <w:rsid w:val="007B2084"/>
    <w:rsid w:val="007B20B1"/>
    <w:rsid w:val="007B299F"/>
    <w:rsid w:val="007B3238"/>
    <w:rsid w:val="007B33E6"/>
    <w:rsid w:val="007B33EE"/>
    <w:rsid w:val="007B3714"/>
    <w:rsid w:val="007B3A0F"/>
    <w:rsid w:val="007B4093"/>
    <w:rsid w:val="007B4143"/>
    <w:rsid w:val="007B48F6"/>
    <w:rsid w:val="007B4E20"/>
    <w:rsid w:val="007B4E5F"/>
    <w:rsid w:val="007B512B"/>
    <w:rsid w:val="007B54F5"/>
    <w:rsid w:val="007B55D7"/>
    <w:rsid w:val="007B573C"/>
    <w:rsid w:val="007B5928"/>
    <w:rsid w:val="007B5B9F"/>
    <w:rsid w:val="007B5BB6"/>
    <w:rsid w:val="007B5BF0"/>
    <w:rsid w:val="007B5E56"/>
    <w:rsid w:val="007B6193"/>
    <w:rsid w:val="007B62A5"/>
    <w:rsid w:val="007B6723"/>
    <w:rsid w:val="007B6740"/>
    <w:rsid w:val="007B67D5"/>
    <w:rsid w:val="007B6847"/>
    <w:rsid w:val="007B6A93"/>
    <w:rsid w:val="007B6AD8"/>
    <w:rsid w:val="007B7184"/>
    <w:rsid w:val="007B7349"/>
    <w:rsid w:val="007B7DEB"/>
    <w:rsid w:val="007B7EDA"/>
    <w:rsid w:val="007C02F0"/>
    <w:rsid w:val="007C0582"/>
    <w:rsid w:val="007C08C7"/>
    <w:rsid w:val="007C0B1A"/>
    <w:rsid w:val="007C0F81"/>
    <w:rsid w:val="007C102C"/>
    <w:rsid w:val="007C1071"/>
    <w:rsid w:val="007C11EA"/>
    <w:rsid w:val="007C12D3"/>
    <w:rsid w:val="007C13BA"/>
    <w:rsid w:val="007C18D0"/>
    <w:rsid w:val="007C1F33"/>
    <w:rsid w:val="007C1F40"/>
    <w:rsid w:val="007C2160"/>
    <w:rsid w:val="007C222B"/>
    <w:rsid w:val="007C2690"/>
    <w:rsid w:val="007C385F"/>
    <w:rsid w:val="007C3B95"/>
    <w:rsid w:val="007C4443"/>
    <w:rsid w:val="007C45AF"/>
    <w:rsid w:val="007C4768"/>
    <w:rsid w:val="007C4B93"/>
    <w:rsid w:val="007C4DBD"/>
    <w:rsid w:val="007C503D"/>
    <w:rsid w:val="007C51DF"/>
    <w:rsid w:val="007C5389"/>
    <w:rsid w:val="007C5919"/>
    <w:rsid w:val="007C5AAB"/>
    <w:rsid w:val="007C5FC4"/>
    <w:rsid w:val="007C605E"/>
    <w:rsid w:val="007C61FD"/>
    <w:rsid w:val="007C6448"/>
    <w:rsid w:val="007C64A6"/>
    <w:rsid w:val="007C673A"/>
    <w:rsid w:val="007C6BDA"/>
    <w:rsid w:val="007C6EE5"/>
    <w:rsid w:val="007C704C"/>
    <w:rsid w:val="007C7067"/>
    <w:rsid w:val="007C71CE"/>
    <w:rsid w:val="007C722E"/>
    <w:rsid w:val="007C773A"/>
    <w:rsid w:val="007C7755"/>
    <w:rsid w:val="007C7DB3"/>
    <w:rsid w:val="007D0223"/>
    <w:rsid w:val="007D036B"/>
    <w:rsid w:val="007D064A"/>
    <w:rsid w:val="007D06C6"/>
    <w:rsid w:val="007D0941"/>
    <w:rsid w:val="007D0E8B"/>
    <w:rsid w:val="007D15BF"/>
    <w:rsid w:val="007D191E"/>
    <w:rsid w:val="007D1E36"/>
    <w:rsid w:val="007D1EDF"/>
    <w:rsid w:val="007D22C5"/>
    <w:rsid w:val="007D2735"/>
    <w:rsid w:val="007D2954"/>
    <w:rsid w:val="007D2B79"/>
    <w:rsid w:val="007D384D"/>
    <w:rsid w:val="007D4188"/>
    <w:rsid w:val="007D42F1"/>
    <w:rsid w:val="007D44B1"/>
    <w:rsid w:val="007D4CA3"/>
    <w:rsid w:val="007D521A"/>
    <w:rsid w:val="007D5560"/>
    <w:rsid w:val="007D561E"/>
    <w:rsid w:val="007D59A0"/>
    <w:rsid w:val="007D5B59"/>
    <w:rsid w:val="007D5DCD"/>
    <w:rsid w:val="007D6660"/>
    <w:rsid w:val="007D6FCA"/>
    <w:rsid w:val="007D7342"/>
    <w:rsid w:val="007D7396"/>
    <w:rsid w:val="007D7450"/>
    <w:rsid w:val="007D788B"/>
    <w:rsid w:val="007D7E92"/>
    <w:rsid w:val="007D7F10"/>
    <w:rsid w:val="007D7F85"/>
    <w:rsid w:val="007E0864"/>
    <w:rsid w:val="007E0F18"/>
    <w:rsid w:val="007E17C1"/>
    <w:rsid w:val="007E1B8E"/>
    <w:rsid w:val="007E1CE6"/>
    <w:rsid w:val="007E2636"/>
    <w:rsid w:val="007E2A2F"/>
    <w:rsid w:val="007E3121"/>
    <w:rsid w:val="007E31F1"/>
    <w:rsid w:val="007E3838"/>
    <w:rsid w:val="007E3B0D"/>
    <w:rsid w:val="007E3BE5"/>
    <w:rsid w:val="007E3C01"/>
    <w:rsid w:val="007E4176"/>
    <w:rsid w:val="007E45A3"/>
    <w:rsid w:val="007E46B6"/>
    <w:rsid w:val="007E50A9"/>
    <w:rsid w:val="007E5644"/>
    <w:rsid w:val="007E62E5"/>
    <w:rsid w:val="007E6A65"/>
    <w:rsid w:val="007E7306"/>
    <w:rsid w:val="007E7715"/>
    <w:rsid w:val="007E7793"/>
    <w:rsid w:val="007E78DE"/>
    <w:rsid w:val="007E7EA1"/>
    <w:rsid w:val="007E7F25"/>
    <w:rsid w:val="007F00B6"/>
    <w:rsid w:val="007F0814"/>
    <w:rsid w:val="007F0DB3"/>
    <w:rsid w:val="007F10EB"/>
    <w:rsid w:val="007F150D"/>
    <w:rsid w:val="007F17B9"/>
    <w:rsid w:val="007F185D"/>
    <w:rsid w:val="007F226F"/>
    <w:rsid w:val="007F27E4"/>
    <w:rsid w:val="007F2839"/>
    <w:rsid w:val="007F2A6B"/>
    <w:rsid w:val="007F2B42"/>
    <w:rsid w:val="007F2F91"/>
    <w:rsid w:val="007F317D"/>
    <w:rsid w:val="007F33AC"/>
    <w:rsid w:val="007F3858"/>
    <w:rsid w:val="007F3DCB"/>
    <w:rsid w:val="007F3DE9"/>
    <w:rsid w:val="007F3E93"/>
    <w:rsid w:val="007F41C7"/>
    <w:rsid w:val="007F43A1"/>
    <w:rsid w:val="007F4400"/>
    <w:rsid w:val="007F4487"/>
    <w:rsid w:val="007F4515"/>
    <w:rsid w:val="007F4A25"/>
    <w:rsid w:val="007F4E9B"/>
    <w:rsid w:val="007F5224"/>
    <w:rsid w:val="007F56AC"/>
    <w:rsid w:val="007F5DEF"/>
    <w:rsid w:val="007F6146"/>
    <w:rsid w:val="007F6774"/>
    <w:rsid w:val="007F6E33"/>
    <w:rsid w:val="007F710B"/>
    <w:rsid w:val="007F7551"/>
    <w:rsid w:val="007F7D3E"/>
    <w:rsid w:val="007F7F09"/>
    <w:rsid w:val="00800061"/>
    <w:rsid w:val="008003DA"/>
    <w:rsid w:val="00800A47"/>
    <w:rsid w:val="00800D20"/>
    <w:rsid w:val="008012A1"/>
    <w:rsid w:val="008014F9"/>
    <w:rsid w:val="00801A5A"/>
    <w:rsid w:val="00801F76"/>
    <w:rsid w:val="00802C74"/>
    <w:rsid w:val="00802CA7"/>
    <w:rsid w:val="008032AB"/>
    <w:rsid w:val="008034C9"/>
    <w:rsid w:val="008036C4"/>
    <w:rsid w:val="00803A39"/>
    <w:rsid w:val="00803C00"/>
    <w:rsid w:val="00803C45"/>
    <w:rsid w:val="00803FC3"/>
    <w:rsid w:val="0080439A"/>
    <w:rsid w:val="008043F6"/>
    <w:rsid w:val="0080441F"/>
    <w:rsid w:val="00804610"/>
    <w:rsid w:val="0080472A"/>
    <w:rsid w:val="0080499F"/>
    <w:rsid w:val="0080536B"/>
    <w:rsid w:val="00805B2E"/>
    <w:rsid w:val="00806497"/>
    <w:rsid w:val="00806928"/>
    <w:rsid w:val="00806A8E"/>
    <w:rsid w:val="00806B5F"/>
    <w:rsid w:val="00806CA6"/>
    <w:rsid w:val="00806F29"/>
    <w:rsid w:val="00807067"/>
    <w:rsid w:val="00807ADD"/>
    <w:rsid w:val="00810094"/>
    <w:rsid w:val="00810453"/>
    <w:rsid w:val="00810691"/>
    <w:rsid w:val="00810BEF"/>
    <w:rsid w:val="0081123F"/>
    <w:rsid w:val="008112BF"/>
    <w:rsid w:val="0081155B"/>
    <w:rsid w:val="00811561"/>
    <w:rsid w:val="00811948"/>
    <w:rsid w:val="008119C2"/>
    <w:rsid w:val="00811F68"/>
    <w:rsid w:val="00812122"/>
    <w:rsid w:val="0081217C"/>
    <w:rsid w:val="00812263"/>
    <w:rsid w:val="00812B26"/>
    <w:rsid w:val="00812C66"/>
    <w:rsid w:val="00812CF4"/>
    <w:rsid w:val="00812FF8"/>
    <w:rsid w:val="00813273"/>
    <w:rsid w:val="008137C0"/>
    <w:rsid w:val="008138AC"/>
    <w:rsid w:val="00813AE8"/>
    <w:rsid w:val="008140C4"/>
    <w:rsid w:val="008149EA"/>
    <w:rsid w:val="00814E05"/>
    <w:rsid w:val="00815B57"/>
    <w:rsid w:val="00816287"/>
    <w:rsid w:val="0081682B"/>
    <w:rsid w:val="008178D7"/>
    <w:rsid w:val="00817AA7"/>
    <w:rsid w:val="00817DE0"/>
    <w:rsid w:val="008201D5"/>
    <w:rsid w:val="008205BC"/>
    <w:rsid w:val="00820962"/>
    <w:rsid w:val="00820A60"/>
    <w:rsid w:val="00820A96"/>
    <w:rsid w:val="00820CF9"/>
    <w:rsid w:val="008213E7"/>
    <w:rsid w:val="008215C5"/>
    <w:rsid w:val="0082184D"/>
    <w:rsid w:val="0082185A"/>
    <w:rsid w:val="00821930"/>
    <w:rsid w:val="00821A2C"/>
    <w:rsid w:val="00821EE8"/>
    <w:rsid w:val="0082212B"/>
    <w:rsid w:val="00822AC1"/>
    <w:rsid w:val="00822CBD"/>
    <w:rsid w:val="00822D5D"/>
    <w:rsid w:val="00823001"/>
    <w:rsid w:val="00823FF4"/>
    <w:rsid w:val="008240C9"/>
    <w:rsid w:val="00824890"/>
    <w:rsid w:val="008253E1"/>
    <w:rsid w:val="0082550D"/>
    <w:rsid w:val="00825F06"/>
    <w:rsid w:val="00826146"/>
    <w:rsid w:val="0082618D"/>
    <w:rsid w:val="008266BD"/>
    <w:rsid w:val="00826BEC"/>
    <w:rsid w:val="00826F2A"/>
    <w:rsid w:val="00827163"/>
    <w:rsid w:val="0082745D"/>
    <w:rsid w:val="00827A0D"/>
    <w:rsid w:val="00827C87"/>
    <w:rsid w:val="008304A4"/>
    <w:rsid w:val="00830D88"/>
    <w:rsid w:val="00830E75"/>
    <w:rsid w:val="00830EC3"/>
    <w:rsid w:val="008317AD"/>
    <w:rsid w:val="0083186D"/>
    <w:rsid w:val="00832840"/>
    <w:rsid w:val="00832C09"/>
    <w:rsid w:val="00832FDD"/>
    <w:rsid w:val="008342B9"/>
    <w:rsid w:val="0083431E"/>
    <w:rsid w:val="008345E1"/>
    <w:rsid w:val="00834629"/>
    <w:rsid w:val="008348E5"/>
    <w:rsid w:val="00834A3D"/>
    <w:rsid w:val="00834E38"/>
    <w:rsid w:val="00834FA6"/>
    <w:rsid w:val="0083512B"/>
    <w:rsid w:val="00835476"/>
    <w:rsid w:val="008354ED"/>
    <w:rsid w:val="00835B97"/>
    <w:rsid w:val="00835DCC"/>
    <w:rsid w:val="00835F21"/>
    <w:rsid w:val="00836217"/>
    <w:rsid w:val="00836766"/>
    <w:rsid w:val="00836843"/>
    <w:rsid w:val="00836A03"/>
    <w:rsid w:val="00836DC1"/>
    <w:rsid w:val="00837467"/>
    <w:rsid w:val="00837556"/>
    <w:rsid w:val="00837C4D"/>
    <w:rsid w:val="00837F3A"/>
    <w:rsid w:val="008405EC"/>
    <w:rsid w:val="0084089A"/>
    <w:rsid w:val="00840AAA"/>
    <w:rsid w:val="00840C61"/>
    <w:rsid w:val="00840DD5"/>
    <w:rsid w:val="00840E2E"/>
    <w:rsid w:val="0084114E"/>
    <w:rsid w:val="0084126E"/>
    <w:rsid w:val="00841725"/>
    <w:rsid w:val="008417DB"/>
    <w:rsid w:val="0084199F"/>
    <w:rsid w:val="00841BD8"/>
    <w:rsid w:val="00841C00"/>
    <w:rsid w:val="00842644"/>
    <w:rsid w:val="008426FF"/>
    <w:rsid w:val="00842DF0"/>
    <w:rsid w:val="00842E63"/>
    <w:rsid w:val="00842F20"/>
    <w:rsid w:val="0084316C"/>
    <w:rsid w:val="00843283"/>
    <w:rsid w:val="00843428"/>
    <w:rsid w:val="00843731"/>
    <w:rsid w:val="0084408F"/>
    <w:rsid w:val="0084435D"/>
    <w:rsid w:val="008444B3"/>
    <w:rsid w:val="0084480B"/>
    <w:rsid w:val="00844E85"/>
    <w:rsid w:val="00845002"/>
    <w:rsid w:val="008455C9"/>
    <w:rsid w:val="008457E0"/>
    <w:rsid w:val="008459B7"/>
    <w:rsid w:val="00845D49"/>
    <w:rsid w:val="00845DE0"/>
    <w:rsid w:val="00845ED9"/>
    <w:rsid w:val="00845FFB"/>
    <w:rsid w:val="00846159"/>
    <w:rsid w:val="0084674C"/>
    <w:rsid w:val="0084691D"/>
    <w:rsid w:val="00846EC6"/>
    <w:rsid w:val="00846EE6"/>
    <w:rsid w:val="008470D2"/>
    <w:rsid w:val="0084745F"/>
    <w:rsid w:val="008475E8"/>
    <w:rsid w:val="00847775"/>
    <w:rsid w:val="00847AF8"/>
    <w:rsid w:val="00850164"/>
    <w:rsid w:val="008508FA"/>
    <w:rsid w:val="00850EFD"/>
    <w:rsid w:val="0085116D"/>
    <w:rsid w:val="00851430"/>
    <w:rsid w:val="00851612"/>
    <w:rsid w:val="00851955"/>
    <w:rsid w:val="00851ADC"/>
    <w:rsid w:val="00851CD1"/>
    <w:rsid w:val="0085215E"/>
    <w:rsid w:val="0085272D"/>
    <w:rsid w:val="00852AAA"/>
    <w:rsid w:val="00852B24"/>
    <w:rsid w:val="00852B65"/>
    <w:rsid w:val="00852D88"/>
    <w:rsid w:val="0085352B"/>
    <w:rsid w:val="008536B9"/>
    <w:rsid w:val="00853AD5"/>
    <w:rsid w:val="00853C4B"/>
    <w:rsid w:val="00854190"/>
    <w:rsid w:val="008542C9"/>
    <w:rsid w:val="008547F3"/>
    <w:rsid w:val="00854B74"/>
    <w:rsid w:val="00854FD7"/>
    <w:rsid w:val="0085512C"/>
    <w:rsid w:val="008553C5"/>
    <w:rsid w:val="008556D7"/>
    <w:rsid w:val="00855AC3"/>
    <w:rsid w:val="00855B36"/>
    <w:rsid w:val="00855EAA"/>
    <w:rsid w:val="00855EED"/>
    <w:rsid w:val="0085629A"/>
    <w:rsid w:val="008566C3"/>
    <w:rsid w:val="008568F4"/>
    <w:rsid w:val="00856979"/>
    <w:rsid w:val="00856E70"/>
    <w:rsid w:val="00860727"/>
    <w:rsid w:val="00860FC2"/>
    <w:rsid w:val="00861571"/>
    <w:rsid w:val="00861584"/>
    <w:rsid w:val="008618B3"/>
    <w:rsid w:val="00861D15"/>
    <w:rsid w:val="00862643"/>
    <w:rsid w:val="0086275D"/>
    <w:rsid w:val="00862B38"/>
    <w:rsid w:val="008633A1"/>
    <w:rsid w:val="00863B00"/>
    <w:rsid w:val="00863C69"/>
    <w:rsid w:val="00863D51"/>
    <w:rsid w:val="00864228"/>
    <w:rsid w:val="0086432B"/>
    <w:rsid w:val="00864453"/>
    <w:rsid w:val="00864487"/>
    <w:rsid w:val="00864DAD"/>
    <w:rsid w:val="00864F35"/>
    <w:rsid w:val="0086529B"/>
    <w:rsid w:val="008656B8"/>
    <w:rsid w:val="0086578A"/>
    <w:rsid w:val="008658FE"/>
    <w:rsid w:val="00865AEA"/>
    <w:rsid w:val="00865BFE"/>
    <w:rsid w:val="00866647"/>
    <w:rsid w:val="008668A5"/>
    <w:rsid w:val="00867367"/>
    <w:rsid w:val="0086754C"/>
    <w:rsid w:val="008676BB"/>
    <w:rsid w:val="008677B7"/>
    <w:rsid w:val="008679AB"/>
    <w:rsid w:val="00867E9C"/>
    <w:rsid w:val="00870039"/>
    <w:rsid w:val="0087024A"/>
    <w:rsid w:val="00870387"/>
    <w:rsid w:val="008703CD"/>
    <w:rsid w:val="00870782"/>
    <w:rsid w:val="00870D46"/>
    <w:rsid w:val="00870FC4"/>
    <w:rsid w:val="008714D7"/>
    <w:rsid w:val="0087177B"/>
    <w:rsid w:val="008728F0"/>
    <w:rsid w:val="00872921"/>
    <w:rsid w:val="008729F7"/>
    <w:rsid w:val="0087354F"/>
    <w:rsid w:val="0087358A"/>
    <w:rsid w:val="00873F52"/>
    <w:rsid w:val="00874097"/>
    <w:rsid w:val="008743E4"/>
    <w:rsid w:val="00874A74"/>
    <w:rsid w:val="008752DE"/>
    <w:rsid w:val="008753FC"/>
    <w:rsid w:val="008755B1"/>
    <w:rsid w:val="00875DC3"/>
    <w:rsid w:val="0087619A"/>
    <w:rsid w:val="008763D0"/>
    <w:rsid w:val="00876542"/>
    <w:rsid w:val="00876590"/>
    <w:rsid w:val="008766E8"/>
    <w:rsid w:val="0087693E"/>
    <w:rsid w:val="00876A15"/>
    <w:rsid w:val="00876B03"/>
    <w:rsid w:val="00877031"/>
    <w:rsid w:val="0087772C"/>
    <w:rsid w:val="008777F5"/>
    <w:rsid w:val="00877AE0"/>
    <w:rsid w:val="008800D8"/>
    <w:rsid w:val="0088010F"/>
    <w:rsid w:val="008801BF"/>
    <w:rsid w:val="008813DF"/>
    <w:rsid w:val="008813EF"/>
    <w:rsid w:val="0088213F"/>
    <w:rsid w:val="008823FC"/>
    <w:rsid w:val="00882F66"/>
    <w:rsid w:val="0088346F"/>
    <w:rsid w:val="00883996"/>
    <w:rsid w:val="008839CA"/>
    <w:rsid w:val="00883E95"/>
    <w:rsid w:val="00884294"/>
    <w:rsid w:val="00884BE9"/>
    <w:rsid w:val="00884BF8"/>
    <w:rsid w:val="00885203"/>
    <w:rsid w:val="0088543F"/>
    <w:rsid w:val="00885474"/>
    <w:rsid w:val="008856BE"/>
    <w:rsid w:val="00886189"/>
    <w:rsid w:val="00886C46"/>
    <w:rsid w:val="008871E9"/>
    <w:rsid w:val="00887EE2"/>
    <w:rsid w:val="00887FF2"/>
    <w:rsid w:val="008901DB"/>
    <w:rsid w:val="00890384"/>
    <w:rsid w:val="00890623"/>
    <w:rsid w:val="00890884"/>
    <w:rsid w:val="00890AF5"/>
    <w:rsid w:val="00890B03"/>
    <w:rsid w:val="00890B23"/>
    <w:rsid w:val="00890C83"/>
    <w:rsid w:val="00890CB6"/>
    <w:rsid w:val="008911D6"/>
    <w:rsid w:val="00891934"/>
    <w:rsid w:val="00891ADD"/>
    <w:rsid w:val="00892365"/>
    <w:rsid w:val="008924E1"/>
    <w:rsid w:val="00892C90"/>
    <w:rsid w:val="00893AF3"/>
    <w:rsid w:val="0089461D"/>
    <w:rsid w:val="00894F8C"/>
    <w:rsid w:val="00895216"/>
    <w:rsid w:val="0089537F"/>
    <w:rsid w:val="00895CB3"/>
    <w:rsid w:val="00896660"/>
    <w:rsid w:val="0089687A"/>
    <w:rsid w:val="008968C0"/>
    <w:rsid w:val="008968CD"/>
    <w:rsid w:val="00896957"/>
    <w:rsid w:val="00896B76"/>
    <w:rsid w:val="00896BC5"/>
    <w:rsid w:val="00896F28"/>
    <w:rsid w:val="00896F7B"/>
    <w:rsid w:val="00897282"/>
    <w:rsid w:val="0089757C"/>
    <w:rsid w:val="0089776D"/>
    <w:rsid w:val="008977A3"/>
    <w:rsid w:val="008A0C1E"/>
    <w:rsid w:val="008A1172"/>
    <w:rsid w:val="008A1CA0"/>
    <w:rsid w:val="008A2148"/>
    <w:rsid w:val="008A221D"/>
    <w:rsid w:val="008A2479"/>
    <w:rsid w:val="008A2B7A"/>
    <w:rsid w:val="008A3334"/>
    <w:rsid w:val="008A35F1"/>
    <w:rsid w:val="008A3787"/>
    <w:rsid w:val="008A38A7"/>
    <w:rsid w:val="008A38B0"/>
    <w:rsid w:val="008A3B52"/>
    <w:rsid w:val="008A3BAD"/>
    <w:rsid w:val="008A3CB1"/>
    <w:rsid w:val="008A3D04"/>
    <w:rsid w:val="008A3D24"/>
    <w:rsid w:val="008A3FA1"/>
    <w:rsid w:val="008A4022"/>
    <w:rsid w:val="008A4B3B"/>
    <w:rsid w:val="008A4C35"/>
    <w:rsid w:val="008A4E3C"/>
    <w:rsid w:val="008A53DD"/>
    <w:rsid w:val="008A555B"/>
    <w:rsid w:val="008A5738"/>
    <w:rsid w:val="008A5967"/>
    <w:rsid w:val="008A5B2B"/>
    <w:rsid w:val="008A5B55"/>
    <w:rsid w:val="008A6323"/>
    <w:rsid w:val="008A6739"/>
    <w:rsid w:val="008A67E0"/>
    <w:rsid w:val="008A684C"/>
    <w:rsid w:val="008A6949"/>
    <w:rsid w:val="008A6AA5"/>
    <w:rsid w:val="008A7068"/>
    <w:rsid w:val="008A7235"/>
    <w:rsid w:val="008A74A6"/>
    <w:rsid w:val="008A7640"/>
    <w:rsid w:val="008A7939"/>
    <w:rsid w:val="008A7ACF"/>
    <w:rsid w:val="008A7BA2"/>
    <w:rsid w:val="008B0369"/>
    <w:rsid w:val="008B05FF"/>
    <w:rsid w:val="008B0C71"/>
    <w:rsid w:val="008B0E08"/>
    <w:rsid w:val="008B1341"/>
    <w:rsid w:val="008B13B2"/>
    <w:rsid w:val="008B1D77"/>
    <w:rsid w:val="008B2239"/>
    <w:rsid w:val="008B2550"/>
    <w:rsid w:val="008B2D7A"/>
    <w:rsid w:val="008B2D8D"/>
    <w:rsid w:val="008B2E08"/>
    <w:rsid w:val="008B2EE7"/>
    <w:rsid w:val="008B3365"/>
    <w:rsid w:val="008B3464"/>
    <w:rsid w:val="008B34DF"/>
    <w:rsid w:val="008B36F0"/>
    <w:rsid w:val="008B3A5A"/>
    <w:rsid w:val="008B414C"/>
    <w:rsid w:val="008B417E"/>
    <w:rsid w:val="008B4437"/>
    <w:rsid w:val="008B4585"/>
    <w:rsid w:val="008B4953"/>
    <w:rsid w:val="008B4B66"/>
    <w:rsid w:val="008B5064"/>
    <w:rsid w:val="008B57DE"/>
    <w:rsid w:val="008B6992"/>
    <w:rsid w:val="008B7141"/>
    <w:rsid w:val="008B764D"/>
    <w:rsid w:val="008B76AD"/>
    <w:rsid w:val="008B792A"/>
    <w:rsid w:val="008B7940"/>
    <w:rsid w:val="008B7CBB"/>
    <w:rsid w:val="008C0202"/>
    <w:rsid w:val="008C02E5"/>
    <w:rsid w:val="008C057E"/>
    <w:rsid w:val="008C06C2"/>
    <w:rsid w:val="008C0771"/>
    <w:rsid w:val="008C07F3"/>
    <w:rsid w:val="008C08A9"/>
    <w:rsid w:val="008C14BC"/>
    <w:rsid w:val="008C18E1"/>
    <w:rsid w:val="008C197C"/>
    <w:rsid w:val="008C1D0C"/>
    <w:rsid w:val="008C1F93"/>
    <w:rsid w:val="008C2040"/>
    <w:rsid w:val="008C224E"/>
    <w:rsid w:val="008C2958"/>
    <w:rsid w:val="008C2FB5"/>
    <w:rsid w:val="008C2FF6"/>
    <w:rsid w:val="008C3250"/>
    <w:rsid w:val="008C3478"/>
    <w:rsid w:val="008C34A5"/>
    <w:rsid w:val="008C3628"/>
    <w:rsid w:val="008C3AB5"/>
    <w:rsid w:val="008C3FB8"/>
    <w:rsid w:val="008C4023"/>
    <w:rsid w:val="008C4089"/>
    <w:rsid w:val="008C4556"/>
    <w:rsid w:val="008C4723"/>
    <w:rsid w:val="008C4AB7"/>
    <w:rsid w:val="008C4BBB"/>
    <w:rsid w:val="008C5129"/>
    <w:rsid w:val="008C59FB"/>
    <w:rsid w:val="008C5CDE"/>
    <w:rsid w:val="008C61E7"/>
    <w:rsid w:val="008C6537"/>
    <w:rsid w:val="008C6790"/>
    <w:rsid w:val="008C6840"/>
    <w:rsid w:val="008C6887"/>
    <w:rsid w:val="008C6C4A"/>
    <w:rsid w:val="008C70C4"/>
    <w:rsid w:val="008C74D8"/>
    <w:rsid w:val="008C777F"/>
    <w:rsid w:val="008C77A1"/>
    <w:rsid w:val="008C7CBD"/>
    <w:rsid w:val="008D02DD"/>
    <w:rsid w:val="008D097D"/>
    <w:rsid w:val="008D0FC3"/>
    <w:rsid w:val="008D1027"/>
    <w:rsid w:val="008D11C4"/>
    <w:rsid w:val="008D184D"/>
    <w:rsid w:val="008D1D80"/>
    <w:rsid w:val="008D2168"/>
    <w:rsid w:val="008D220C"/>
    <w:rsid w:val="008D286C"/>
    <w:rsid w:val="008D28D8"/>
    <w:rsid w:val="008D315B"/>
    <w:rsid w:val="008D33FF"/>
    <w:rsid w:val="008D3B36"/>
    <w:rsid w:val="008D3B6D"/>
    <w:rsid w:val="008D4372"/>
    <w:rsid w:val="008D447C"/>
    <w:rsid w:val="008D4680"/>
    <w:rsid w:val="008D46A9"/>
    <w:rsid w:val="008D4731"/>
    <w:rsid w:val="008D478C"/>
    <w:rsid w:val="008D479C"/>
    <w:rsid w:val="008D48F3"/>
    <w:rsid w:val="008D498C"/>
    <w:rsid w:val="008D4A92"/>
    <w:rsid w:val="008D4B23"/>
    <w:rsid w:val="008D4FBC"/>
    <w:rsid w:val="008D50D2"/>
    <w:rsid w:val="008D5208"/>
    <w:rsid w:val="008D5366"/>
    <w:rsid w:val="008D598D"/>
    <w:rsid w:val="008D5BE6"/>
    <w:rsid w:val="008D6BCF"/>
    <w:rsid w:val="008D6F83"/>
    <w:rsid w:val="008D7083"/>
    <w:rsid w:val="008D7387"/>
    <w:rsid w:val="008D74B4"/>
    <w:rsid w:val="008D74D8"/>
    <w:rsid w:val="008D7AA2"/>
    <w:rsid w:val="008D7E48"/>
    <w:rsid w:val="008D7F5A"/>
    <w:rsid w:val="008D7FF9"/>
    <w:rsid w:val="008E031D"/>
    <w:rsid w:val="008E0528"/>
    <w:rsid w:val="008E0C4E"/>
    <w:rsid w:val="008E11A9"/>
    <w:rsid w:val="008E1AF7"/>
    <w:rsid w:val="008E29E4"/>
    <w:rsid w:val="008E2AFE"/>
    <w:rsid w:val="008E310B"/>
    <w:rsid w:val="008E35F3"/>
    <w:rsid w:val="008E3B5C"/>
    <w:rsid w:val="008E3E2A"/>
    <w:rsid w:val="008E4039"/>
    <w:rsid w:val="008E4321"/>
    <w:rsid w:val="008E4713"/>
    <w:rsid w:val="008E4CFC"/>
    <w:rsid w:val="008E4FDE"/>
    <w:rsid w:val="008E551E"/>
    <w:rsid w:val="008E5661"/>
    <w:rsid w:val="008E59E1"/>
    <w:rsid w:val="008E5BB2"/>
    <w:rsid w:val="008E5BCC"/>
    <w:rsid w:val="008E656A"/>
    <w:rsid w:val="008E6677"/>
    <w:rsid w:val="008E667F"/>
    <w:rsid w:val="008E67AC"/>
    <w:rsid w:val="008E6956"/>
    <w:rsid w:val="008E6A5D"/>
    <w:rsid w:val="008E6ABF"/>
    <w:rsid w:val="008E6CD7"/>
    <w:rsid w:val="008E70FA"/>
    <w:rsid w:val="008F0AFF"/>
    <w:rsid w:val="008F1460"/>
    <w:rsid w:val="008F15EF"/>
    <w:rsid w:val="008F1657"/>
    <w:rsid w:val="008F1881"/>
    <w:rsid w:val="008F1B4B"/>
    <w:rsid w:val="008F2599"/>
    <w:rsid w:val="008F2735"/>
    <w:rsid w:val="008F27E6"/>
    <w:rsid w:val="008F28C0"/>
    <w:rsid w:val="008F2A84"/>
    <w:rsid w:val="008F34BD"/>
    <w:rsid w:val="008F3B7A"/>
    <w:rsid w:val="008F40A0"/>
    <w:rsid w:val="008F4111"/>
    <w:rsid w:val="008F4331"/>
    <w:rsid w:val="008F44DC"/>
    <w:rsid w:val="008F458A"/>
    <w:rsid w:val="008F4B2B"/>
    <w:rsid w:val="008F4C64"/>
    <w:rsid w:val="008F4EBA"/>
    <w:rsid w:val="008F52B6"/>
    <w:rsid w:val="008F5A39"/>
    <w:rsid w:val="008F5A50"/>
    <w:rsid w:val="008F5BEC"/>
    <w:rsid w:val="008F5E3F"/>
    <w:rsid w:val="008F6B52"/>
    <w:rsid w:val="008F6C6A"/>
    <w:rsid w:val="008F6F91"/>
    <w:rsid w:val="008F72A1"/>
    <w:rsid w:val="008F7590"/>
    <w:rsid w:val="008F77C8"/>
    <w:rsid w:val="008F7C82"/>
    <w:rsid w:val="008F7CD4"/>
    <w:rsid w:val="008F7F00"/>
    <w:rsid w:val="008F7F70"/>
    <w:rsid w:val="00900530"/>
    <w:rsid w:val="009005FB"/>
    <w:rsid w:val="00900900"/>
    <w:rsid w:val="00900D7B"/>
    <w:rsid w:val="00901235"/>
    <w:rsid w:val="00901311"/>
    <w:rsid w:val="00901343"/>
    <w:rsid w:val="00901E3C"/>
    <w:rsid w:val="0090229D"/>
    <w:rsid w:val="00902593"/>
    <w:rsid w:val="009026AA"/>
    <w:rsid w:val="00902E22"/>
    <w:rsid w:val="00902EC5"/>
    <w:rsid w:val="00903189"/>
    <w:rsid w:val="00903492"/>
    <w:rsid w:val="00904018"/>
    <w:rsid w:val="00904187"/>
    <w:rsid w:val="00904230"/>
    <w:rsid w:val="00904396"/>
    <w:rsid w:val="00904582"/>
    <w:rsid w:val="009048EE"/>
    <w:rsid w:val="00904A45"/>
    <w:rsid w:val="009050EA"/>
    <w:rsid w:val="0090523A"/>
    <w:rsid w:val="00906116"/>
    <w:rsid w:val="009062FD"/>
    <w:rsid w:val="00906326"/>
    <w:rsid w:val="0090655C"/>
    <w:rsid w:val="00906BA8"/>
    <w:rsid w:val="00906E21"/>
    <w:rsid w:val="009072AA"/>
    <w:rsid w:val="0090783F"/>
    <w:rsid w:val="00910160"/>
    <w:rsid w:val="009101F0"/>
    <w:rsid w:val="0091046E"/>
    <w:rsid w:val="009106AB"/>
    <w:rsid w:val="00911531"/>
    <w:rsid w:val="00911684"/>
    <w:rsid w:val="00911B62"/>
    <w:rsid w:val="00911DCF"/>
    <w:rsid w:val="00912053"/>
    <w:rsid w:val="009127F6"/>
    <w:rsid w:val="00912A17"/>
    <w:rsid w:val="00912ABE"/>
    <w:rsid w:val="009136BA"/>
    <w:rsid w:val="00913AD4"/>
    <w:rsid w:val="009140FC"/>
    <w:rsid w:val="009142FF"/>
    <w:rsid w:val="00914829"/>
    <w:rsid w:val="00914B46"/>
    <w:rsid w:val="00914DBA"/>
    <w:rsid w:val="00914FFB"/>
    <w:rsid w:val="00915032"/>
    <w:rsid w:val="009153C7"/>
    <w:rsid w:val="00915572"/>
    <w:rsid w:val="009156EA"/>
    <w:rsid w:val="00915B2F"/>
    <w:rsid w:val="00916122"/>
    <w:rsid w:val="009162E4"/>
    <w:rsid w:val="009169AE"/>
    <w:rsid w:val="00916DC6"/>
    <w:rsid w:val="009170E3"/>
    <w:rsid w:val="0091721F"/>
    <w:rsid w:val="00917BE3"/>
    <w:rsid w:val="00917EDD"/>
    <w:rsid w:val="00920402"/>
    <w:rsid w:val="0092070E"/>
    <w:rsid w:val="00920A42"/>
    <w:rsid w:val="00920C81"/>
    <w:rsid w:val="00920E3C"/>
    <w:rsid w:val="00921091"/>
    <w:rsid w:val="0092131C"/>
    <w:rsid w:val="00921447"/>
    <w:rsid w:val="009226ED"/>
    <w:rsid w:val="009226FE"/>
    <w:rsid w:val="00922D56"/>
    <w:rsid w:val="00922D6B"/>
    <w:rsid w:val="00923277"/>
    <w:rsid w:val="009232BC"/>
    <w:rsid w:val="00923E44"/>
    <w:rsid w:val="00924042"/>
    <w:rsid w:val="009242AE"/>
    <w:rsid w:val="00924380"/>
    <w:rsid w:val="009244DF"/>
    <w:rsid w:val="00924B67"/>
    <w:rsid w:val="00924DF2"/>
    <w:rsid w:val="009255F0"/>
    <w:rsid w:val="0092561B"/>
    <w:rsid w:val="00925A90"/>
    <w:rsid w:val="00925DA2"/>
    <w:rsid w:val="00925EC5"/>
    <w:rsid w:val="009260FD"/>
    <w:rsid w:val="0092621D"/>
    <w:rsid w:val="009264B7"/>
    <w:rsid w:val="0092683C"/>
    <w:rsid w:val="00926975"/>
    <w:rsid w:val="00926C55"/>
    <w:rsid w:val="00926D16"/>
    <w:rsid w:val="009275C3"/>
    <w:rsid w:val="00927AF2"/>
    <w:rsid w:val="00927F2B"/>
    <w:rsid w:val="00927FB1"/>
    <w:rsid w:val="009306DF"/>
    <w:rsid w:val="00930E31"/>
    <w:rsid w:val="00931089"/>
    <w:rsid w:val="009316FD"/>
    <w:rsid w:val="00932578"/>
    <w:rsid w:val="00932DF3"/>
    <w:rsid w:val="00933145"/>
    <w:rsid w:val="009336EE"/>
    <w:rsid w:val="00933C80"/>
    <w:rsid w:val="00933D13"/>
    <w:rsid w:val="0093445B"/>
    <w:rsid w:val="00934993"/>
    <w:rsid w:val="00935239"/>
    <w:rsid w:val="0093545A"/>
    <w:rsid w:val="00935B89"/>
    <w:rsid w:val="00935ED8"/>
    <w:rsid w:val="009362C4"/>
    <w:rsid w:val="0093656C"/>
    <w:rsid w:val="0093683C"/>
    <w:rsid w:val="00936B58"/>
    <w:rsid w:val="00936B8E"/>
    <w:rsid w:val="00936BBE"/>
    <w:rsid w:val="009377A0"/>
    <w:rsid w:val="0093785E"/>
    <w:rsid w:val="0093791A"/>
    <w:rsid w:val="009379C0"/>
    <w:rsid w:val="00940B22"/>
    <w:rsid w:val="00941406"/>
    <w:rsid w:val="00941945"/>
    <w:rsid w:val="00941AF8"/>
    <w:rsid w:val="00941B70"/>
    <w:rsid w:val="00941D6C"/>
    <w:rsid w:val="00941F23"/>
    <w:rsid w:val="009422AA"/>
    <w:rsid w:val="009425D0"/>
    <w:rsid w:val="00942953"/>
    <w:rsid w:val="009432D1"/>
    <w:rsid w:val="0094333A"/>
    <w:rsid w:val="0094338E"/>
    <w:rsid w:val="0094350E"/>
    <w:rsid w:val="00943E5A"/>
    <w:rsid w:val="00943F39"/>
    <w:rsid w:val="0094408C"/>
    <w:rsid w:val="0094421A"/>
    <w:rsid w:val="0094431A"/>
    <w:rsid w:val="00944E37"/>
    <w:rsid w:val="00944E99"/>
    <w:rsid w:val="00944F87"/>
    <w:rsid w:val="00945648"/>
    <w:rsid w:val="00945FC7"/>
    <w:rsid w:val="00946354"/>
    <w:rsid w:val="00946B38"/>
    <w:rsid w:val="00947024"/>
    <w:rsid w:val="00947331"/>
    <w:rsid w:val="00947659"/>
    <w:rsid w:val="009476E2"/>
    <w:rsid w:val="00947C04"/>
    <w:rsid w:val="00947CA3"/>
    <w:rsid w:val="009504A7"/>
    <w:rsid w:val="00950615"/>
    <w:rsid w:val="009506CE"/>
    <w:rsid w:val="00950C73"/>
    <w:rsid w:val="00951846"/>
    <w:rsid w:val="00951CCB"/>
    <w:rsid w:val="00951EB3"/>
    <w:rsid w:val="00952B74"/>
    <w:rsid w:val="00952C1B"/>
    <w:rsid w:val="00952E16"/>
    <w:rsid w:val="009532B0"/>
    <w:rsid w:val="009533B7"/>
    <w:rsid w:val="00953451"/>
    <w:rsid w:val="00953987"/>
    <w:rsid w:val="00953B16"/>
    <w:rsid w:val="00953B50"/>
    <w:rsid w:val="00954CD6"/>
    <w:rsid w:val="00954F10"/>
    <w:rsid w:val="00954FA7"/>
    <w:rsid w:val="0095525B"/>
    <w:rsid w:val="009559F6"/>
    <w:rsid w:val="00955A6C"/>
    <w:rsid w:val="00955D7A"/>
    <w:rsid w:val="00955DFE"/>
    <w:rsid w:val="00955E3F"/>
    <w:rsid w:val="00955FCD"/>
    <w:rsid w:val="009561BD"/>
    <w:rsid w:val="009561EA"/>
    <w:rsid w:val="009564F4"/>
    <w:rsid w:val="00956594"/>
    <w:rsid w:val="0095665D"/>
    <w:rsid w:val="00956ABF"/>
    <w:rsid w:val="0095783C"/>
    <w:rsid w:val="009601F2"/>
    <w:rsid w:val="009602CC"/>
    <w:rsid w:val="00960823"/>
    <w:rsid w:val="00960851"/>
    <w:rsid w:val="00960DF0"/>
    <w:rsid w:val="00961521"/>
    <w:rsid w:val="00961C01"/>
    <w:rsid w:val="009622C1"/>
    <w:rsid w:val="00962329"/>
    <w:rsid w:val="00962428"/>
    <w:rsid w:val="00962478"/>
    <w:rsid w:val="009624CD"/>
    <w:rsid w:val="00962B0B"/>
    <w:rsid w:val="0096330F"/>
    <w:rsid w:val="00963330"/>
    <w:rsid w:val="00964300"/>
    <w:rsid w:val="0096430A"/>
    <w:rsid w:val="00964DAA"/>
    <w:rsid w:val="00964F3F"/>
    <w:rsid w:val="00965228"/>
    <w:rsid w:val="009657E1"/>
    <w:rsid w:val="0096581B"/>
    <w:rsid w:val="00965A9D"/>
    <w:rsid w:val="00965B30"/>
    <w:rsid w:val="00965BF1"/>
    <w:rsid w:val="00965E7F"/>
    <w:rsid w:val="00965EDE"/>
    <w:rsid w:val="00966244"/>
    <w:rsid w:val="00966C56"/>
    <w:rsid w:val="00966DC1"/>
    <w:rsid w:val="00966DCF"/>
    <w:rsid w:val="00966F1B"/>
    <w:rsid w:val="00966F47"/>
    <w:rsid w:val="00967892"/>
    <w:rsid w:val="009678B8"/>
    <w:rsid w:val="00970739"/>
    <w:rsid w:val="00971529"/>
    <w:rsid w:val="0097167D"/>
    <w:rsid w:val="009717B7"/>
    <w:rsid w:val="009718C5"/>
    <w:rsid w:val="009718FB"/>
    <w:rsid w:val="00971AE6"/>
    <w:rsid w:val="00971F45"/>
    <w:rsid w:val="0097207A"/>
    <w:rsid w:val="0097211D"/>
    <w:rsid w:val="009721F4"/>
    <w:rsid w:val="00972336"/>
    <w:rsid w:val="00972457"/>
    <w:rsid w:val="00972870"/>
    <w:rsid w:val="00972F2A"/>
    <w:rsid w:val="00973174"/>
    <w:rsid w:val="009734B0"/>
    <w:rsid w:val="00973ED3"/>
    <w:rsid w:val="00974164"/>
    <w:rsid w:val="00974751"/>
    <w:rsid w:val="00974754"/>
    <w:rsid w:val="009747A1"/>
    <w:rsid w:val="00974A47"/>
    <w:rsid w:val="00974A79"/>
    <w:rsid w:val="009756B5"/>
    <w:rsid w:val="00975EFA"/>
    <w:rsid w:val="0097657A"/>
    <w:rsid w:val="009769A1"/>
    <w:rsid w:val="00976EB7"/>
    <w:rsid w:val="009770BB"/>
    <w:rsid w:val="0097730A"/>
    <w:rsid w:val="0097784F"/>
    <w:rsid w:val="00977909"/>
    <w:rsid w:val="00977C89"/>
    <w:rsid w:val="00977E78"/>
    <w:rsid w:val="0098008A"/>
    <w:rsid w:val="00980592"/>
    <w:rsid w:val="009806B2"/>
    <w:rsid w:val="0098079B"/>
    <w:rsid w:val="00980E6B"/>
    <w:rsid w:val="00980F96"/>
    <w:rsid w:val="0098138F"/>
    <w:rsid w:val="00981476"/>
    <w:rsid w:val="009819D2"/>
    <w:rsid w:val="00981B2E"/>
    <w:rsid w:val="00981D2B"/>
    <w:rsid w:val="00982192"/>
    <w:rsid w:val="009821EB"/>
    <w:rsid w:val="009826A7"/>
    <w:rsid w:val="00982B31"/>
    <w:rsid w:val="009834D1"/>
    <w:rsid w:val="00983981"/>
    <w:rsid w:val="00983C00"/>
    <w:rsid w:val="00983DAE"/>
    <w:rsid w:val="00984E62"/>
    <w:rsid w:val="009851A7"/>
    <w:rsid w:val="00985339"/>
    <w:rsid w:val="00985657"/>
    <w:rsid w:val="009857EE"/>
    <w:rsid w:val="009867C8"/>
    <w:rsid w:val="00986823"/>
    <w:rsid w:val="00986D8F"/>
    <w:rsid w:val="00986DD5"/>
    <w:rsid w:val="00986DFD"/>
    <w:rsid w:val="00986ED5"/>
    <w:rsid w:val="00986F0F"/>
    <w:rsid w:val="00986F1C"/>
    <w:rsid w:val="00986F5F"/>
    <w:rsid w:val="00987800"/>
    <w:rsid w:val="0098787E"/>
    <w:rsid w:val="0098799D"/>
    <w:rsid w:val="00987CEB"/>
    <w:rsid w:val="00990090"/>
    <w:rsid w:val="00990444"/>
    <w:rsid w:val="00991275"/>
    <w:rsid w:val="00991A11"/>
    <w:rsid w:val="00991A78"/>
    <w:rsid w:val="00991C8E"/>
    <w:rsid w:val="0099211B"/>
    <w:rsid w:val="00992469"/>
    <w:rsid w:val="00992814"/>
    <w:rsid w:val="00992F1F"/>
    <w:rsid w:val="00993038"/>
    <w:rsid w:val="00993657"/>
    <w:rsid w:val="00993D0E"/>
    <w:rsid w:val="009945DB"/>
    <w:rsid w:val="009953CD"/>
    <w:rsid w:val="00995524"/>
    <w:rsid w:val="00997313"/>
    <w:rsid w:val="00997BD9"/>
    <w:rsid w:val="00997C17"/>
    <w:rsid w:val="00997CD7"/>
    <w:rsid w:val="009A0D90"/>
    <w:rsid w:val="009A12B2"/>
    <w:rsid w:val="009A1773"/>
    <w:rsid w:val="009A1D29"/>
    <w:rsid w:val="009A2318"/>
    <w:rsid w:val="009A2429"/>
    <w:rsid w:val="009A277E"/>
    <w:rsid w:val="009A2782"/>
    <w:rsid w:val="009A2991"/>
    <w:rsid w:val="009A2A51"/>
    <w:rsid w:val="009A2B0B"/>
    <w:rsid w:val="009A2C7A"/>
    <w:rsid w:val="009A2E72"/>
    <w:rsid w:val="009A2FEF"/>
    <w:rsid w:val="009A32D0"/>
    <w:rsid w:val="009A3312"/>
    <w:rsid w:val="009A37DB"/>
    <w:rsid w:val="009A3B36"/>
    <w:rsid w:val="009A3CA9"/>
    <w:rsid w:val="009A3DAA"/>
    <w:rsid w:val="009A3E71"/>
    <w:rsid w:val="009A415B"/>
    <w:rsid w:val="009A431F"/>
    <w:rsid w:val="009A448F"/>
    <w:rsid w:val="009A55D8"/>
    <w:rsid w:val="009A562F"/>
    <w:rsid w:val="009A5B1E"/>
    <w:rsid w:val="009A5DC0"/>
    <w:rsid w:val="009A5DE9"/>
    <w:rsid w:val="009A68CC"/>
    <w:rsid w:val="009A6CC8"/>
    <w:rsid w:val="009A6E06"/>
    <w:rsid w:val="009A7223"/>
    <w:rsid w:val="009A75A8"/>
    <w:rsid w:val="009A76FE"/>
    <w:rsid w:val="009A7841"/>
    <w:rsid w:val="009A7FDB"/>
    <w:rsid w:val="009B07D1"/>
    <w:rsid w:val="009B0DCA"/>
    <w:rsid w:val="009B1981"/>
    <w:rsid w:val="009B199E"/>
    <w:rsid w:val="009B1ED2"/>
    <w:rsid w:val="009B1F60"/>
    <w:rsid w:val="009B23B6"/>
    <w:rsid w:val="009B2C35"/>
    <w:rsid w:val="009B2DCE"/>
    <w:rsid w:val="009B2E76"/>
    <w:rsid w:val="009B30E3"/>
    <w:rsid w:val="009B33DF"/>
    <w:rsid w:val="009B368A"/>
    <w:rsid w:val="009B37B9"/>
    <w:rsid w:val="009B38FD"/>
    <w:rsid w:val="009B3BB8"/>
    <w:rsid w:val="009B3EFD"/>
    <w:rsid w:val="009B3F72"/>
    <w:rsid w:val="009B42A3"/>
    <w:rsid w:val="009B4444"/>
    <w:rsid w:val="009B49B5"/>
    <w:rsid w:val="009B4CEF"/>
    <w:rsid w:val="009B5226"/>
    <w:rsid w:val="009B52C7"/>
    <w:rsid w:val="009B53E9"/>
    <w:rsid w:val="009B54A5"/>
    <w:rsid w:val="009B556F"/>
    <w:rsid w:val="009B5C29"/>
    <w:rsid w:val="009B5CEE"/>
    <w:rsid w:val="009B5FD5"/>
    <w:rsid w:val="009B67E4"/>
    <w:rsid w:val="009B68F6"/>
    <w:rsid w:val="009B6BD0"/>
    <w:rsid w:val="009B706E"/>
    <w:rsid w:val="009B719F"/>
    <w:rsid w:val="009B7240"/>
    <w:rsid w:val="009B7784"/>
    <w:rsid w:val="009B7807"/>
    <w:rsid w:val="009B7B8B"/>
    <w:rsid w:val="009C008D"/>
    <w:rsid w:val="009C0175"/>
    <w:rsid w:val="009C09F3"/>
    <w:rsid w:val="009C0B3B"/>
    <w:rsid w:val="009C0CDA"/>
    <w:rsid w:val="009C1387"/>
    <w:rsid w:val="009C1DCC"/>
    <w:rsid w:val="009C1EA4"/>
    <w:rsid w:val="009C2176"/>
    <w:rsid w:val="009C2178"/>
    <w:rsid w:val="009C234F"/>
    <w:rsid w:val="009C29B6"/>
    <w:rsid w:val="009C2B3C"/>
    <w:rsid w:val="009C2BE6"/>
    <w:rsid w:val="009C2D9A"/>
    <w:rsid w:val="009C3339"/>
    <w:rsid w:val="009C33B0"/>
    <w:rsid w:val="009C3989"/>
    <w:rsid w:val="009C3B41"/>
    <w:rsid w:val="009C3EED"/>
    <w:rsid w:val="009C4276"/>
    <w:rsid w:val="009C49C2"/>
    <w:rsid w:val="009C49F9"/>
    <w:rsid w:val="009C4E57"/>
    <w:rsid w:val="009C50C7"/>
    <w:rsid w:val="009C50DA"/>
    <w:rsid w:val="009C5378"/>
    <w:rsid w:val="009C5C4D"/>
    <w:rsid w:val="009C64ED"/>
    <w:rsid w:val="009C66A2"/>
    <w:rsid w:val="009C670C"/>
    <w:rsid w:val="009C68B7"/>
    <w:rsid w:val="009C6979"/>
    <w:rsid w:val="009C6A3C"/>
    <w:rsid w:val="009C6AA0"/>
    <w:rsid w:val="009C7AE6"/>
    <w:rsid w:val="009C7FF4"/>
    <w:rsid w:val="009D01BC"/>
    <w:rsid w:val="009D0545"/>
    <w:rsid w:val="009D1310"/>
    <w:rsid w:val="009D1346"/>
    <w:rsid w:val="009D14F8"/>
    <w:rsid w:val="009D17B0"/>
    <w:rsid w:val="009D18D0"/>
    <w:rsid w:val="009D20B5"/>
    <w:rsid w:val="009D2113"/>
    <w:rsid w:val="009D215C"/>
    <w:rsid w:val="009D21DF"/>
    <w:rsid w:val="009D23D3"/>
    <w:rsid w:val="009D28BF"/>
    <w:rsid w:val="009D2B9A"/>
    <w:rsid w:val="009D2FE9"/>
    <w:rsid w:val="009D3187"/>
    <w:rsid w:val="009D32A6"/>
    <w:rsid w:val="009D35CE"/>
    <w:rsid w:val="009D3786"/>
    <w:rsid w:val="009D3927"/>
    <w:rsid w:val="009D399E"/>
    <w:rsid w:val="009D4247"/>
    <w:rsid w:val="009D43F3"/>
    <w:rsid w:val="009D46E5"/>
    <w:rsid w:val="009D4E44"/>
    <w:rsid w:val="009D4F89"/>
    <w:rsid w:val="009D5A91"/>
    <w:rsid w:val="009D5C15"/>
    <w:rsid w:val="009D6733"/>
    <w:rsid w:val="009D6792"/>
    <w:rsid w:val="009D6DF8"/>
    <w:rsid w:val="009D740E"/>
    <w:rsid w:val="009D7520"/>
    <w:rsid w:val="009D76A6"/>
    <w:rsid w:val="009D7BF4"/>
    <w:rsid w:val="009D7D4E"/>
    <w:rsid w:val="009E0271"/>
    <w:rsid w:val="009E02B4"/>
    <w:rsid w:val="009E03DA"/>
    <w:rsid w:val="009E0727"/>
    <w:rsid w:val="009E123A"/>
    <w:rsid w:val="009E1513"/>
    <w:rsid w:val="009E1E3A"/>
    <w:rsid w:val="009E2115"/>
    <w:rsid w:val="009E21BA"/>
    <w:rsid w:val="009E230B"/>
    <w:rsid w:val="009E2482"/>
    <w:rsid w:val="009E2776"/>
    <w:rsid w:val="009E2C6E"/>
    <w:rsid w:val="009E318D"/>
    <w:rsid w:val="009E31FB"/>
    <w:rsid w:val="009E3272"/>
    <w:rsid w:val="009E349F"/>
    <w:rsid w:val="009E368B"/>
    <w:rsid w:val="009E3821"/>
    <w:rsid w:val="009E3A94"/>
    <w:rsid w:val="009E4088"/>
    <w:rsid w:val="009E4318"/>
    <w:rsid w:val="009E44DA"/>
    <w:rsid w:val="009E4515"/>
    <w:rsid w:val="009E46AE"/>
    <w:rsid w:val="009E488A"/>
    <w:rsid w:val="009E4F89"/>
    <w:rsid w:val="009E528B"/>
    <w:rsid w:val="009E6446"/>
    <w:rsid w:val="009E6458"/>
    <w:rsid w:val="009E689C"/>
    <w:rsid w:val="009E701A"/>
    <w:rsid w:val="009E717B"/>
    <w:rsid w:val="009E7528"/>
    <w:rsid w:val="009E7A76"/>
    <w:rsid w:val="009E7A87"/>
    <w:rsid w:val="009E7D44"/>
    <w:rsid w:val="009F0188"/>
    <w:rsid w:val="009F0922"/>
    <w:rsid w:val="009F0D80"/>
    <w:rsid w:val="009F11CA"/>
    <w:rsid w:val="009F15C6"/>
    <w:rsid w:val="009F1C21"/>
    <w:rsid w:val="009F1E7A"/>
    <w:rsid w:val="009F2507"/>
    <w:rsid w:val="009F2539"/>
    <w:rsid w:val="009F2FC9"/>
    <w:rsid w:val="009F3595"/>
    <w:rsid w:val="009F3918"/>
    <w:rsid w:val="009F40BF"/>
    <w:rsid w:val="009F436B"/>
    <w:rsid w:val="009F463A"/>
    <w:rsid w:val="009F49E4"/>
    <w:rsid w:val="009F4A3A"/>
    <w:rsid w:val="009F4CB1"/>
    <w:rsid w:val="009F4CBB"/>
    <w:rsid w:val="009F4D95"/>
    <w:rsid w:val="009F4E11"/>
    <w:rsid w:val="009F51B9"/>
    <w:rsid w:val="009F58FF"/>
    <w:rsid w:val="009F59DD"/>
    <w:rsid w:val="009F5D0F"/>
    <w:rsid w:val="009F6449"/>
    <w:rsid w:val="009F651E"/>
    <w:rsid w:val="009F678D"/>
    <w:rsid w:val="009F6A4B"/>
    <w:rsid w:val="009F6C08"/>
    <w:rsid w:val="009F6C33"/>
    <w:rsid w:val="009F6CAE"/>
    <w:rsid w:val="009F6D67"/>
    <w:rsid w:val="009F6E49"/>
    <w:rsid w:val="009F7390"/>
    <w:rsid w:val="009F7786"/>
    <w:rsid w:val="009F7AE7"/>
    <w:rsid w:val="00A002CF"/>
    <w:rsid w:val="00A00391"/>
    <w:rsid w:val="00A0068D"/>
    <w:rsid w:val="00A00796"/>
    <w:rsid w:val="00A00A78"/>
    <w:rsid w:val="00A00C21"/>
    <w:rsid w:val="00A00DCE"/>
    <w:rsid w:val="00A00E82"/>
    <w:rsid w:val="00A014A6"/>
    <w:rsid w:val="00A018D4"/>
    <w:rsid w:val="00A01F8B"/>
    <w:rsid w:val="00A025C2"/>
    <w:rsid w:val="00A03F28"/>
    <w:rsid w:val="00A0421E"/>
    <w:rsid w:val="00A04336"/>
    <w:rsid w:val="00A049E1"/>
    <w:rsid w:val="00A05359"/>
    <w:rsid w:val="00A05A90"/>
    <w:rsid w:val="00A05DF0"/>
    <w:rsid w:val="00A069FB"/>
    <w:rsid w:val="00A06FA3"/>
    <w:rsid w:val="00A0704A"/>
    <w:rsid w:val="00A07406"/>
    <w:rsid w:val="00A07A31"/>
    <w:rsid w:val="00A07D84"/>
    <w:rsid w:val="00A07F28"/>
    <w:rsid w:val="00A103A2"/>
    <w:rsid w:val="00A105D4"/>
    <w:rsid w:val="00A10657"/>
    <w:rsid w:val="00A10675"/>
    <w:rsid w:val="00A10712"/>
    <w:rsid w:val="00A108F2"/>
    <w:rsid w:val="00A10C0F"/>
    <w:rsid w:val="00A10C6C"/>
    <w:rsid w:val="00A10E37"/>
    <w:rsid w:val="00A10E70"/>
    <w:rsid w:val="00A114DE"/>
    <w:rsid w:val="00A11D76"/>
    <w:rsid w:val="00A1299E"/>
    <w:rsid w:val="00A12A7D"/>
    <w:rsid w:val="00A12BE6"/>
    <w:rsid w:val="00A12C52"/>
    <w:rsid w:val="00A12D0C"/>
    <w:rsid w:val="00A13026"/>
    <w:rsid w:val="00A13385"/>
    <w:rsid w:val="00A13820"/>
    <w:rsid w:val="00A13A17"/>
    <w:rsid w:val="00A13D28"/>
    <w:rsid w:val="00A13E0F"/>
    <w:rsid w:val="00A13F5A"/>
    <w:rsid w:val="00A1402D"/>
    <w:rsid w:val="00A144B8"/>
    <w:rsid w:val="00A145EA"/>
    <w:rsid w:val="00A148C7"/>
    <w:rsid w:val="00A1492E"/>
    <w:rsid w:val="00A14B1C"/>
    <w:rsid w:val="00A14E9D"/>
    <w:rsid w:val="00A15241"/>
    <w:rsid w:val="00A1571E"/>
    <w:rsid w:val="00A15780"/>
    <w:rsid w:val="00A15A70"/>
    <w:rsid w:val="00A15AA5"/>
    <w:rsid w:val="00A15C10"/>
    <w:rsid w:val="00A1619B"/>
    <w:rsid w:val="00A169F5"/>
    <w:rsid w:val="00A16D16"/>
    <w:rsid w:val="00A16D86"/>
    <w:rsid w:val="00A16E51"/>
    <w:rsid w:val="00A172DF"/>
    <w:rsid w:val="00A17337"/>
    <w:rsid w:val="00A174E0"/>
    <w:rsid w:val="00A1798D"/>
    <w:rsid w:val="00A17C6B"/>
    <w:rsid w:val="00A204F0"/>
    <w:rsid w:val="00A2053C"/>
    <w:rsid w:val="00A2096C"/>
    <w:rsid w:val="00A20CCE"/>
    <w:rsid w:val="00A20F3B"/>
    <w:rsid w:val="00A210C8"/>
    <w:rsid w:val="00A210F7"/>
    <w:rsid w:val="00A21337"/>
    <w:rsid w:val="00A21433"/>
    <w:rsid w:val="00A21C33"/>
    <w:rsid w:val="00A21EBD"/>
    <w:rsid w:val="00A21F1F"/>
    <w:rsid w:val="00A22074"/>
    <w:rsid w:val="00A2273D"/>
    <w:rsid w:val="00A22784"/>
    <w:rsid w:val="00A22ED3"/>
    <w:rsid w:val="00A230FA"/>
    <w:rsid w:val="00A23625"/>
    <w:rsid w:val="00A23656"/>
    <w:rsid w:val="00A2390B"/>
    <w:rsid w:val="00A23B39"/>
    <w:rsid w:val="00A242FE"/>
    <w:rsid w:val="00A2497D"/>
    <w:rsid w:val="00A25280"/>
    <w:rsid w:val="00A255FD"/>
    <w:rsid w:val="00A25861"/>
    <w:rsid w:val="00A25E23"/>
    <w:rsid w:val="00A260DC"/>
    <w:rsid w:val="00A2664E"/>
    <w:rsid w:val="00A26B5A"/>
    <w:rsid w:val="00A26D6A"/>
    <w:rsid w:val="00A26D85"/>
    <w:rsid w:val="00A27195"/>
    <w:rsid w:val="00A2759B"/>
    <w:rsid w:val="00A27A34"/>
    <w:rsid w:val="00A27D09"/>
    <w:rsid w:val="00A27D21"/>
    <w:rsid w:val="00A301F0"/>
    <w:rsid w:val="00A30A26"/>
    <w:rsid w:val="00A30B8F"/>
    <w:rsid w:val="00A30C6D"/>
    <w:rsid w:val="00A3103B"/>
    <w:rsid w:val="00A31164"/>
    <w:rsid w:val="00A3118B"/>
    <w:rsid w:val="00A31433"/>
    <w:rsid w:val="00A316DF"/>
    <w:rsid w:val="00A31728"/>
    <w:rsid w:val="00A3176E"/>
    <w:rsid w:val="00A31779"/>
    <w:rsid w:val="00A32567"/>
    <w:rsid w:val="00A3275E"/>
    <w:rsid w:val="00A3281E"/>
    <w:rsid w:val="00A32941"/>
    <w:rsid w:val="00A32A04"/>
    <w:rsid w:val="00A32B66"/>
    <w:rsid w:val="00A32BE1"/>
    <w:rsid w:val="00A3342F"/>
    <w:rsid w:val="00A33877"/>
    <w:rsid w:val="00A3389A"/>
    <w:rsid w:val="00A338BF"/>
    <w:rsid w:val="00A33B09"/>
    <w:rsid w:val="00A33D4E"/>
    <w:rsid w:val="00A34AB8"/>
    <w:rsid w:val="00A35240"/>
    <w:rsid w:val="00A352FE"/>
    <w:rsid w:val="00A3536C"/>
    <w:rsid w:val="00A353C9"/>
    <w:rsid w:val="00A35456"/>
    <w:rsid w:val="00A35561"/>
    <w:rsid w:val="00A355F3"/>
    <w:rsid w:val="00A356EA"/>
    <w:rsid w:val="00A35761"/>
    <w:rsid w:val="00A35868"/>
    <w:rsid w:val="00A35A55"/>
    <w:rsid w:val="00A35D61"/>
    <w:rsid w:val="00A35D92"/>
    <w:rsid w:val="00A35F19"/>
    <w:rsid w:val="00A362E5"/>
    <w:rsid w:val="00A367BA"/>
    <w:rsid w:val="00A36D29"/>
    <w:rsid w:val="00A3763F"/>
    <w:rsid w:val="00A37CD9"/>
    <w:rsid w:val="00A4060F"/>
    <w:rsid w:val="00A406EC"/>
    <w:rsid w:val="00A40A6D"/>
    <w:rsid w:val="00A40B8C"/>
    <w:rsid w:val="00A40CC6"/>
    <w:rsid w:val="00A40DA8"/>
    <w:rsid w:val="00A40DC3"/>
    <w:rsid w:val="00A411EA"/>
    <w:rsid w:val="00A41367"/>
    <w:rsid w:val="00A41565"/>
    <w:rsid w:val="00A415EC"/>
    <w:rsid w:val="00A416E3"/>
    <w:rsid w:val="00A41747"/>
    <w:rsid w:val="00A423A8"/>
    <w:rsid w:val="00A4285E"/>
    <w:rsid w:val="00A433E7"/>
    <w:rsid w:val="00A43431"/>
    <w:rsid w:val="00A4348D"/>
    <w:rsid w:val="00A437A5"/>
    <w:rsid w:val="00A4387E"/>
    <w:rsid w:val="00A43935"/>
    <w:rsid w:val="00A43CA7"/>
    <w:rsid w:val="00A441DF"/>
    <w:rsid w:val="00A447AE"/>
    <w:rsid w:val="00A45340"/>
    <w:rsid w:val="00A459A6"/>
    <w:rsid w:val="00A45C4E"/>
    <w:rsid w:val="00A45D93"/>
    <w:rsid w:val="00A45DA1"/>
    <w:rsid w:val="00A4622F"/>
    <w:rsid w:val="00A46619"/>
    <w:rsid w:val="00A4681F"/>
    <w:rsid w:val="00A46830"/>
    <w:rsid w:val="00A468E4"/>
    <w:rsid w:val="00A47F6C"/>
    <w:rsid w:val="00A50699"/>
    <w:rsid w:val="00A50AE6"/>
    <w:rsid w:val="00A50CE3"/>
    <w:rsid w:val="00A50EBE"/>
    <w:rsid w:val="00A51276"/>
    <w:rsid w:val="00A5128E"/>
    <w:rsid w:val="00A51407"/>
    <w:rsid w:val="00A51412"/>
    <w:rsid w:val="00A51E40"/>
    <w:rsid w:val="00A51E82"/>
    <w:rsid w:val="00A527C1"/>
    <w:rsid w:val="00A52881"/>
    <w:rsid w:val="00A528CA"/>
    <w:rsid w:val="00A52B3E"/>
    <w:rsid w:val="00A52FE4"/>
    <w:rsid w:val="00A533E1"/>
    <w:rsid w:val="00A539BF"/>
    <w:rsid w:val="00A539D1"/>
    <w:rsid w:val="00A53B07"/>
    <w:rsid w:val="00A53C99"/>
    <w:rsid w:val="00A53CA1"/>
    <w:rsid w:val="00A53DA8"/>
    <w:rsid w:val="00A54A2F"/>
    <w:rsid w:val="00A54D64"/>
    <w:rsid w:val="00A54FDE"/>
    <w:rsid w:val="00A5502D"/>
    <w:rsid w:val="00A55203"/>
    <w:rsid w:val="00A55D2D"/>
    <w:rsid w:val="00A56874"/>
    <w:rsid w:val="00A5699C"/>
    <w:rsid w:val="00A56D8E"/>
    <w:rsid w:val="00A57533"/>
    <w:rsid w:val="00A57D4E"/>
    <w:rsid w:val="00A600AE"/>
    <w:rsid w:val="00A60187"/>
    <w:rsid w:val="00A60345"/>
    <w:rsid w:val="00A60423"/>
    <w:rsid w:val="00A60455"/>
    <w:rsid w:val="00A604A1"/>
    <w:rsid w:val="00A604C5"/>
    <w:rsid w:val="00A605AF"/>
    <w:rsid w:val="00A61992"/>
    <w:rsid w:val="00A619F7"/>
    <w:rsid w:val="00A61AA1"/>
    <w:rsid w:val="00A62945"/>
    <w:rsid w:val="00A62C77"/>
    <w:rsid w:val="00A62FC3"/>
    <w:rsid w:val="00A639F5"/>
    <w:rsid w:val="00A63E47"/>
    <w:rsid w:val="00A6411D"/>
    <w:rsid w:val="00A6492D"/>
    <w:rsid w:val="00A64948"/>
    <w:rsid w:val="00A649AD"/>
    <w:rsid w:val="00A64B45"/>
    <w:rsid w:val="00A6512B"/>
    <w:rsid w:val="00A652EC"/>
    <w:rsid w:val="00A656A9"/>
    <w:rsid w:val="00A65D9D"/>
    <w:rsid w:val="00A65E5F"/>
    <w:rsid w:val="00A66CE9"/>
    <w:rsid w:val="00A673AD"/>
    <w:rsid w:val="00A673C0"/>
    <w:rsid w:val="00A67489"/>
    <w:rsid w:val="00A67687"/>
    <w:rsid w:val="00A6768A"/>
    <w:rsid w:val="00A67C38"/>
    <w:rsid w:val="00A67C72"/>
    <w:rsid w:val="00A70407"/>
    <w:rsid w:val="00A709A9"/>
    <w:rsid w:val="00A70BAE"/>
    <w:rsid w:val="00A70CA7"/>
    <w:rsid w:val="00A70D1F"/>
    <w:rsid w:val="00A71607"/>
    <w:rsid w:val="00A716B4"/>
    <w:rsid w:val="00A717F1"/>
    <w:rsid w:val="00A71C3F"/>
    <w:rsid w:val="00A71D33"/>
    <w:rsid w:val="00A71EE5"/>
    <w:rsid w:val="00A722A6"/>
    <w:rsid w:val="00A723F0"/>
    <w:rsid w:val="00A726E7"/>
    <w:rsid w:val="00A727F1"/>
    <w:rsid w:val="00A72A55"/>
    <w:rsid w:val="00A72E6F"/>
    <w:rsid w:val="00A731DE"/>
    <w:rsid w:val="00A7350B"/>
    <w:rsid w:val="00A735EF"/>
    <w:rsid w:val="00A73723"/>
    <w:rsid w:val="00A738EA"/>
    <w:rsid w:val="00A741AC"/>
    <w:rsid w:val="00A741E3"/>
    <w:rsid w:val="00A74820"/>
    <w:rsid w:val="00A748C4"/>
    <w:rsid w:val="00A74D69"/>
    <w:rsid w:val="00A75481"/>
    <w:rsid w:val="00A75659"/>
    <w:rsid w:val="00A757D8"/>
    <w:rsid w:val="00A75E92"/>
    <w:rsid w:val="00A76596"/>
    <w:rsid w:val="00A76C28"/>
    <w:rsid w:val="00A77382"/>
    <w:rsid w:val="00A773EC"/>
    <w:rsid w:val="00A77546"/>
    <w:rsid w:val="00A77860"/>
    <w:rsid w:val="00A77961"/>
    <w:rsid w:val="00A77CBD"/>
    <w:rsid w:val="00A77E55"/>
    <w:rsid w:val="00A77FD2"/>
    <w:rsid w:val="00A80740"/>
    <w:rsid w:val="00A808F5"/>
    <w:rsid w:val="00A80B41"/>
    <w:rsid w:val="00A80C3F"/>
    <w:rsid w:val="00A813A0"/>
    <w:rsid w:val="00A81A73"/>
    <w:rsid w:val="00A81BAD"/>
    <w:rsid w:val="00A820F3"/>
    <w:rsid w:val="00A822FB"/>
    <w:rsid w:val="00A8244F"/>
    <w:rsid w:val="00A82E07"/>
    <w:rsid w:val="00A83974"/>
    <w:rsid w:val="00A83EC8"/>
    <w:rsid w:val="00A83F98"/>
    <w:rsid w:val="00A83FA1"/>
    <w:rsid w:val="00A83FBE"/>
    <w:rsid w:val="00A8419E"/>
    <w:rsid w:val="00A844BF"/>
    <w:rsid w:val="00A8478C"/>
    <w:rsid w:val="00A849D0"/>
    <w:rsid w:val="00A8509F"/>
    <w:rsid w:val="00A85736"/>
    <w:rsid w:val="00A85BC1"/>
    <w:rsid w:val="00A85BF8"/>
    <w:rsid w:val="00A85CA8"/>
    <w:rsid w:val="00A86C20"/>
    <w:rsid w:val="00A86EB4"/>
    <w:rsid w:val="00A86F4D"/>
    <w:rsid w:val="00A8747D"/>
    <w:rsid w:val="00A87BB7"/>
    <w:rsid w:val="00A87C9D"/>
    <w:rsid w:val="00A87DE1"/>
    <w:rsid w:val="00A90370"/>
    <w:rsid w:val="00A90392"/>
    <w:rsid w:val="00A90504"/>
    <w:rsid w:val="00A90796"/>
    <w:rsid w:val="00A909DC"/>
    <w:rsid w:val="00A90A17"/>
    <w:rsid w:val="00A9103F"/>
    <w:rsid w:val="00A910A0"/>
    <w:rsid w:val="00A9126E"/>
    <w:rsid w:val="00A912E7"/>
    <w:rsid w:val="00A91450"/>
    <w:rsid w:val="00A915DA"/>
    <w:rsid w:val="00A91E72"/>
    <w:rsid w:val="00A91FD8"/>
    <w:rsid w:val="00A920A9"/>
    <w:rsid w:val="00A92AA4"/>
    <w:rsid w:val="00A930D8"/>
    <w:rsid w:val="00A939E0"/>
    <w:rsid w:val="00A93A82"/>
    <w:rsid w:val="00A93AF1"/>
    <w:rsid w:val="00A93B54"/>
    <w:rsid w:val="00A94366"/>
    <w:rsid w:val="00A951C0"/>
    <w:rsid w:val="00A954DA"/>
    <w:rsid w:val="00A95670"/>
    <w:rsid w:val="00A95685"/>
    <w:rsid w:val="00A95A01"/>
    <w:rsid w:val="00A95C8D"/>
    <w:rsid w:val="00A95F9C"/>
    <w:rsid w:val="00A964A8"/>
    <w:rsid w:val="00A965CC"/>
    <w:rsid w:val="00A968E0"/>
    <w:rsid w:val="00A968E3"/>
    <w:rsid w:val="00A969F1"/>
    <w:rsid w:val="00A96FD9"/>
    <w:rsid w:val="00A96FDE"/>
    <w:rsid w:val="00A97451"/>
    <w:rsid w:val="00A976FF"/>
    <w:rsid w:val="00A978EC"/>
    <w:rsid w:val="00A97DC0"/>
    <w:rsid w:val="00A97E27"/>
    <w:rsid w:val="00A97F35"/>
    <w:rsid w:val="00A97F38"/>
    <w:rsid w:val="00AA0327"/>
    <w:rsid w:val="00AA037A"/>
    <w:rsid w:val="00AA09AD"/>
    <w:rsid w:val="00AA09F1"/>
    <w:rsid w:val="00AA0C8E"/>
    <w:rsid w:val="00AA0E6D"/>
    <w:rsid w:val="00AA1702"/>
    <w:rsid w:val="00AA1B65"/>
    <w:rsid w:val="00AA216D"/>
    <w:rsid w:val="00AA25A1"/>
    <w:rsid w:val="00AA2615"/>
    <w:rsid w:val="00AA2ABE"/>
    <w:rsid w:val="00AA3AFF"/>
    <w:rsid w:val="00AA3BDE"/>
    <w:rsid w:val="00AA3C46"/>
    <w:rsid w:val="00AA3E26"/>
    <w:rsid w:val="00AA3E6F"/>
    <w:rsid w:val="00AA434B"/>
    <w:rsid w:val="00AA4415"/>
    <w:rsid w:val="00AA4732"/>
    <w:rsid w:val="00AA4B4E"/>
    <w:rsid w:val="00AA4BE0"/>
    <w:rsid w:val="00AA4E0C"/>
    <w:rsid w:val="00AA4E23"/>
    <w:rsid w:val="00AA545C"/>
    <w:rsid w:val="00AA55DA"/>
    <w:rsid w:val="00AA574F"/>
    <w:rsid w:val="00AA5A18"/>
    <w:rsid w:val="00AA5CEE"/>
    <w:rsid w:val="00AA5E9C"/>
    <w:rsid w:val="00AA620B"/>
    <w:rsid w:val="00AA6532"/>
    <w:rsid w:val="00AA6A55"/>
    <w:rsid w:val="00AA6C10"/>
    <w:rsid w:val="00AA6CD5"/>
    <w:rsid w:val="00AA6FB7"/>
    <w:rsid w:val="00AA734A"/>
    <w:rsid w:val="00AA7D47"/>
    <w:rsid w:val="00AA7F2F"/>
    <w:rsid w:val="00AA7F3F"/>
    <w:rsid w:val="00AB0233"/>
    <w:rsid w:val="00AB03C8"/>
    <w:rsid w:val="00AB05DF"/>
    <w:rsid w:val="00AB06A9"/>
    <w:rsid w:val="00AB06F3"/>
    <w:rsid w:val="00AB106D"/>
    <w:rsid w:val="00AB1213"/>
    <w:rsid w:val="00AB15E3"/>
    <w:rsid w:val="00AB16A7"/>
    <w:rsid w:val="00AB1A18"/>
    <w:rsid w:val="00AB1A9C"/>
    <w:rsid w:val="00AB206A"/>
    <w:rsid w:val="00AB21A4"/>
    <w:rsid w:val="00AB220C"/>
    <w:rsid w:val="00AB275D"/>
    <w:rsid w:val="00AB2A51"/>
    <w:rsid w:val="00AB319C"/>
    <w:rsid w:val="00AB3D3C"/>
    <w:rsid w:val="00AB4031"/>
    <w:rsid w:val="00AB407D"/>
    <w:rsid w:val="00AB456E"/>
    <w:rsid w:val="00AB4A4B"/>
    <w:rsid w:val="00AB4DDF"/>
    <w:rsid w:val="00AB54CF"/>
    <w:rsid w:val="00AB5A28"/>
    <w:rsid w:val="00AB5BAE"/>
    <w:rsid w:val="00AB5D8F"/>
    <w:rsid w:val="00AB5EC6"/>
    <w:rsid w:val="00AB621F"/>
    <w:rsid w:val="00AB64B1"/>
    <w:rsid w:val="00AB6672"/>
    <w:rsid w:val="00AB69A8"/>
    <w:rsid w:val="00AB6A3B"/>
    <w:rsid w:val="00AB6AE2"/>
    <w:rsid w:val="00AB6CEE"/>
    <w:rsid w:val="00AB6FF2"/>
    <w:rsid w:val="00AB708A"/>
    <w:rsid w:val="00AC0112"/>
    <w:rsid w:val="00AC0797"/>
    <w:rsid w:val="00AC08E3"/>
    <w:rsid w:val="00AC097E"/>
    <w:rsid w:val="00AC0B64"/>
    <w:rsid w:val="00AC0F20"/>
    <w:rsid w:val="00AC1281"/>
    <w:rsid w:val="00AC14D2"/>
    <w:rsid w:val="00AC1A5E"/>
    <w:rsid w:val="00AC263F"/>
    <w:rsid w:val="00AC2D71"/>
    <w:rsid w:val="00AC2E07"/>
    <w:rsid w:val="00AC3318"/>
    <w:rsid w:val="00AC3DC9"/>
    <w:rsid w:val="00AC426A"/>
    <w:rsid w:val="00AC43E4"/>
    <w:rsid w:val="00AC4845"/>
    <w:rsid w:val="00AC4A7C"/>
    <w:rsid w:val="00AC4B04"/>
    <w:rsid w:val="00AC52C8"/>
    <w:rsid w:val="00AC58DD"/>
    <w:rsid w:val="00AC60CD"/>
    <w:rsid w:val="00AC63EC"/>
    <w:rsid w:val="00AC67E8"/>
    <w:rsid w:val="00AC683A"/>
    <w:rsid w:val="00AC6A96"/>
    <w:rsid w:val="00AC763F"/>
    <w:rsid w:val="00AC78D5"/>
    <w:rsid w:val="00AC79A7"/>
    <w:rsid w:val="00AC79D1"/>
    <w:rsid w:val="00AC79E5"/>
    <w:rsid w:val="00AC7FEB"/>
    <w:rsid w:val="00AD0977"/>
    <w:rsid w:val="00AD0A87"/>
    <w:rsid w:val="00AD0ABD"/>
    <w:rsid w:val="00AD0B99"/>
    <w:rsid w:val="00AD1237"/>
    <w:rsid w:val="00AD14FB"/>
    <w:rsid w:val="00AD175D"/>
    <w:rsid w:val="00AD1AA4"/>
    <w:rsid w:val="00AD1C22"/>
    <w:rsid w:val="00AD259F"/>
    <w:rsid w:val="00AD2A5C"/>
    <w:rsid w:val="00AD2CA7"/>
    <w:rsid w:val="00AD3439"/>
    <w:rsid w:val="00AD34B8"/>
    <w:rsid w:val="00AD477C"/>
    <w:rsid w:val="00AD4C43"/>
    <w:rsid w:val="00AD4FF9"/>
    <w:rsid w:val="00AD50BE"/>
    <w:rsid w:val="00AD5AE1"/>
    <w:rsid w:val="00AD5BFD"/>
    <w:rsid w:val="00AD5DA2"/>
    <w:rsid w:val="00AD5FD3"/>
    <w:rsid w:val="00AD6029"/>
    <w:rsid w:val="00AD65BE"/>
    <w:rsid w:val="00AD689B"/>
    <w:rsid w:val="00AD68A6"/>
    <w:rsid w:val="00AD6A38"/>
    <w:rsid w:val="00AD6DA5"/>
    <w:rsid w:val="00AD7376"/>
    <w:rsid w:val="00AD7BB5"/>
    <w:rsid w:val="00AE001B"/>
    <w:rsid w:val="00AE005F"/>
    <w:rsid w:val="00AE00A9"/>
    <w:rsid w:val="00AE08E9"/>
    <w:rsid w:val="00AE0992"/>
    <w:rsid w:val="00AE1006"/>
    <w:rsid w:val="00AE146F"/>
    <w:rsid w:val="00AE1744"/>
    <w:rsid w:val="00AE19DE"/>
    <w:rsid w:val="00AE1F6A"/>
    <w:rsid w:val="00AE2978"/>
    <w:rsid w:val="00AE2B60"/>
    <w:rsid w:val="00AE2D7C"/>
    <w:rsid w:val="00AE2E68"/>
    <w:rsid w:val="00AE3110"/>
    <w:rsid w:val="00AE3765"/>
    <w:rsid w:val="00AE3B9D"/>
    <w:rsid w:val="00AE3D1F"/>
    <w:rsid w:val="00AE3E93"/>
    <w:rsid w:val="00AE421F"/>
    <w:rsid w:val="00AE44B0"/>
    <w:rsid w:val="00AE4721"/>
    <w:rsid w:val="00AE48BD"/>
    <w:rsid w:val="00AE4C2C"/>
    <w:rsid w:val="00AE54DD"/>
    <w:rsid w:val="00AE5581"/>
    <w:rsid w:val="00AE56FF"/>
    <w:rsid w:val="00AE6165"/>
    <w:rsid w:val="00AE62B6"/>
    <w:rsid w:val="00AE62E5"/>
    <w:rsid w:val="00AE63D9"/>
    <w:rsid w:val="00AE6667"/>
    <w:rsid w:val="00AE6FE8"/>
    <w:rsid w:val="00AE70C2"/>
    <w:rsid w:val="00AE71F3"/>
    <w:rsid w:val="00AE78CF"/>
    <w:rsid w:val="00AE7A88"/>
    <w:rsid w:val="00AF0134"/>
    <w:rsid w:val="00AF01F0"/>
    <w:rsid w:val="00AF0246"/>
    <w:rsid w:val="00AF06C9"/>
    <w:rsid w:val="00AF079F"/>
    <w:rsid w:val="00AF0BBB"/>
    <w:rsid w:val="00AF10C0"/>
    <w:rsid w:val="00AF12B7"/>
    <w:rsid w:val="00AF12F8"/>
    <w:rsid w:val="00AF162E"/>
    <w:rsid w:val="00AF1680"/>
    <w:rsid w:val="00AF19B0"/>
    <w:rsid w:val="00AF22C3"/>
    <w:rsid w:val="00AF23A3"/>
    <w:rsid w:val="00AF23D8"/>
    <w:rsid w:val="00AF2C3F"/>
    <w:rsid w:val="00AF3343"/>
    <w:rsid w:val="00AF3E40"/>
    <w:rsid w:val="00AF3EA4"/>
    <w:rsid w:val="00AF3EF1"/>
    <w:rsid w:val="00AF41AF"/>
    <w:rsid w:val="00AF437B"/>
    <w:rsid w:val="00AF4898"/>
    <w:rsid w:val="00AF49E2"/>
    <w:rsid w:val="00AF4C4C"/>
    <w:rsid w:val="00AF4F71"/>
    <w:rsid w:val="00AF5132"/>
    <w:rsid w:val="00AF52B6"/>
    <w:rsid w:val="00AF56C0"/>
    <w:rsid w:val="00AF58FE"/>
    <w:rsid w:val="00AF5B72"/>
    <w:rsid w:val="00AF614E"/>
    <w:rsid w:val="00AF6210"/>
    <w:rsid w:val="00AF6A03"/>
    <w:rsid w:val="00AF6A5A"/>
    <w:rsid w:val="00AF6EA2"/>
    <w:rsid w:val="00AF6EF5"/>
    <w:rsid w:val="00AF7AA0"/>
    <w:rsid w:val="00AF7BCE"/>
    <w:rsid w:val="00AF7DA8"/>
    <w:rsid w:val="00AF7EAE"/>
    <w:rsid w:val="00B0058D"/>
    <w:rsid w:val="00B016E1"/>
    <w:rsid w:val="00B0178E"/>
    <w:rsid w:val="00B01B20"/>
    <w:rsid w:val="00B01BF1"/>
    <w:rsid w:val="00B02125"/>
    <w:rsid w:val="00B02BB8"/>
    <w:rsid w:val="00B02FAB"/>
    <w:rsid w:val="00B030C8"/>
    <w:rsid w:val="00B03107"/>
    <w:rsid w:val="00B032D4"/>
    <w:rsid w:val="00B03731"/>
    <w:rsid w:val="00B03B84"/>
    <w:rsid w:val="00B0492F"/>
    <w:rsid w:val="00B04B9B"/>
    <w:rsid w:val="00B05126"/>
    <w:rsid w:val="00B051AF"/>
    <w:rsid w:val="00B05482"/>
    <w:rsid w:val="00B05650"/>
    <w:rsid w:val="00B05BB9"/>
    <w:rsid w:val="00B05EFD"/>
    <w:rsid w:val="00B0612D"/>
    <w:rsid w:val="00B067C3"/>
    <w:rsid w:val="00B06977"/>
    <w:rsid w:val="00B06A9C"/>
    <w:rsid w:val="00B06BFD"/>
    <w:rsid w:val="00B06CE2"/>
    <w:rsid w:val="00B0731C"/>
    <w:rsid w:val="00B07C75"/>
    <w:rsid w:val="00B103E1"/>
    <w:rsid w:val="00B1066D"/>
    <w:rsid w:val="00B108FC"/>
    <w:rsid w:val="00B10D55"/>
    <w:rsid w:val="00B11156"/>
    <w:rsid w:val="00B11379"/>
    <w:rsid w:val="00B114A3"/>
    <w:rsid w:val="00B11677"/>
    <w:rsid w:val="00B11BBB"/>
    <w:rsid w:val="00B12261"/>
    <w:rsid w:val="00B12319"/>
    <w:rsid w:val="00B12634"/>
    <w:rsid w:val="00B12744"/>
    <w:rsid w:val="00B1298A"/>
    <w:rsid w:val="00B129DA"/>
    <w:rsid w:val="00B12BBE"/>
    <w:rsid w:val="00B13042"/>
    <w:rsid w:val="00B132EE"/>
    <w:rsid w:val="00B134FC"/>
    <w:rsid w:val="00B1397C"/>
    <w:rsid w:val="00B145AF"/>
    <w:rsid w:val="00B15003"/>
    <w:rsid w:val="00B15141"/>
    <w:rsid w:val="00B157E2"/>
    <w:rsid w:val="00B15A3C"/>
    <w:rsid w:val="00B15BA7"/>
    <w:rsid w:val="00B15C3A"/>
    <w:rsid w:val="00B15CCD"/>
    <w:rsid w:val="00B164AC"/>
    <w:rsid w:val="00B164EA"/>
    <w:rsid w:val="00B16588"/>
    <w:rsid w:val="00B16696"/>
    <w:rsid w:val="00B16C5A"/>
    <w:rsid w:val="00B16CDF"/>
    <w:rsid w:val="00B17200"/>
    <w:rsid w:val="00B172C1"/>
    <w:rsid w:val="00B1739C"/>
    <w:rsid w:val="00B175D6"/>
    <w:rsid w:val="00B17727"/>
    <w:rsid w:val="00B17910"/>
    <w:rsid w:val="00B17B84"/>
    <w:rsid w:val="00B2036E"/>
    <w:rsid w:val="00B20D93"/>
    <w:rsid w:val="00B20DE6"/>
    <w:rsid w:val="00B20FEA"/>
    <w:rsid w:val="00B2109A"/>
    <w:rsid w:val="00B211F2"/>
    <w:rsid w:val="00B216E3"/>
    <w:rsid w:val="00B21897"/>
    <w:rsid w:val="00B21C66"/>
    <w:rsid w:val="00B21E33"/>
    <w:rsid w:val="00B22005"/>
    <w:rsid w:val="00B22028"/>
    <w:rsid w:val="00B220EB"/>
    <w:rsid w:val="00B22952"/>
    <w:rsid w:val="00B231D1"/>
    <w:rsid w:val="00B235FA"/>
    <w:rsid w:val="00B23670"/>
    <w:rsid w:val="00B23932"/>
    <w:rsid w:val="00B23C2B"/>
    <w:rsid w:val="00B23EB0"/>
    <w:rsid w:val="00B23F51"/>
    <w:rsid w:val="00B247E9"/>
    <w:rsid w:val="00B24A5E"/>
    <w:rsid w:val="00B24F0F"/>
    <w:rsid w:val="00B253D5"/>
    <w:rsid w:val="00B25AF7"/>
    <w:rsid w:val="00B260CE"/>
    <w:rsid w:val="00B26474"/>
    <w:rsid w:val="00B268F4"/>
    <w:rsid w:val="00B26D36"/>
    <w:rsid w:val="00B2799C"/>
    <w:rsid w:val="00B3031A"/>
    <w:rsid w:val="00B30511"/>
    <w:rsid w:val="00B30A3E"/>
    <w:rsid w:val="00B30B2B"/>
    <w:rsid w:val="00B30B86"/>
    <w:rsid w:val="00B30CA7"/>
    <w:rsid w:val="00B30E09"/>
    <w:rsid w:val="00B30F11"/>
    <w:rsid w:val="00B315F8"/>
    <w:rsid w:val="00B31668"/>
    <w:rsid w:val="00B316DF"/>
    <w:rsid w:val="00B31B4D"/>
    <w:rsid w:val="00B31DBA"/>
    <w:rsid w:val="00B32672"/>
    <w:rsid w:val="00B32940"/>
    <w:rsid w:val="00B333C5"/>
    <w:rsid w:val="00B33779"/>
    <w:rsid w:val="00B3386A"/>
    <w:rsid w:val="00B33B89"/>
    <w:rsid w:val="00B349AC"/>
    <w:rsid w:val="00B34A8C"/>
    <w:rsid w:val="00B34F87"/>
    <w:rsid w:val="00B35487"/>
    <w:rsid w:val="00B355E1"/>
    <w:rsid w:val="00B356D8"/>
    <w:rsid w:val="00B35D40"/>
    <w:rsid w:val="00B3601C"/>
    <w:rsid w:val="00B36222"/>
    <w:rsid w:val="00B36378"/>
    <w:rsid w:val="00B36448"/>
    <w:rsid w:val="00B36468"/>
    <w:rsid w:val="00B36495"/>
    <w:rsid w:val="00B36856"/>
    <w:rsid w:val="00B36BE2"/>
    <w:rsid w:val="00B37202"/>
    <w:rsid w:val="00B3730D"/>
    <w:rsid w:val="00B37C22"/>
    <w:rsid w:val="00B37C6A"/>
    <w:rsid w:val="00B40068"/>
    <w:rsid w:val="00B40887"/>
    <w:rsid w:val="00B408F8"/>
    <w:rsid w:val="00B4114D"/>
    <w:rsid w:val="00B41789"/>
    <w:rsid w:val="00B41A44"/>
    <w:rsid w:val="00B41ADC"/>
    <w:rsid w:val="00B420D0"/>
    <w:rsid w:val="00B42E50"/>
    <w:rsid w:val="00B43299"/>
    <w:rsid w:val="00B43733"/>
    <w:rsid w:val="00B437D3"/>
    <w:rsid w:val="00B43AD0"/>
    <w:rsid w:val="00B43C0E"/>
    <w:rsid w:val="00B43E6B"/>
    <w:rsid w:val="00B441CE"/>
    <w:rsid w:val="00B441DB"/>
    <w:rsid w:val="00B44469"/>
    <w:rsid w:val="00B44678"/>
    <w:rsid w:val="00B4480E"/>
    <w:rsid w:val="00B44CDB"/>
    <w:rsid w:val="00B457BB"/>
    <w:rsid w:val="00B45AD4"/>
    <w:rsid w:val="00B45E7A"/>
    <w:rsid w:val="00B463A1"/>
    <w:rsid w:val="00B46921"/>
    <w:rsid w:val="00B46DA5"/>
    <w:rsid w:val="00B46EB2"/>
    <w:rsid w:val="00B47295"/>
    <w:rsid w:val="00B472E0"/>
    <w:rsid w:val="00B4743B"/>
    <w:rsid w:val="00B474AC"/>
    <w:rsid w:val="00B4785E"/>
    <w:rsid w:val="00B47919"/>
    <w:rsid w:val="00B47E8B"/>
    <w:rsid w:val="00B50041"/>
    <w:rsid w:val="00B5057D"/>
    <w:rsid w:val="00B5096C"/>
    <w:rsid w:val="00B50986"/>
    <w:rsid w:val="00B509F2"/>
    <w:rsid w:val="00B50A72"/>
    <w:rsid w:val="00B50F3E"/>
    <w:rsid w:val="00B51009"/>
    <w:rsid w:val="00B51037"/>
    <w:rsid w:val="00B5111C"/>
    <w:rsid w:val="00B514B3"/>
    <w:rsid w:val="00B517BE"/>
    <w:rsid w:val="00B51FA9"/>
    <w:rsid w:val="00B5207A"/>
    <w:rsid w:val="00B527EE"/>
    <w:rsid w:val="00B52865"/>
    <w:rsid w:val="00B52CB5"/>
    <w:rsid w:val="00B52D27"/>
    <w:rsid w:val="00B52D28"/>
    <w:rsid w:val="00B52E36"/>
    <w:rsid w:val="00B53969"/>
    <w:rsid w:val="00B543BC"/>
    <w:rsid w:val="00B54477"/>
    <w:rsid w:val="00B555A9"/>
    <w:rsid w:val="00B558EE"/>
    <w:rsid w:val="00B55999"/>
    <w:rsid w:val="00B56058"/>
    <w:rsid w:val="00B5605F"/>
    <w:rsid w:val="00B561FF"/>
    <w:rsid w:val="00B56556"/>
    <w:rsid w:val="00B56CE0"/>
    <w:rsid w:val="00B5736C"/>
    <w:rsid w:val="00B5740E"/>
    <w:rsid w:val="00B5751A"/>
    <w:rsid w:val="00B576CE"/>
    <w:rsid w:val="00B57A74"/>
    <w:rsid w:val="00B57B3F"/>
    <w:rsid w:val="00B57BF8"/>
    <w:rsid w:val="00B60089"/>
    <w:rsid w:val="00B601B7"/>
    <w:rsid w:val="00B606C0"/>
    <w:rsid w:val="00B607DA"/>
    <w:rsid w:val="00B60831"/>
    <w:rsid w:val="00B608F6"/>
    <w:rsid w:val="00B619ED"/>
    <w:rsid w:val="00B62578"/>
    <w:rsid w:val="00B625A6"/>
    <w:rsid w:val="00B6289A"/>
    <w:rsid w:val="00B6298B"/>
    <w:rsid w:val="00B6348E"/>
    <w:rsid w:val="00B6421E"/>
    <w:rsid w:val="00B6439E"/>
    <w:rsid w:val="00B64718"/>
    <w:rsid w:val="00B64B5B"/>
    <w:rsid w:val="00B64C1C"/>
    <w:rsid w:val="00B64C9D"/>
    <w:rsid w:val="00B65298"/>
    <w:rsid w:val="00B65327"/>
    <w:rsid w:val="00B65387"/>
    <w:rsid w:val="00B655DD"/>
    <w:rsid w:val="00B656E4"/>
    <w:rsid w:val="00B65A3F"/>
    <w:rsid w:val="00B65B58"/>
    <w:rsid w:val="00B660C5"/>
    <w:rsid w:val="00B664B3"/>
    <w:rsid w:val="00B66956"/>
    <w:rsid w:val="00B66E42"/>
    <w:rsid w:val="00B67055"/>
    <w:rsid w:val="00B6761B"/>
    <w:rsid w:val="00B67AAE"/>
    <w:rsid w:val="00B67DFC"/>
    <w:rsid w:val="00B67EDD"/>
    <w:rsid w:val="00B7007F"/>
    <w:rsid w:val="00B7058F"/>
    <w:rsid w:val="00B708CD"/>
    <w:rsid w:val="00B709A9"/>
    <w:rsid w:val="00B711B9"/>
    <w:rsid w:val="00B72397"/>
    <w:rsid w:val="00B72D81"/>
    <w:rsid w:val="00B730EE"/>
    <w:rsid w:val="00B735F4"/>
    <w:rsid w:val="00B73E80"/>
    <w:rsid w:val="00B73EC1"/>
    <w:rsid w:val="00B74004"/>
    <w:rsid w:val="00B74358"/>
    <w:rsid w:val="00B7437F"/>
    <w:rsid w:val="00B743B8"/>
    <w:rsid w:val="00B74596"/>
    <w:rsid w:val="00B7476B"/>
    <w:rsid w:val="00B74EA5"/>
    <w:rsid w:val="00B74FB4"/>
    <w:rsid w:val="00B75339"/>
    <w:rsid w:val="00B75A0D"/>
    <w:rsid w:val="00B75A37"/>
    <w:rsid w:val="00B75D86"/>
    <w:rsid w:val="00B76778"/>
    <w:rsid w:val="00B76955"/>
    <w:rsid w:val="00B76A64"/>
    <w:rsid w:val="00B76D31"/>
    <w:rsid w:val="00B77629"/>
    <w:rsid w:val="00B776BA"/>
    <w:rsid w:val="00B7789C"/>
    <w:rsid w:val="00B77AA6"/>
    <w:rsid w:val="00B77F71"/>
    <w:rsid w:val="00B800B8"/>
    <w:rsid w:val="00B800CF"/>
    <w:rsid w:val="00B801FC"/>
    <w:rsid w:val="00B80219"/>
    <w:rsid w:val="00B80AF3"/>
    <w:rsid w:val="00B80D0F"/>
    <w:rsid w:val="00B81196"/>
    <w:rsid w:val="00B812F1"/>
    <w:rsid w:val="00B81304"/>
    <w:rsid w:val="00B81437"/>
    <w:rsid w:val="00B81732"/>
    <w:rsid w:val="00B81886"/>
    <w:rsid w:val="00B818AD"/>
    <w:rsid w:val="00B81BA3"/>
    <w:rsid w:val="00B81ED7"/>
    <w:rsid w:val="00B82CF5"/>
    <w:rsid w:val="00B82F02"/>
    <w:rsid w:val="00B83491"/>
    <w:rsid w:val="00B835D8"/>
    <w:rsid w:val="00B835F2"/>
    <w:rsid w:val="00B83919"/>
    <w:rsid w:val="00B83B20"/>
    <w:rsid w:val="00B83DD0"/>
    <w:rsid w:val="00B83F43"/>
    <w:rsid w:val="00B8443F"/>
    <w:rsid w:val="00B846F2"/>
    <w:rsid w:val="00B8488A"/>
    <w:rsid w:val="00B84A0A"/>
    <w:rsid w:val="00B851D7"/>
    <w:rsid w:val="00B85254"/>
    <w:rsid w:val="00B854B4"/>
    <w:rsid w:val="00B85F9E"/>
    <w:rsid w:val="00B8658D"/>
    <w:rsid w:val="00B865E2"/>
    <w:rsid w:val="00B866DB"/>
    <w:rsid w:val="00B86C4B"/>
    <w:rsid w:val="00B87680"/>
    <w:rsid w:val="00B87F27"/>
    <w:rsid w:val="00B91120"/>
    <w:rsid w:val="00B918B5"/>
    <w:rsid w:val="00B921C6"/>
    <w:rsid w:val="00B92348"/>
    <w:rsid w:val="00B92483"/>
    <w:rsid w:val="00B924BE"/>
    <w:rsid w:val="00B92C49"/>
    <w:rsid w:val="00B9329A"/>
    <w:rsid w:val="00B9392A"/>
    <w:rsid w:val="00B945E5"/>
    <w:rsid w:val="00B9488B"/>
    <w:rsid w:val="00B9497C"/>
    <w:rsid w:val="00B94B75"/>
    <w:rsid w:val="00B94FEE"/>
    <w:rsid w:val="00B95540"/>
    <w:rsid w:val="00B95575"/>
    <w:rsid w:val="00B9565C"/>
    <w:rsid w:val="00B95AE8"/>
    <w:rsid w:val="00B95D8B"/>
    <w:rsid w:val="00B96395"/>
    <w:rsid w:val="00B967A6"/>
    <w:rsid w:val="00B968C0"/>
    <w:rsid w:val="00B97554"/>
    <w:rsid w:val="00B97765"/>
    <w:rsid w:val="00B97A5B"/>
    <w:rsid w:val="00B97AF3"/>
    <w:rsid w:val="00B97F24"/>
    <w:rsid w:val="00BA0737"/>
    <w:rsid w:val="00BA0A83"/>
    <w:rsid w:val="00BA0B59"/>
    <w:rsid w:val="00BA0FD9"/>
    <w:rsid w:val="00BA10CC"/>
    <w:rsid w:val="00BA1641"/>
    <w:rsid w:val="00BA17A4"/>
    <w:rsid w:val="00BA18F7"/>
    <w:rsid w:val="00BA1918"/>
    <w:rsid w:val="00BA19B3"/>
    <w:rsid w:val="00BA1AB3"/>
    <w:rsid w:val="00BA20F5"/>
    <w:rsid w:val="00BA21CD"/>
    <w:rsid w:val="00BA25CE"/>
    <w:rsid w:val="00BA2879"/>
    <w:rsid w:val="00BA305E"/>
    <w:rsid w:val="00BA35C7"/>
    <w:rsid w:val="00BA3A98"/>
    <w:rsid w:val="00BA3B49"/>
    <w:rsid w:val="00BA3BA4"/>
    <w:rsid w:val="00BA42A4"/>
    <w:rsid w:val="00BA42DE"/>
    <w:rsid w:val="00BA47F4"/>
    <w:rsid w:val="00BA5072"/>
    <w:rsid w:val="00BA5468"/>
    <w:rsid w:val="00BA59B1"/>
    <w:rsid w:val="00BA5A14"/>
    <w:rsid w:val="00BA5B31"/>
    <w:rsid w:val="00BA5F16"/>
    <w:rsid w:val="00BA6448"/>
    <w:rsid w:val="00BA67A7"/>
    <w:rsid w:val="00BA67FC"/>
    <w:rsid w:val="00BA6812"/>
    <w:rsid w:val="00BA690F"/>
    <w:rsid w:val="00BA69AA"/>
    <w:rsid w:val="00BA6EC5"/>
    <w:rsid w:val="00BA7074"/>
    <w:rsid w:val="00BA7437"/>
    <w:rsid w:val="00BA757F"/>
    <w:rsid w:val="00BA75AC"/>
    <w:rsid w:val="00BA7641"/>
    <w:rsid w:val="00BB03BB"/>
    <w:rsid w:val="00BB03CB"/>
    <w:rsid w:val="00BB0AEE"/>
    <w:rsid w:val="00BB0E9D"/>
    <w:rsid w:val="00BB17E0"/>
    <w:rsid w:val="00BB1B5C"/>
    <w:rsid w:val="00BB1EA1"/>
    <w:rsid w:val="00BB1F83"/>
    <w:rsid w:val="00BB2081"/>
    <w:rsid w:val="00BB230C"/>
    <w:rsid w:val="00BB259C"/>
    <w:rsid w:val="00BB26ED"/>
    <w:rsid w:val="00BB2958"/>
    <w:rsid w:val="00BB2B59"/>
    <w:rsid w:val="00BB2F84"/>
    <w:rsid w:val="00BB317C"/>
    <w:rsid w:val="00BB3901"/>
    <w:rsid w:val="00BB3F04"/>
    <w:rsid w:val="00BB4024"/>
    <w:rsid w:val="00BB4073"/>
    <w:rsid w:val="00BB41FA"/>
    <w:rsid w:val="00BB4C4A"/>
    <w:rsid w:val="00BB5212"/>
    <w:rsid w:val="00BB569E"/>
    <w:rsid w:val="00BB57EB"/>
    <w:rsid w:val="00BB5865"/>
    <w:rsid w:val="00BB5A09"/>
    <w:rsid w:val="00BB62B4"/>
    <w:rsid w:val="00BB64A6"/>
    <w:rsid w:val="00BB65A9"/>
    <w:rsid w:val="00BB66CE"/>
    <w:rsid w:val="00BB6C39"/>
    <w:rsid w:val="00BB6C74"/>
    <w:rsid w:val="00BB6D89"/>
    <w:rsid w:val="00BB7092"/>
    <w:rsid w:val="00BB713F"/>
    <w:rsid w:val="00BB71D1"/>
    <w:rsid w:val="00BB7231"/>
    <w:rsid w:val="00BB7358"/>
    <w:rsid w:val="00BB73E6"/>
    <w:rsid w:val="00BB7A49"/>
    <w:rsid w:val="00BB7C0F"/>
    <w:rsid w:val="00BB7E2C"/>
    <w:rsid w:val="00BC017F"/>
    <w:rsid w:val="00BC0748"/>
    <w:rsid w:val="00BC0C33"/>
    <w:rsid w:val="00BC0DF5"/>
    <w:rsid w:val="00BC105A"/>
    <w:rsid w:val="00BC107D"/>
    <w:rsid w:val="00BC12DD"/>
    <w:rsid w:val="00BC156D"/>
    <w:rsid w:val="00BC161E"/>
    <w:rsid w:val="00BC1D37"/>
    <w:rsid w:val="00BC1E7D"/>
    <w:rsid w:val="00BC2372"/>
    <w:rsid w:val="00BC287E"/>
    <w:rsid w:val="00BC2988"/>
    <w:rsid w:val="00BC2D0D"/>
    <w:rsid w:val="00BC2DEC"/>
    <w:rsid w:val="00BC316E"/>
    <w:rsid w:val="00BC31C8"/>
    <w:rsid w:val="00BC3286"/>
    <w:rsid w:val="00BC3672"/>
    <w:rsid w:val="00BC3679"/>
    <w:rsid w:val="00BC37A8"/>
    <w:rsid w:val="00BC38B7"/>
    <w:rsid w:val="00BC398A"/>
    <w:rsid w:val="00BC3D03"/>
    <w:rsid w:val="00BC4174"/>
    <w:rsid w:val="00BC471D"/>
    <w:rsid w:val="00BC474E"/>
    <w:rsid w:val="00BC4D92"/>
    <w:rsid w:val="00BC5524"/>
    <w:rsid w:val="00BC558D"/>
    <w:rsid w:val="00BC5664"/>
    <w:rsid w:val="00BC59CA"/>
    <w:rsid w:val="00BC5CF2"/>
    <w:rsid w:val="00BC6464"/>
    <w:rsid w:val="00BC646D"/>
    <w:rsid w:val="00BC64AF"/>
    <w:rsid w:val="00BC6AFB"/>
    <w:rsid w:val="00BC6EEA"/>
    <w:rsid w:val="00BC728F"/>
    <w:rsid w:val="00BC7349"/>
    <w:rsid w:val="00BC76F5"/>
    <w:rsid w:val="00BC7CFD"/>
    <w:rsid w:val="00BD00E1"/>
    <w:rsid w:val="00BD02DE"/>
    <w:rsid w:val="00BD0A39"/>
    <w:rsid w:val="00BD0AE9"/>
    <w:rsid w:val="00BD0D8C"/>
    <w:rsid w:val="00BD111C"/>
    <w:rsid w:val="00BD1295"/>
    <w:rsid w:val="00BD12C5"/>
    <w:rsid w:val="00BD12F9"/>
    <w:rsid w:val="00BD18A6"/>
    <w:rsid w:val="00BD1901"/>
    <w:rsid w:val="00BD1E3A"/>
    <w:rsid w:val="00BD29EC"/>
    <w:rsid w:val="00BD359A"/>
    <w:rsid w:val="00BD36B2"/>
    <w:rsid w:val="00BD36DF"/>
    <w:rsid w:val="00BD37C7"/>
    <w:rsid w:val="00BD384D"/>
    <w:rsid w:val="00BD39B0"/>
    <w:rsid w:val="00BD39E7"/>
    <w:rsid w:val="00BD3CF6"/>
    <w:rsid w:val="00BD433C"/>
    <w:rsid w:val="00BD4EA3"/>
    <w:rsid w:val="00BD5024"/>
    <w:rsid w:val="00BD5383"/>
    <w:rsid w:val="00BD5ED5"/>
    <w:rsid w:val="00BD6390"/>
    <w:rsid w:val="00BD6442"/>
    <w:rsid w:val="00BD67AD"/>
    <w:rsid w:val="00BD699F"/>
    <w:rsid w:val="00BD6E98"/>
    <w:rsid w:val="00BD7418"/>
    <w:rsid w:val="00BD777B"/>
    <w:rsid w:val="00BD7DF3"/>
    <w:rsid w:val="00BD7EBE"/>
    <w:rsid w:val="00BE00CC"/>
    <w:rsid w:val="00BE0577"/>
    <w:rsid w:val="00BE081F"/>
    <w:rsid w:val="00BE08E3"/>
    <w:rsid w:val="00BE0935"/>
    <w:rsid w:val="00BE0AB2"/>
    <w:rsid w:val="00BE1314"/>
    <w:rsid w:val="00BE19A2"/>
    <w:rsid w:val="00BE1A13"/>
    <w:rsid w:val="00BE1B66"/>
    <w:rsid w:val="00BE1D4C"/>
    <w:rsid w:val="00BE1FA1"/>
    <w:rsid w:val="00BE2027"/>
    <w:rsid w:val="00BE2839"/>
    <w:rsid w:val="00BE2913"/>
    <w:rsid w:val="00BE2B17"/>
    <w:rsid w:val="00BE2C98"/>
    <w:rsid w:val="00BE2DBF"/>
    <w:rsid w:val="00BE2EF8"/>
    <w:rsid w:val="00BE2F1E"/>
    <w:rsid w:val="00BE388E"/>
    <w:rsid w:val="00BE3C00"/>
    <w:rsid w:val="00BE3E15"/>
    <w:rsid w:val="00BE410E"/>
    <w:rsid w:val="00BE4206"/>
    <w:rsid w:val="00BE447E"/>
    <w:rsid w:val="00BE4AA8"/>
    <w:rsid w:val="00BE4E04"/>
    <w:rsid w:val="00BE53C9"/>
    <w:rsid w:val="00BE53FC"/>
    <w:rsid w:val="00BE5491"/>
    <w:rsid w:val="00BE5938"/>
    <w:rsid w:val="00BE5A6C"/>
    <w:rsid w:val="00BE5B49"/>
    <w:rsid w:val="00BE5B87"/>
    <w:rsid w:val="00BE63F0"/>
    <w:rsid w:val="00BE6838"/>
    <w:rsid w:val="00BE6C59"/>
    <w:rsid w:val="00BE75A1"/>
    <w:rsid w:val="00BE79C8"/>
    <w:rsid w:val="00BE7A0C"/>
    <w:rsid w:val="00BF009C"/>
    <w:rsid w:val="00BF05F5"/>
    <w:rsid w:val="00BF05FF"/>
    <w:rsid w:val="00BF0BC5"/>
    <w:rsid w:val="00BF10A0"/>
    <w:rsid w:val="00BF152F"/>
    <w:rsid w:val="00BF1663"/>
    <w:rsid w:val="00BF1AD2"/>
    <w:rsid w:val="00BF1F45"/>
    <w:rsid w:val="00BF2748"/>
    <w:rsid w:val="00BF2AB4"/>
    <w:rsid w:val="00BF2E3F"/>
    <w:rsid w:val="00BF3A8A"/>
    <w:rsid w:val="00BF4000"/>
    <w:rsid w:val="00BF4171"/>
    <w:rsid w:val="00BF4354"/>
    <w:rsid w:val="00BF45E1"/>
    <w:rsid w:val="00BF4AEC"/>
    <w:rsid w:val="00BF5136"/>
    <w:rsid w:val="00BF522A"/>
    <w:rsid w:val="00BF52D7"/>
    <w:rsid w:val="00BF535F"/>
    <w:rsid w:val="00BF5D1E"/>
    <w:rsid w:val="00BF5E2E"/>
    <w:rsid w:val="00BF5F1C"/>
    <w:rsid w:val="00BF60B6"/>
    <w:rsid w:val="00BF644A"/>
    <w:rsid w:val="00BF6506"/>
    <w:rsid w:val="00BF659E"/>
    <w:rsid w:val="00BF6ABD"/>
    <w:rsid w:val="00BF6B80"/>
    <w:rsid w:val="00BF6EDA"/>
    <w:rsid w:val="00BF7456"/>
    <w:rsid w:val="00BF766D"/>
    <w:rsid w:val="00BF7922"/>
    <w:rsid w:val="00BF7974"/>
    <w:rsid w:val="00BF7A1B"/>
    <w:rsid w:val="00BF7E6E"/>
    <w:rsid w:val="00C0013A"/>
    <w:rsid w:val="00C00253"/>
    <w:rsid w:val="00C006DD"/>
    <w:rsid w:val="00C00AC5"/>
    <w:rsid w:val="00C00B78"/>
    <w:rsid w:val="00C00F1C"/>
    <w:rsid w:val="00C00F8D"/>
    <w:rsid w:val="00C010E1"/>
    <w:rsid w:val="00C0148D"/>
    <w:rsid w:val="00C01C8E"/>
    <w:rsid w:val="00C01CE8"/>
    <w:rsid w:val="00C01E84"/>
    <w:rsid w:val="00C02036"/>
    <w:rsid w:val="00C02664"/>
    <w:rsid w:val="00C02815"/>
    <w:rsid w:val="00C028E6"/>
    <w:rsid w:val="00C028EF"/>
    <w:rsid w:val="00C02FEC"/>
    <w:rsid w:val="00C0309F"/>
    <w:rsid w:val="00C036BE"/>
    <w:rsid w:val="00C03A5C"/>
    <w:rsid w:val="00C040D9"/>
    <w:rsid w:val="00C0446A"/>
    <w:rsid w:val="00C04C68"/>
    <w:rsid w:val="00C04D33"/>
    <w:rsid w:val="00C04E71"/>
    <w:rsid w:val="00C05844"/>
    <w:rsid w:val="00C0584B"/>
    <w:rsid w:val="00C0667E"/>
    <w:rsid w:val="00C066AA"/>
    <w:rsid w:val="00C06D45"/>
    <w:rsid w:val="00C071C4"/>
    <w:rsid w:val="00C07C05"/>
    <w:rsid w:val="00C07D67"/>
    <w:rsid w:val="00C101B1"/>
    <w:rsid w:val="00C1020F"/>
    <w:rsid w:val="00C108EC"/>
    <w:rsid w:val="00C10B40"/>
    <w:rsid w:val="00C10EF1"/>
    <w:rsid w:val="00C110A5"/>
    <w:rsid w:val="00C11594"/>
    <w:rsid w:val="00C11670"/>
    <w:rsid w:val="00C11C36"/>
    <w:rsid w:val="00C11E46"/>
    <w:rsid w:val="00C11FD9"/>
    <w:rsid w:val="00C120C1"/>
    <w:rsid w:val="00C1255A"/>
    <w:rsid w:val="00C12FA5"/>
    <w:rsid w:val="00C132C0"/>
    <w:rsid w:val="00C1373C"/>
    <w:rsid w:val="00C13861"/>
    <w:rsid w:val="00C1388A"/>
    <w:rsid w:val="00C13A38"/>
    <w:rsid w:val="00C13C73"/>
    <w:rsid w:val="00C13CEF"/>
    <w:rsid w:val="00C14186"/>
    <w:rsid w:val="00C147B6"/>
    <w:rsid w:val="00C148B1"/>
    <w:rsid w:val="00C1493A"/>
    <w:rsid w:val="00C150CA"/>
    <w:rsid w:val="00C154DE"/>
    <w:rsid w:val="00C15A81"/>
    <w:rsid w:val="00C15DBE"/>
    <w:rsid w:val="00C15E02"/>
    <w:rsid w:val="00C15E72"/>
    <w:rsid w:val="00C1631F"/>
    <w:rsid w:val="00C16540"/>
    <w:rsid w:val="00C168B4"/>
    <w:rsid w:val="00C169E0"/>
    <w:rsid w:val="00C16B64"/>
    <w:rsid w:val="00C1720F"/>
    <w:rsid w:val="00C172D7"/>
    <w:rsid w:val="00C201C4"/>
    <w:rsid w:val="00C20C0A"/>
    <w:rsid w:val="00C21DD1"/>
    <w:rsid w:val="00C22129"/>
    <w:rsid w:val="00C22463"/>
    <w:rsid w:val="00C2257E"/>
    <w:rsid w:val="00C22EA4"/>
    <w:rsid w:val="00C23496"/>
    <w:rsid w:val="00C2370B"/>
    <w:rsid w:val="00C2417F"/>
    <w:rsid w:val="00C249C4"/>
    <w:rsid w:val="00C25563"/>
    <w:rsid w:val="00C255E1"/>
    <w:rsid w:val="00C25604"/>
    <w:rsid w:val="00C25F68"/>
    <w:rsid w:val="00C26011"/>
    <w:rsid w:val="00C26197"/>
    <w:rsid w:val="00C2623E"/>
    <w:rsid w:val="00C2642E"/>
    <w:rsid w:val="00C265D6"/>
    <w:rsid w:val="00C268A1"/>
    <w:rsid w:val="00C2697C"/>
    <w:rsid w:val="00C26AEB"/>
    <w:rsid w:val="00C26BBD"/>
    <w:rsid w:val="00C26E2E"/>
    <w:rsid w:val="00C26FE3"/>
    <w:rsid w:val="00C272A6"/>
    <w:rsid w:val="00C275E4"/>
    <w:rsid w:val="00C27715"/>
    <w:rsid w:val="00C279A7"/>
    <w:rsid w:val="00C27F3C"/>
    <w:rsid w:val="00C30948"/>
    <w:rsid w:val="00C30DC1"/>
    <w:rsid w:val="00C316C8"/>
    <w:rsid w:val="00C31983"/>
    <w:rsid w:val="00C31BD9"/>
    <w:rsid w:val="00C321EE"/>
    <w:rsid w:val="00C32604"/>
    <w:rsid w:val="00C32C2C"/>
    <w:rsid w:val="00C33081"/>
    <w:rsid w:val="00C33524"/>
    <w:rsid w:val="00C33797"/>
    <w:rsid w:val="00C33B13"/>
    <w:rsid w:val="00C33E01"/>
    <w:rsid w:val="00C33F42"/>
    <w:rsid w:val="00C33F5B"/>
    <w:rsid w:val="00C33F91"/>
    <w:rsid w:val="00C3462C"/>
    <w:rsid w:val="00C348C8"/>
    <w:rsid w:val="00C34A36"/>
    <w:rsid w:val="00C34B30"/>
    <w:rsid w:val="00C34C8D"/>
    <w:rsid w:val="00C34DE4"/>
    <w:rsid w:val="00C34E51"/>
    <w:rsid w:val="00C34EFF"/>
    <w:rsid w:val="00C353DA"/>
    <w:rsid w:val="00C35455"/>
    <w:rsid w:val="00C35588"/>
    <w:rsid w:val="00C35CA5"/>
    <w:rsid w:val="00C3602A"/>
    <w:rsid w:val="00C368A3"/>
    <w:rsid w:val="00C36A71"/>
    <w:rsid w:val="00C36A72"/>
    <w:rsid w:val="00C36EB4"/>
    <w:rsid w:val="00C37641"/>
    <w:rsid w:val="00C3775E"/>
    <w:rsid w:val="00C37845"/>
    <w:rsid w:val="00C37AC1"/>
    <w:rsid w:val="00C411A8"/>
    <w:rsid w:val="00C4123C"/>
    <w:rsid w:val="00C412DE"/>
    <w:rsid w:val="00C4169D"/>
    <w:rsid w:val="00C41C4E"/>
    <w:rsid w:val="00C420FA"/>
    <w:rsid w:val="00C425C1"/>
    <w:rsid w:val="00C42AB5"/>
    <w:rsid w:val="00C42AF6"/>
    <w:rsid w:val="00C42F57"/>
    <w:rsid w:val="00C4362E"/>
    <w:rsid w:val="00C43A3C"/>
    <w:rsid w:val="00C43C84"/>
    <w:rsid w:val="00C4418A"/>
    <w:rsid w:val="00C44FC4"/>
    <w:rsid w:val="00C450D5"/>
    <w:rsid w:val="00C450FB"/>
    <w:rsid w:val="00C45D1D"/>
    <w:rsid w:val="00C45DC7"/>
    <w:rsid w:val="00C45FBF"/>
    <w:rsid w:val="00C460CB"/>
    <w:rsid w:val="00C46239"/>
    <w:rsid w:val="00C46F2A"/>
    <w:rsid w:val="00C47013"/>
    <w:rsid w:val="00C47092"/>
    <w:rsid w:val="00C470A6"/>
    <w:rsid w:val="00C4728D"/>
    <w:rsid w:val="00C47342"/>
    <w:rsid w:val="00C4770C"/>
    <w:rsid w:val="00C477A9"/>
    <w:rsid w:val="00C47F61"/>
    <w:rsid w:val="00C50319"/>
    <w:rsid w:val="00C50459"/>
    <w:rsid w:val="00C50557"/>
    <w:rsid w:val="00C5104D"/>
    <w:rsid w:val="00C5107F"/>
    <w:rsid w:val="00C513B1"/>
    <w:rsid w:val="00C516DE"/>
    <w:rsid w:val="00C518E5"/>
    <w:rsid w:val="00C51BEE"/>
    <w:rsid w:val="00C51F3D"/>
    <w:rsid w:val="00C535D9"/>
    <w:rsid w:val="00C53DD2"/>
    <w:rsid w:val="00C53F14"/>
    <w:rsid w:val="00C53FD9"/>
    <w:rsid w:val="00C540D5"/>
    <w:rsid w:val="00C54339"/>
    <w:rsid w:val="00C54583"/>
    <w:rsid w:val="00C54C09"/>
    <w:rsid w:val="00C54C95"/>
    <w:rsid w:val="00C54EA3"/>
    <w:rsid w:val="00C55081"/>
    <w:rsid w:val="00C55668"/>
    <w:rsid w:val="00C5581D"/>
    <w:rsid w:val="00C559DB"/>
    <w:rsid w:val="00C55C2B"/>
    <w:rsid w:val="00C562BA"/>
    <w:rsid w:val="00C5689A"/>
    <w:rsid w:val="00C56D33"/>
    <w:rsid w:val="00C56D62"/>
    <w:rsid w:val="00C56FF7"/>
    <w:rsid w:val="00C571F4"/>
    <w:rsid w:val="00C57569"/>
    <w:rsid w:val="00C5793E"/>
    <w:rsid w:val="00C579D6"/>
    <w:rsid w:val="00C57B37"/>
    <w:rsid w:val="00C6041D"/>
    <w:rsid w:val="00C6045D"/>
    <w:rsid w:val="00C60625"/>
    <w:rsid w:val="00C61498"/>
    <w:rsid w:val="00C614CF"/>
    <w:rsid w:val="00C6167B"/>
    <w:rsid w:val="00C6188E"/>
    <w:rsid w:val="00C618E9"/>
    <w:rsid w:val="00C61BBE"/>
    <w:rsid w:val="00C61CFA"/>
    <w:rsid w:val="00C61DAA"/>
    <w:rsid w:val="00C6218F"/>
    <w:rsid w:val="00C62333"/>
    <w:rsid w:val="00C62545"/>
    <w:rsid w:val="00C62631"/>
    <w:rsid w:val="00C630DD"/>
    <w:rsid w:val="00C631D8"/>
    <w:rsid w:val="00C63213"/>
    <w:rsid w:val="00C632EA"/>
    <w:rsid w:val="00C63A27"/>
    <w:rsid w:val="00C63E9B"/>
    <w:rsid w:val="00C63FD7"/>
    <w:rsid w:val="00C642A5"/>
    <w:rsid w:val="00C6473A"/>
    <w:rsid w:val="00C6501F"/>
    <w:rsid w:val="00C651A6"/>
    <w:rsid w:val="00C653D6"/>
    <w:rsid w:val="00C65B23"/>
    <w:rsid w:val="00C65BE1"/>
    <w:rsid w:val="00C6622B"/>
    <w:rsid w:val="00C66506"/>
    <w:rsid w:val="00C6659E"/>
    <w:rsid w:val="00C66A31"/>
    <w:rsid w:val="00C66A96"/>
    <w:rsid w:val="00C66B58"/>
    <w:rsid w:val="00C66DDB"/>
    <w:rsid w:val="00C670B8"/>
    <w:rsid w:val="00C6736E"/>
    <w:rsid w:val="00C673CD"/>
    <w:rsid w:val="00C675EE"/>
    <w:rsid w:val="00C67AFA"/>
    <w:rsid w:val="00C70113"/>
    <w:rsid w:val="00C706A1"/>
    <w:rsid w:val="00C70ED4"/>
    <w:rsid w:val="00C70F42"/>
    <w:rsid w:val="00C70FA7"/>
    <w:rsid w:val="00C71402"/>
    <w:rsid w:val="00C718BE"/>
    <w:rsid w:val="00C719BE"/>
    <w:rsid w:val="00C71A5E"/>
    <w:rsid w:val="00C71F92"/>
    <w:rsid w:val="00C71FE8"/>
    <w:rsid w:val="00C721D9"/>
    <w:rsid w:val="00C72377"/>
    <w:rsid w:val="00C723A0"/>
    <w:rsid w:val="00C72414"/>
    <w:rsid w:val="00C7256D"/>
    <w:rsid w:val="00C726DB"/>
    <w:rsid w:val="00C73089"/>
    <w:rsid w:val="00C73259"/>
    <w:rsid w:val="00C7351B"/>
    <w:rsid w:val="00C7378D"/>
    <w:rsid w:val="00C73DCB"/>
    <w:rsid w:val="00C73F50"/>
    <w:rsid w:val="00C74034"/>
    <w:rsid w:val="00C74509"/>
    <w:rsid w:val="00C74846"/>
    <w:rsid w:val="00C74979"/>
    <w:rsid w:val="00C756D7"/>
    <w:rsid w:val="00C7582C"/>
    <w:rsid w:val="00C75B9F"/>
    <w:rsid w:val="00C75BCC"/>
    <w:rsid w:val="00C75C79"/>
    <w:rsid w:val="00C75CB8"/>
    <w:rsid w:val="00C75FD9"/>
    <w:rsid w:val="00C762BE"/>
    <w:rsid w:val="00C76E7D"/>
    <w:rsid w:val="00C7705E"/>
    <w:rsid w:val="00C772EE"/>
    <w:rsid w:val="00C7737E"/>
    <w:rsid w:val="00C77469"/>
    <w:rsid w:val="00C779CF"/>
    <w:rsid w:val="00C77A0B"/>
    <w:rsid w:val="00C77D64"/>
    <w:rsid w:val="00C80032"/>
    <w:rsid w:val="00C800D9"/>
    <w:rsid w:val="00C802D0"/>
    <w:rsid w:val="00C8052F"/>
    <w:rsid w:val="00C8054F"/>
    <w:rsid w:val="00C80D7F"/>
    <w:rsid w:val="00C818F9"/>
    <w:rsid w:val="00C81A57"/>
    <w:rsid w:val="00C81F22"/>
    <w:rsid w:val="00C82134"/>
    <w:rsid w:val="00C82153"/>
    <w:rsid w:val="00C8254B"/>
    <w:rsid w:val="00C8272D"/>
    <w:rsid w:val="00C8293F"/>
    <w:rsid w:val="00C82E1E"/>
    <w:rsid w:val="00C8335D"/>
    <w:rsid w:val="00C83AD8"/>
    <w:rsid w:val="00C83DB0"/>
    <w:rsid w:val="00C83E99"/>
    <w:rsid w:val="00C84016"/>
    <w:rsid w:val="00C840AE"/>
    <w:rsid w:val="00C8425A"/>
    <w:rsid w:val="00C843AC"/>
    <w:rsid w:val="00C8461D"/>
    <w:rsid w:val="00C84699"/>
    <w:rsid w:val="00C84C3E"/>
    <w:rsid w:val="00C852BD"/>
    <w:rsid w:val="00C8586D"/>
    <w:rsid w:val="00C85E7F"/>
    <w:rsid w:val="00C86257"/>
    <w:rsid w:val="00C862BC"/>
    <w:rsid w:val="00C869E5"/>
    <w:rsid w:val="00C86A54"/>
    <w:rsid w:val="00C873B1"/>
    <w:rsid w:val="00C876F6"/>
    <w:rsid w:val="00C8784A"/>
    <w:rsid w:val="00C87B8B"/>
    <w:rsid w:val="00C87CDA"/>
    <w:rsid w:val="00C87E48"/>
    <w:rsid w:val="00C9018E"/>
    <w:rsid w:val="00C901DF"/>
    <w:rsid w:val="00C902EA"/>
    <w:rsid w:val="00C906DA"/>
    <w:rsid w:val="00C90CA2"/>
    <w:rsid w:val="00C90E43"/>
    <w:rsid w:val="00C90E83"/>
    <w:rsid w:val="00C91084"/>
    <w:rsid w:val="00C9132A"/>
    <w:rsid w:val="00C91983"/>
    <w:rsid w:val="00C91AD8"/>
    <w:rsid w:val="00C91C3D"/>
    <w:rsid w:val="00C91CE9"/>
    <w:rsid w:val="00C91F7A"/>
    <w:rsid w:val="00C920C1"/>
    <w:rsid w:val="00C92C61"/>
    <w:rsid w:val="00C92D7A"/>
    <w:rsid w:val="00C93928"/>
    <w:rsid w:val="00C93F18"/>
    <w:rsid w:val="00C93F95"/>
    <w:rsid w:val="00C941AA"/>
    <w:rsid w:val="00C942C9"/>
    <w:rsid w:val="00C94877"/>
    <w:rsid w:val="00C94E86"/>
    <w:rsid w:val="00C95855"/>
    <w:rsid w:val="00C9597C"/>
    <w:rsid w:val="00C95CD0"/>
    <w:rsid w:val="00C95EC6"/>
    <w:rsid w:val="00C97047"/>
    <w:rsid w:val="00C9709F"/>
    <w:rsid w:val="00C97120"/>
    <w:rsid w:val="00C9754F"/>
    <w:rsid w:val="00C9784D"/>
    <w:rsid w:val="00C97E9D"/>
    <w:rsid w:val="00CA0053"/>
    <w:rsid w:val="00CA037F"/>
    <w:rsid w:val="00CA0AA9"/>
    <w:rsid w:val="00CA0E1F"/>
    <w:rsid w:val="00CA19A3"/>
    <w:rsid w:val="00CA1C9D"/>
    <w:rsid w:val="00CA1D3A"/>
    <w:rsid w:val="00CA1DEA"/>
    <w:rsid w:val="00CA2231"/>
    <w:rsid w:val="00CA2379"/>
    <w:rsid w:val="00CA2B5D"/>
    <w:rsid w:val="00CA2DF5"/>
    <w:rsid w:val="00CA2E8C"/>
    <w:rsid w:val="00CA3790"/>
    <w:rsid w:val="00CA3817"/>
    <w:rsid w:val="00CA3B14"/>
    <w:rsid w:val="00CA3D07"/>
    <w:rsid w:val="00CA3DAA"/>
    <w:rsid w:val="00CA419D"/>
    <w:rsid w:val="00CA47F4"/>
    <w:rsid w:val="00CA4830"/>
    <w:rsid w:val="00CA4D3E"/>
    <w:rsid w:val="00CA50BC"/>
    <w:rsid w:val="00CA527A"/>
    <w:rsid w:val="00CA54E2"/>
    <w:rsid w:val="00CA667F"/>
    <w:rsid w:val="00CA684A"/>
    <w:rsid w:val="00CA72BF"/>
    <w:rsid w:val="00CA74C1"/>
    <w:rsid w:val="00CA76B1"/>
    <w:rsid w:val="00CB09A2"/>
    <w:rsid w:val="00CB0B0B"/>
    <w:rsid w:val="00CB0BC4"/>
    <w:rsid w:val="00CB1015"/>
    <w:rsid w:val="00CB1033"/>
    <w:rsid w:val="00CB113B"/>
    <w:rsid w:val="00CB13A6"/>
    <w:rsid w:val="00CB16A1"/>
    <w:rsid w:val="00CB1AD6"/>
    <w:rsid w:val="00CB1E4C"/>
    <w:rsid w:val="00CB2056"/>
    <w:rsid w:val="00CB21B9"/>
    <w:rsid w:val="00CB2568"/>
    <w:rsid w:val="00CB25B1"/>
    <w:rsid w:val="00CB2955"/>
    <w:rsid w:val="00CB324E"/>
    <w:rsid w:val="00CB3C07"/>
    <w:rsid w:val="00CB3E7F"/>
    <w:rsid w:val="00CB3EC5"/>
    <w:rsid w:val="00CB40AD"/>
    <w:rsid w:val="00CB4115"/>
    <w:rsid w:val="00CB418A"/>
    <w:rsid w:val="00CB4205"/>
    <w:rsid w:val="00CB4747"/>
    <w:rsid w:val="00CB5350"/>
    <w:rsid w:val="00CB5976"/>
    <w:rsid w:val="00CB5BD0"/>
    <w:rsid w:val="00CB5C14"/>
    <w:rsid w:val="00CB5CB7"/>
    <w:rsid w:val="00CB62CE"/>
    <w:rsid w:val="00CB66E1"/>
    <w:rsid w:val="00CB67A9"/>
    <w:rsid w:val="00CB69FE"/>
    <w:rsid w:val="00CB6C26"/>
    <w:rsid w:val="00CB6C4D"/>
    <w:rsid w:val="00CB6C6E"/>
    <w:rsid w:val="00CB7482"/>
    <w:rsid w:val="00CB764B"/>
    <w:rsid w:val="00CB7A09"/>
    <w:rsid w:val="00CB7A17"/>
    <w:rsid w:val="00CB7A57"/>
    <w:rsid w:val="00CB7E6E"/>
    <w:rsid w:val="00CB7E8B"/>
    <w:rsid w:val="00CC002F"/>
    <w:rsid w:val="00CC0150"/>
    <w:rsid w:val="00CC0164"/>
    <w:rsid w:val="00CC08A3"/>
    <w:rsid w:val="00CC0E39"/>
    <w:rsid w:val="00CC0FD2"/>
    <w:rsid w:val="00CC1939"/>
    <w:rsid w:val="00CC194A"/>
    <w:rsid w:val="00CC1FFA"/>
    <w:rsid w:val="00CC2199"/>
    <w:rsid w:val="00CC2400"/>
    <w:rsid w:val="00CC2530"/>
    <w:rsid w:val="00CC285B"/>
    <w:rsid w:val="00CC31D7"/>
    <w:rsid w:val="00CC3216"/>
    <w:rsid w:val="00CC36C8"/>
    <w:rsid w:val="00CC392E"/>
    <w:rsid w:val="00CC3F09"/>
    <w:rsid w:val="00CC444A"/>
    <w:rsid w:val="00CC44BE"/>
    <w:rsid w:val="00CC46DE"/>
    <w:rsid w:val="00CC4AEB"/>
    <w:rsid w:val="00CC4D24"/>
    <w:rsid w:val="00CC4DB0"/>
    <w:rsid w:val="00CC4EB0"/>
    <w:rsid w:val="00CC51E9"/>
    <w:rsid w:val="00CC52B6"/>
    <w:rsid w:val="00CC556E"/>
    <w:rsid w:val="00CC584F"/>
    <w:rsid w:val="00CC5AA8"/>
    <w:rsid w:val="00CC6EA9"/>
    <w:rsid w:val="00CC7A60"/>
    <w:rsid w:val="00CC7D06"/>
    <w:rsid w:val="00CC7E1D"/>
    <w:rsid w:val="00CD00A4"/>
    <w:rsid w:val="00CD030E"/>
    <w:rsid w:val="00CD035D"/>
    <w:rsid w:val="00CD0493"/>
    <w:rsid w:val="00CD04D9"/>
    <w:rsid w:val="00CD0503"/>
    <w:rsid w:val="00CD09AC"/>
    <w:rsid w:val="00CD0DE5"/>
    <w:rsid w:val="00CD0F80"/>
    <w:rsid w:val="00CD1159"/>
    <w:rsid w:val="00CD19DE"/>
    <w:rsid w:val="00CD1D28"/>
    <w:rsid w:val="00CD2086"/>
    <w:rsid w:val="00CD2CA4"/>
    <w:rsid w:val="00CD2F6D"/>
    <w:rsid w:val="00CD3021"/>
    <w:rsid w:val="00CD31E2"/>
    <w:rsid w:val="00CD3295"/>
    <w:rsid w:val="00CD380F"/>
    <w:rsid w:val="00CD385B"/>
    <w:rsid w:val="00CD39E2"/>
    <w:rsid w:val="00CD3C9C"/>
    <w:rsid w:val="00CD479C"/>
    <w:rsid w:val="00CD4C94"/>
    <w:rsid w:val="00CD4E4E"/>
    <w:rsid w:val="00CD4E93"/>
    <w:rsid w:val="00CD5351"/>
    <w:rsid w:val="00CD573D"/>
    <w:rsid w:val="00CD5B24"/>
    <w:rsid w:val="00CD5BA8"/>
    <w:rsid w:val="00CD5BD7"/>
    <w:rsid w:val="00CD5FB2"/>
    <w:rsid w:val="00CD6100"/>
    <w:rsid w:val="00CD6138"/>
    <w:rsid w:val="00CD644D"/>
    <w:rsid w:val="00CD6836"/>
    <w:rsid w:val="00CD6AA2"/>
    <w:rsid w:val="00CD6BC9"/>
    <w:rsid w:val="00CD727D"/>
    <w:rsid w:val="00CD7360"/>
    <w:rsid w:val="00CD75A5"/>
    <w:rsid w:val="00CD790E"/>
    <w:rsid w:val="00CD7A65"/>
    <w:rsid w:val="00CD7C1E"/>
    <w:rsid w:val="00CE096D"/>
    <w:rsid w:val="00CE0EA3"/>
    <w:rsid w:val="00CE1C1C"/>
    <w:rsid w:val="00CE1D62"/>
    <w:rsid w:val="00CE1E72"/>
    <w:rsid w:val="00CE207F"/>
    <w:rsid w:val="00CE258D"/>
    <w:rsid w:val="00CE26D0"/>
    <w:rsid w:val="00CE27FB"/>
    <w:rsid w:val="00CE42B9"/>
    <w:rsid w:val="00CE4BE2"/>
    <w:rsid w:val="00CE4D14"/>
    <w:rsid w:val="00CE52A6"/>
    <w:rsid w:val="00CE5484"/>
    <w:rsid w:val="00CE55AB"/>
    <w:rsid w:val="00CE5674"/>
    <w:rsid w:val="00CE5858"/>
    <w:rsid w:val="00CE5A34"/>
    <w:rsid w:val="00CE5F0C"/>
    <w:rsid w:val="00CE6117"/>
    <w:rsid w:val="00CE6156"/>
    <w:rsid w:val="00CE647A"/>
    <w:rsid w:val="00CE67F7"/>
    <w:rsid w:val="00CE683B"/>
    <w:rsid w:val="00CE69C6"/>
    <w:rsid w:val="00CE6F47"/>
    <w:rsid w:val="00CE7159"/>
    <w:rsid w:val="00CE720B"/>
    <w:rsid w:val="00CE72DF"/>
    <w:rsid w:val="00CE7540"/>
    <w:rsid w:val="00CE7C4F"/>
    <w:rsid w:val="00CE7DC7"/>
    <w:rsid w:val="00CE7E2C"/>
    <w:rsid w:val="00CF029E"/>
    <w:rsid w:val="00CF0331"/>
    <w:rsid w:val="00CF0A5D"/>
    <w:rsid w:val="00CF0E66"/>
    <w:rsid w:val="00CF0F4C"/>
    <w:rsid w:val="00CF1708"/>
    <w:rsid w:val="00CF251C"/>
    <w:rsid w:val="00CF289C"/>
    <w:rsid w:val="00CF2B07"/>
    <w:rsid w:val="00CF2BA0"/>
    <w:rsid w:val="00CF2E88"/>
    <w:rsid w:val="00CF3958"/>
    <w:rsid w:val="00CF3BFB"/>
    <w:rsid w:val="00CF40E0"/>
    <w:rsid w:val="00CF44A3"/>
    <w:rsid w:val="00CF4625"/>
    <w:rsid w:val="00CF487C"/>
    <w:rsid w:val="00CF49A1"/>
    <w:rsid w:val="00CF4D36"/>
    <w:rsid w:val="00CF533C"/>
    <w:rsid w:val="00CF5762"/>
    <w:rsid w:val="00CF585E"/>
    <w:rsid w:val="00CF58E4"/>
    <w:rsid w:val="00CF5ECF"/>
    <w:rsid w:val="00CF6F8F"/>
    <w:rsid w:val="00CF6FA9"/>
    <w:rsid w:val="00CF701D"/>
    <w:rsid w:val="00CF7095"/>
    <w:rsid w:val="00CF7203"/>
    <w:rsid w:val="00CF732A"/>
    <w:rsid w:val="00CF73B0"/>
    <w:rsid w:val="00CF75E4"/>
    <w:rsid w:val="00CF7F18"/>
    <w:rsid w:val="00D00107"/>
    <w:rsid w:val="00D00430"/>
    <w:rsid w:val="00D0056B"/>
    <w:rsid w:val="00D0062C"/>
    <w:rsid w:val="00D0085E"/>
    <w:rsid w:val="00D00B5F"/>
    <w:rsid w:val="00D00B71"/>
    <w:rsid w:val="00D00CA8"/>
    <w:rsid w:val="00D0140C"/>
    <w:rsid w:val="00D01A43"/>
    <w:rsid w:val="00D0215B"/>
    <w:rsid w:val="00D026C7"/>
    <w:rsid w:val="00D026F3"/>
    <w:rsid w:val="00D02CF3"/>
    <w:rsid w:val="00D02D22"/>
    <w:rsid w:val="00D0328E"/>
    <w:rsid w:val="00D0356C"/>
    <w:rsid w:val="00D03589"/>
    <w:rsid w:val="00D03663"/>
    <w:rsid w:val="00D03969"/>
    <w:rsid w:val="00D03B5A"/>
    <w:rsid w:val="00D04123"/>
    <w:rsid w:val="00D045D4"/>
    <w:rsid w:val="00D056B4"/>
    <w:rsid w:val="00D0588D"/>
    <w:rsid w:val="00D05E99"/>
    <w:rsid w:val="00D066BA"/>
    <w:rsid w:val="00D0679A"/>
    <w:rsid w:val="00D06870"/>
    <w:rsid w:val="00D070FA"/>
    <w:rsid w:val="00D07117"/>
    <w:rsid w:val="00D073F7"/>
    <w:rsid w:val="00D074C9"/>
    <w:rsid w:val="00D0753A"/>
    <w:rsid w:val="00D07625"/>
    <w:rsid w:val="00D0772B"/>
    <w:rsid w:val="00D07A87"/>
    <w:rsid w:val="00D07D55"/>
    <w:rsid w:val="00D07DBE"/>
    <w:rsid w:val="00D07F46"/>
    <w:rsid w:val="00D101F4"/>
    <w:rsid w:val="00D102E0"/>
    <w:rsid w:val="00D10A4B"/>
    <w:rsid w:val="00D10AA6"/>
    <w:rsid w:val="00D10F82"/>
    <w:rsid w:val="00D1112B"/>
    <w:rsid w:val="00D11C4A"/>
    <w:rsid w:val="00D12887"/>
    <w:rsid w:val="00D12C1C"/>
    <w:rsid w:val="00D131BD"/>
    <w:rsid w:val="00D1322D"/>
    <w:rsid w:val="00D136C3"/>
    <w:rsid w:val="00D136FB"/>
    <w:rsid w:val="00D1374F"/>
    <w:rsid w:val="00D138E7"/>
    <w:rsid w:val="00D139F7"/>
    <w:rsid w:val="00D14052"/>
    <w:rsid w:val="00D143B9"/>
    <w:rsid w:val="00D143E7"/>
    <w:rsid w:val="00D148B5"/>
    <w:rsid w:val="00D14BE4"/>
    <w:rsid w:val="00D15600"/>
    <w:rsid w:val="00D158D4"/>
    <w:rsid w:val="00D1592B"/>
    <w:rsid w:val="00D15AFD"/>
    <w:rsid w:val="00D16646"/>
    <w:rsid w:val="00D166B0"/>
    <w:rsid w:val="00D16A8E"/>
    <w:rsid w:val="00D1768E"/>
    <w:rsid w:val="00D17C3C"/>
    <w:rsid w:val="00D2056D"/>
    <w:rsid w:val="00D20BB2"/>
    <w:rsid w:val="00D21322"/>
    <w:rsid w:val="00D21BA5"/>
    <w:rsid w:val="00D21F85"/>
    <w:rsid w:val="00D2215D"/>
    <w:rsid w:val="00D22986"/>
    <w:rsid w:val="00D22DF3"/>
    <w:rsid w:val="00D230D8"/>
    <w:rsid w:val="00D23443"/>
    <w:rsid w:val="00D23461"/>
    <w:rsid w:val="00D2356F"/>
    <w:rsid w:val="00D23785"/>
    <w:rsid w:val="00D23867"/>
    <w:rsid w:val="00D23A14"/>
    <w:rsid w:val="00D24335"/>
    <w:rsid w:val="00D24779"/>
    <w:rsid w:val="00D24C3C"/>
    <w:rsid w:val="00D24D29"/>
    <w:rsid w:val="00D24DAB"/>
    <w:rsid w:val="00D2511C"/>
    <w:rsid w:val="00D25272"/>
    <w:rsid w:val="00D252B9"/>
    <w:rsid w:val="00D2537F"/>
    <w:rsid w:val="00D25835"/>
    <w:rsid w:val="00D259C1"/>
    <w:rsid w:val="00D25AED"/>
    <w:rsid w:val="00D260FA"/>
    <w:rsid w:val="00D265F5"/>
    <w:rsid w:val="00D26CBF"/>
    <w:rsid w:val="00D2709E"/>
    <w:rsid w:val="00D270E3"/>
    <w:rsid w:val="00D271DA"/>
    <w:rsid w:val="00D275AF"/>
    <w:rsid w:val="00D276DE"/>
    <w:rsid w:val="00D276F6"/>
    <w:rsid w:val="00D27E57"/>
    <w:rsid w:val="00D27E71"/>
    <w:rsid w:val="00D300CE"/>
    <w:rsid w:val="00D302A2"/>
    <w:rsid w:val="00D30782"/>
    <w:rsid w:val="00D31369"/>
    <w:rsid w:val="00D31573"/>
    <w:rsid w:val="00D316AD"/>
    <w:rsid w:val="00D31C33"/>
    <w:rsid w:val="00D324B4"/>
    <w:rsid w:val="00D32F6F"/>
    <w:rsid w:val="00D32FA8"/>
    <w:rsid w:val="00D33147"/>
    <w:rsid w:val="00D33226"/>
    <w:rsid w:val="00D3333E"/>
    <w:rsid w:val="00D33414"/>
    <w:rsid w:val="00D33510"/>
    <w:rsid w:val="00D33A48"/>
    <w:rsid w:val="00D33ABA"/>
    <w:rsid w:val="00D33FCB"/>
    <w:rsid w:val="00D3482C"/>
    <w:rsid w:val="00D358B5"/>
    <w:rsid w:val="00D35BD2"/>
    <w:rsid w:val="00D35F77"/>
    <w:rsid w:val="00D36211"/>
    <w:rsid w:val="00D36292"/>
    <w:rsid w:val="00D362FD"/>
    <w:rsid w:val="00D36644"/>
    <w:rsid w:val="00D36EDF"/>
    <w:rsid w:val="00D370D1"/>
    <w:rsid w:val="00D3770B"/>
    <w:rsid w:val="00D3795D"/>
    <w:rsid w:val="00D37B16"/>
    <w:rsid w:val="00D37C68"/>
    <w:rsid w:val="00D405E4"/>
    <w:rsid w:val="00D40704"/>
    <w:rsid w:val="00D40787"/>
    <w:rsid w:val="00D415BE"/>
    <w:rsid w:val="00D416FB"/>
    <w:rsid w:val="00D417DB"/>
    <w:rsid w:val="00D41819"/>
    <w:rsid w:val="00D41907"/>
    <w:rsid w:val="00D4214D"/>
    <w:rsid w:val="00D422B5"/>
    <w:rsid w:val="00D423C5"/>
    <w:rsid w:val="00D424AF"/>
    <w:rsid w:val="00D42FBA"/>
    <w:rsid w:val="00D430FD"/>
    <w:rsid w:val="00D4311A"/>
    <w:rsid w:val="00D4311B"/>
    <w:rsid w:val="00D433E0"/>
    <w:rsid w:val="00D434E2"/>
    <w:rsid w:val="00D438AC"/>
    <w:rsid w:val="00D4462E"/>
    <w:rsid w:val="00D446DB"/>
    <w:rsid w:val="00D44762"/>
    <w:rsid w:val="00D44950"/>
    <w:rsid w:val="00D44F6A"/>
    <w:rsid w:val="00D45591"/>
    <w:rsid w:val="00D45912"/>
    <w:rsid w:val="00D45E65"/>
    <w:rsid w:val="00D45F5D"/>
    <w:rsid w:val="00D4638D"/>
    <w:rsid w:val="00D463CC"/>
    <w:rsid w:val="00D465CA"/>
    <w:rsid w:val="00D467F1"/>
    <w:rsid w:val="00D47149"/>
    <w:rsid w:val="00D47558"/>
    <w:rsid w:val="00D47A69"/>
    <w:rsid w:val="00D47BA2"/>
    <w:rsid w:val="00D50231"/>
    <w:rsid w:val="00D505EF"/>
    <w:rsid w:val="00D50EC1"/>
    <w:rsid w:val="00D517E0"/>
    <w:rsid w:val="00D51E68"/>
    <w:rsid w:val="00D51E83"/>
    <w:rsid w:val="00D51E88"/>
    <w:rsid w:val="00D51F53"/>
    <w:rsid w:val="00D527CD"/>
    <w:rsid w:val="00D529B7"/>
    <w:rsid w:val="00D533D9"/>
    <w:rsid w:val="00D53900"/>
    <w:rsid w:val="00D5467E"/>
    <w:rsid w:val="00D5481E"/>
    <w:rsid w:val="00D54860"/>
    <w:rsid w:val="00D54872"/>
    <w:rsid w:val="00D549DD"/>
    <w:rsid w:val="00D5516B"/>
    <w:rsid w:val="00D55391"/>
    <w:rsid w:val="00D55437"/>
    <w:rsid w:val="00D554FA"/>
    <w:rsid w:val="00D55773"/>
    <w:rsid w:val="00D55A9E"/>
    <w:rsid w:val="00D55CE1"/>
    <w:rsid w:val="00D55FD6"/>
    <w:rsid w:val="00D562AA"/>
    <w:rsid w:val="00D56453"/>
    <w:rsid w:val="00D56561"/>
    <w:rsid w:val="00D5687D"/>
    <w:rsid w:val="00D56982"/>
    <w:rsid w:val="00D56DDE"/>
    <w:rsid w:val="00D56E14"/>
    <w:rsid w:val="00D57002"/>
    <w:rsid w:val="00D571A3"/>
    <w:rsid w:val="00D579AC"/>
    <w:rsid w:val="00D57DD6"/>
    <w:rsid w:val="00D57E0E"/>
    <w:rsid w:val="00D6005E"/>
    <w:rsid w:val="00D604A6"/>
    <w:rsid w:val="00D60763"/>
    <w:rsid w:val="00D608D4"/>
    <w:rsid w:val="00D60F06"/>
    <w:rsid w:val="00D60F8D"/>
    <w:rsid w:val="00D61251"/>
    <w:rsid w:val="00D615D6"/>
    <w:rsid w:val="00D61B12"/>
    <w:rsid w:val="00D61B56"/>
    <w:rsid w:val="00D61BBA"/>
    <w:rsid w:val="00D61CA0"/>
    <w:rsid w:val="00D61CE1"/>
    <w:rsid w:val="00D623AC"/>
    <w:rsid w:val="00D62A42"/>
    <w:rsid w:val="00D62D4D"/>
    <w:rsid w:val="00D6327F"/>
    <w:rsid w:val="00D65C0B"/>
    <w:rsid w:val="00D65DAF"/>
    <w:rsid w:val="00D662B6"/>
    <w:rsid w:val="00D66452"/>
    <w:rsid w:val="00D6673B"/>
    <w:rsid w:val="00D66CC2"/>
    <w:rsid w:val="00D673CC"/>
    <w:rsid w:val="00D6771C"/>
    <w:rsid w:val="00D67877"/>
    <w:rsid w:val="00D67E79"/>
    <w:rsid w:val="00D7006F"/>
    <w:rsid w:val="00D703B3"/>
    <w:rsid w:val="00D711D8"/>
    <w:rsid w:val="00D71A98"/>
    <w:rsid w:val="00D71F21"/>
    <w:rsid w:val="00D71F2A"/>
    <w:rsid w:val="00D71FEA"/>
    <w:rsid w:val="00D72286"/>
    <w:rsid w:val="00D72589"/>
    <w:rsid w:val="00D73608"/>
    <w:rsid w:val="00D736FA"/>
    <w:rsid w:val="00D7380D"/>
    <w:rsid w:val="00D73895"/>
    <w:rsid w:val="00D74252"/>
    <w:rsid w:val="00D74672"/>
    <w:rsid w:val="00D74722"/>
    <w:rsid w:val="00D74AB3"/>
    <w:rsid w:val="00D74FA4"/>
    <w:rsid w:val="00D751B1"/>
    <w:rsid w:val="00D752AA"/>
    <w:rsid w:val="00D753A7"/>
    <w:rsid w:val="00D76008"/>
    <w:rsid w:val="00D76402"/>
    <w:rsid w:val="00D7689D"/>
    <w:rsid w:val="00D76931"/>
    <w:rsid w:val="00D76CDB"/>
    <w:rsid w:val="00D76DBF"/>
    <w:rsid w:val="00D76F62"/>
    <w:rsid w:val="00D76FD8"/>
    <w:rsid w:val="00D77502"/>
    <w:rsid w:val="00D8038D"/>
    <w:rsid w:val="00D8069B"/>
    <w:rsid w:val="00D809B2"/>
    <w:rsid w:val="00D810E4"/>
    <w:rsid w:val="00D81134"/>
    <w:rsid w:val="00D8133A"/>
    <w:rsid w:val="00D81395"/>
    <w:rsid w:val="00D8150C"/>
    <w:rsid w:val="00D817DF"/>
    <w:rsid w:val="00D81C7D"/>
    <w:rsid w:val="00D81E66"/>
    <w:rsid w:val="00D82114"/>
    <w:rsid w:val="00D825CB"/>
    <w:rsid w:val="00D829BC"/>
    <w:rsid w:val="00D82CE5"/>
    <w:rsid w:val="00D82D13"/>
    <w:rsid w:val="00D8363F"/>
    <w:rsid w:val="00D8369E"/>
    <w:rsid w:val="00D8387F"/>
    <w:rsid w:val="00D8416F"/>
    <w:rsid w:val="00D845A3"/>
    <w:rsid w:val="00D848E8"/>
    <w:rsid w:val="00D84D1A"/>
    <w:rsid w:val="00D85283"/>
    <w:rsid w:val="00D85590"/>
    <w:rsid w:val="00D8562C"/>
    <w:rsid w:val="00D85960"/>
    <w:rsid w:val="00D85BBE"/>
    <w:rsid w:val="00D86116"/>
    <w:rsid w:val="00D86220"/>
    <w:rsid w:val="00D86254"/>
    <w:rsid w:val="00D867B0"/>
    <w:rsid w:val="00D86C6A"/>
    <w:rsid w:val="00D8746E"/>
    <w:rsid w:val="00D87683"/>
    <w:rsid w:val="00D87884"/>
    <w:rsid w:val="00D879BB"/>
    <w:rsid w:val="00D9038C"/>
    <w:rsid w:val="00D90B9B"/>
    <w:rsid w:val="00D90D34"/>
    <w:rsid w:val="00D91015"/>
    <w:rsid w:val="00D91195"/>
    <w:rsid w:val="00D919D6"/>
    <w:rsid w:val="00D91D89"/>
    <w:rsid w:val="00D92236"/>
    <w:rsid w:val="00D923D5"/>
    <w:rsid w:val="00D92689"/>
    <w:rsid w:val="00D9284C"/>
    <w:rsid w:val="00D92AC7"/>
    <w:rsid w:val="00D93052"/>
    <w:rsid w:val="00D931C9"/>
    <w:rsid w:val="00D932AE"/>
    <w:rsid w:val="00D93472"/>
    <w:rsid w:val="00D937C5"/>
    <w:rsid w:val="00D93F61"/>
    <w:rsid w:val="00D94076"/>
    <w:rsid w:val="00D94425"/>
    <w:rsid w:val="00D94A08"/>
    <w:rsid w:val="00D94A0E"/>
    <w:rsid w:val="00D94A7C"/>
    <w:rsid w:val="00D9582D"/>
    <w:rsid w:val="00D95B3E"/>
    <w:rsid w:val="00D95C1B"/>
    <w:rsid w:val="00D96123"/>
    <w:rsid w:val="00D96581"/>
    <w:rsid w:val="00D96745"/>
    <w:rsid w:val="00D968AD"/>
    <w:rsid w:val="00D96A60"/>
    <w:rsid w:val="00D96C0E"/>
    <w:rsid w:val="00D97C6E"/>
    <w:rsid w:val="00D97F07"/>
    <w:rsid w:val="00DA03A6"/>
    <w:rsid w:val="00DA045C"/>
    <w:rsid w:val="00DA0998"/>
    <w:rsid w:val="00DA11A3"/>
    <w:rsid w:val="00DA1567"/>
    <w:rsid w:val="00DA1695"/>
    <w:rsid w:val="00DA173A"/>
    <w:rsid w:val="00DA18E5"/>
    <w:rsid w:val="00DA2449"/>
    <w:rsid w:val="00DA297C"/>
    <w:rsid w:val="00DA2D8C"/>
    <w:rsid w:val="00DA2F89"/>
    <w:rsid w:val="00DA2FCE"/>
    <w:rsid w:val="00DA305F"/>
    <w:rsid w:val="00DA4382"/>
    <w:rsid w:val="00DA4CCF"/>
    <w:rsid w:val="00DA4F6F"/>
    <w:rsid w:val="00DA529D"/>
    <w:rsid w:val="00DA5408"/>
    <w:rsid w:val="00DA554F"/>
    <w:rsid w:val="00DA5BC5"/>
    <w:rsid w:val="00DA5DED"/>
    <w:rsid w:val="00DA600D"/>
    <w:rsid w:val="00DA6881"/>
    <w:rsid w:val="00DA6CF6"/>
    <w:rsid w:val="00DA6D74"/>
    <w:rsid w:val="00DA7BBD"/>
    <w:rsid w:val="00DA7E5D"/>
    <w:rsid w:val="00DA7E9E"/>
    <w:rsid w:val="00DB01C3"/>
    <w:rsid w:val="00DB01DE"/>
    <w:rsid w:val="00DB02D1"/>
    <w:rsid w:val="00DB033A"/>
    <w:rsid w:val="00DB05E6"/>
    <w:rsid w:val="00DB072B"/>
    <w:rsid w:val="00DB0B82"/>
    <w:rsid w:val="00DB0E4A"/>
    <w:rsid w:val="00DB115C"/>
    <w:rsid w:val="00DB137C"/>
    <w:rsid w:val="00DB1979"/>
    <w:rsid w:val="00DB22DE"/>
    <w:rsid w:val="00DB247C"/>
    <w:rsid w:val="00DB2FF7"/>
    <w:rsid w:val="00DB3106"/>
    <w:rsid w:val="00DB3463"/>
    <w:rsid w:val="00DB363E"/>
    <w:rsid w:val="00DB477A"/>
    <w:rsid w:val="00DB4885"/>
    <w:rsid w:val="00DB4D8D"/>
    <w:rsid w:val="00DB51D7"/>
    <w:rsid w:val="00DB524D"/>
    <w:rsid w:val="00DB5A09"/>
    <w:rsid w:val="00DB5A38"/>
    <w:rsid w:val="00DB5AAD"/>
    <w:rsid w:val="00DB5AC5"/>
    <w:rsid w:val="00DB5C15"/>
    <w:rsid w:val="00DB5D42"/>
    <w:rsid w:val="00DB5FB4"/>
    <w:rsid w:val="00DB6477"/>
    <w:rsid w:val="00DB6A65"/>
    <w:rsid w:val="00DB7184"/>
    <w:rsid w:val="00DB7248"/>
    <w:rsid w:val="00DB730C"/>
    <w:rsid w:val="00DB7580"/>
    <w:rsid w:val="00DB76C4"/>
    <w:rsid w:val="00DB7E0B"/>
    <w:rsid w:val="00DB7FDA"/>
    <w:rsid w:val="00DC0513"/>
    <w:rsid w:val="00DC08F5"/>
    <w:rsid w:val="00DC0988"/>
    <w:rsid w:val="00DC0DB7"/>
    <w:rsid w:val="00DC0DF1"/>
    <w:rsid w:val="00DC0EE6"/>
    <w:rsid w:val="00DC0F98"/>
    <w:rsid w:val="00DC122F"/>
    <w:rsid w:val="00DC1B43"/>
    <w:rsid w:val="00DC1BB2"/>
    <w:rsid w:val="00DC1C89"/>
    <w:rsid w:val="00DC1E85"/>
    <w:rsid w:val="00DC2180"/>
    <w:rsid w:val="00DC21D5"/>
    <w:rsid w:val="00DC261C"/>
    <w:rsid w:val="00DC297F"/>
    <w:rsid w:val="00DC2BCB"/>
    <w:rsid w:val="00DC3169"/>
    <w:rsid w:val="00DC3171"/>
    <w:rsid w:val="00DC381A"/>
    <w:rsid w:val="00DC3AB2"/>
    <w:rsid w:val="00DC402E"/>
    <w:rsid w:val="00DC48E3"/>
    <w:rsid w:val="00DC4A29"/>
    <w:rsid w:val="00DC4A5C"/>
    <w:rsid w:val="00DC4CDE"/>
    <w:rsid w:val="00DC50C5"/>
    <w:rsid w:val="00DC5273"/>
    <w:rsid w:val="00DC5560"/>
    <w:rsid w:val="00DC5AB8"/>
    <w:rsid w:val="00DC5B2F"/>
    <w:rsid w:val="00DC635A"/>
    <w:rsid w:val="00DC637C"/>
    <w:rsid w:val="00DC6404"/>
    <w:rsid w:val="00DC6667"/>
    <w:rsid w:val="00DC6D93"/>
    <w:rsid w:val="00DC74DE"/>
    <w:rsid w:val="00DC758B"/>
    <w:rsid w:val="00DC763D"/>
    <w:rsid w:val="00DD0117"/>
    <w:rsid w:val="00DD077E"/>
    <w:rsid w:val="00DD0974"/>
    <w:rsid w:val="00DD0AC4"/>
    <w:rsid w:val="00DD11A4"/>
    <w:rsid w:val="00DD12B7"/>
    <w:rsid w:val="00DD12E8"/>
    <w:rsid w:val="00DD136B"/>
    <w:rsid w:val="00DD16ED"/>
    <w:rsid w:val="00DD175B"/>
    <w:rsid w:val="00DD1C1C"/>
    <w:rsid w:val="00DD20AD"/>
    <w:rsid w:val="00DD224E"/>
    <w:rsid w:val="00DD2438"/>
    <w:rsid w:val="00DD248D"/>
    <w:rsid w:val="00DD280E"/>
    <w:rsid w:val="00DD2DB1"/>
    <w:rsid w:val="00DD369C"/>
    <w:rsid w:val="00DD39AE"/>
    <w:rsid w:val="00DD3F87"/>
    <w:rsid w:val="00DD4884"/>
    <w:rsid w:val="00DD489F"/>
    <w:rsid w:val="00DD4AE8"/>
    <w:rsid w:val="00DD4C1F"/>
    <w:rsid w:val="00DD5338"/>
    <w:rsid w:val="00DD5449"/>
    <w:rsid w:val="00DD567D"/>
    <w:rsid w:val="00DD5690"/>
    <w:rsid w:val="00DD56B5"/>
    <w:rsid w:val="00DD5B45"/>
    <w:rsid w:val="00DD6106"/>
    <w:rsid w:val="00DD6309"/>
    <w:rsid w:val="00DD6774"/>
    <w:rsid w:val="00DD69C4"/>
    <w:rsid w:val="00DD6C56"/>
    <w:rsid w:val="00DD6C96"/>
    <w:rsid w:val="00DD6E72"/>
    <w:rsid w:val="00DD6E93"/>
    <w:rsid w:val="00DD7607"/>
    <w:rsid w:val="00DD78B3"/>
    <w:rsid w:val="00DD7D1F"/>
    <w:rsid w:val="00DE01B2"/>
    <w:rsid w:val="00DE05E9"/>
    <w:rsid w:val="00DE0A1D"/>
    <w:rsid w:val="00DE0A42"/>
    <w:rsid w:val="00DE0E63"/>
    <w:rsid w:val="00DE10A9"/>
    <w:rsid w:val="00DE11B7"/>
    <w:rsid w:val="00DE155C"/>
    <w:rsid w:val="00DE2146"/>
    <w:rsid w:val="00DE2226"/>
    <w:rsid w:val="00DE2B00"/>
    <w:rsid w:val="00DE2E01"/>
    <w:rsid w:val="00DE2E11"/>
    <w:rsid w:val="00DE2E60"/>
    <w:rsid w:val="00DE2F3E"/>
    <w:rsid w:val="00DE3016"/>
    <w:rsid w:val="00DE327F"/>
    <w:rsid w:val="00DE3499"/>
    <w:rsid w:val="00DE3554"/>
    <w:rsid w:val="00DE3576"/>
    <w:rsid w:val="00DE38D6"/>
    <w:rsid w:val="00DE4501"/>
    <w:rsid w:val="00DE487A"/>
    <w:rsid w:val="00DE4B17"/>
    <w:rsid w:val="00DE4DC5"/>
    <w:rsid w:val="00DE52CB"/>
    <w:rsid w:val="00DE552F"/>
    <w:rsid w:val="00DE5639"/>
    <w:rsid w:val="00DE576A"/>
    <w:rsid w:val="00DE5B59"/>
    <w:rsid w:val="00DE5EC6"/>
    <w:rsid w:val="00DE60B3"/>
    <w:rsid w:val="00DE62AF"/>
    <w:rsid w:val="00DE6702"/>
    <w:rsid w:val="00DE6939"/>
    <w:rsid w:val="00DE7911"/>
    <w:rsid w:val="00DE7B10"/>
    <w:rsid w:val="00DE7C25"/>
    <w:rsid w:val="00DE7C32"/>
    <w:rsid w:val="00DE7D59"/>
    <w:rsid w:val="00DE7F85"/>
    <w:rsid w:val="00DF000A"/>
    <w:rsid w:val="00DF03B9"/>
    <w:rsid w:val="00DF040E"/>
    <w:rsid w:val="00DF0C64"/>
    <w:rsid w:val="00DF1752"/>
    <w:rsid w:val="00DF1B8D"/>
    <w:rsid w:val="00DF1C1B"/>
    <w:rsid w:val="00DF1D49"/>
    <w:rsid w:val="00DF1E2C"/>
    <w:rsid w:val="00DF263F"/>
    <w:rsid w:val="00DF2686"/>
    <w:rsid w:val="00DF347F"/>
    <w:rsid w:val="00DF39DE"/>
    <w:rsid w:val="00DF3D4E"/>
    <w:rsid w:val="00DF3F9C"/>
    <w:rsid w:val="00DF421E"/>
    <w:rsid w:val="00DF4238"/>
    <w:rsid w:val="00DF4268"/>
    <w:rsid w:val="00DF44E5"/>
    <w:rsid w:val="00DF4569"/>
    <w:rsid w:val="00DF463A"/>
    <w:rsid w:val="00DF4BE8"/>
    <w:rsid w:val="00DF4D6E"/>
    <w:rsid w:val="00DF5078"/>
    <w:rsid w:val="00DF50FA"/>
    <w:rsid w:val="00DF5295"/>
    <w:rsid w:val="00DF5670"/>
    <w:rsid w:val="00DF5749"/>
    <w:rsid w:val="00DF593D"/>
    <w:rsid w:val="00DF5B4A"/>
    <w:rsid w:val="00DF5D1C"/>
    <w:rsid w:val="00DF5E07"/>
    <w:rsid w:val="00DF62B7"/>
    <w:rsid w:val="00DF66B9"/>
    <w:rsid w:val="00DF6C20"/>
    <w:rsid w:val="00DF6D55"/>
    <w:rsid w:val="00DF6FA5"/>
    <w:rsid w:val="00DF72AF"/>
    <w:rsid w:val="00DF75AD"/>
    <w:rsid w:val="00DF7D27"/>
    <w:rsid w:val="00E001A9"/>
    <w:rsid w:val="00E001CB"/>
    <w:rsid w:val="00E004A5"/>
    <w:rsid w:val="00E00A00"/>
    <w:rsid w:val="00E00B6F"/>
    <w:rsid w:val="00E017BF"/>
    <w:rsid w:val="00E01C65"/>
    <w:rsid w:val="00E01D26"/>
    <w:rsid w:val="00E0222D"/>
    <w:rsid w:val="00E02252"/>
    <w:rsid w:val="00E02386"/>
    <w:rsid w:val="00E028E4"/>
    <w:rsid w:val="00E03540"/>
    <w:rsid w:val="00E037B7"/>
    <w:rsid w:val="00E0399F"/>
    <w:rsid w:val="00E03F21"/>
    <w:rsid w:val="00E04066"/>
    <w:rsid w:val="00E0454F"/>
    <w:rsid w:val="00E049FF"/>
    <w:rsid w:val="00E04E4E"/>
    <w:rsid w:val="00E052DB"/>
    <w:rsid w:val="00E05566"/>
    <w:rsid w:val="00E0567A"/>
    <w:rsid w:val="00E05894"/>
    <w:rsid w:val="00E05D37"/>
    <w:rsid w:val="00E069BE"/>
    <w:rsid w:val="00E06BE8"/>
    <w:rsid w:val="00E06D5A"/>
    <w:rsid w:val="00E06E06"/>
    <w:rsid w:val="00E0760B"/>
    <w:rsid w:val="00E077AD"/>
    <w:rsid w:val="00E078CE"/>
    <w:rsid w:val="00E07AAC"/>
    <w:rsid w:val="00E07BBD"/>
    <w:rsid w:val="00E07CE6"/>
    <w:rsid w:val="00E1042D"/>
    <w:rsid w:val="00E10D8E"/>
    <w:rsid w:val="00E10FDB"/>
    <w:rsid w:val="00E1157E"/>
    <w:rsid w:val="00E119B5"/>
    <w:rsid w:val="00E11BF3"/>
    <w:rsid w:val="00E11CC7"/>
    <w:rsid w:val="00E122EB"/>
    <w:rsid w:val="00E1249F"/>
    <w:rsid w:val="00E1299F"/>
    <w:rsid w:val="00E12A1A"/>
    <w:rsid w:val="00E13292"/>
    <w:rsid w:val="00E1340C"/>
    <w:rsid w:val="00E13747"/>
    <w:rsid w:val="00E137DB"/>
    <w:rsid w:val="00E13E9D"/>
    <w:rsid w:val="00E14176"/>
    <w:rsid w:val="00E14493"/>
    <w:rsid w:val="00E150E8"/>
    <w:rsid w:val="00E15374"/>
    <w:rsid w:val="00E156AC"/>
    <w:rsid w:val="00E15965"/>
    <w:rsid w:val="00E15AE3"/>
    <w:rsid w:val="00E15F79"/>
    <w:rsid w:val="00E165ED"/>
    <w:rsid w:val="00E17078"/>
    <w:rsid w:val="00E17846"/>
    <w:rsid w:val="00E17D2B"/>
    <w:rsid w:val="00E20011"/>
    <w:rsid w:val="00E201AE"/>
    <w:rsid w:val="00E20907"/>
    <w:rsid w:val="00E20A21"/>
    <w:rsid w:val="00E20A78"/>
    <w:rsid w:val="00E20C12"/>
    <w:rsid w:val="00E20FC4"/>
    <w:rsid w:val="00E210DA"/>
    <w:rsid w:val="00E2170D"/>
    <w:rsid w:val="00E2196A"/>
    <w:rsid w:val="00E21A5C"/>
    <w:rsid w:val="00E21BC7"/>
    <w:rsid w:val="00E21FCB"/>
    <w:rsid w:val="00E22928"/>
    <w:rsid w:val="00E22E91"/>
    <w:rsid w:val="00E22E96"/>
    <w:rsid w:val="00E23169"/>
    <w:rsid w:val="00E233DB"/>
    <w:rsid w:val="00E23E4B"/>
    <w:rsid w:val="00E242A3"/>
    <w:rsid w:val="00E24365"/>
    <w:rsid w:val="00E2440F"/>
    <w:rsid w:val="00E24444"/>
    <w:rsid w:val="00E253A6"/>
    <w:rsid w:val="00E2551E"/>
    <w:rsid w:val="00E25598"/>
    <w:rsid w:val="00E25640"/>
    <w:rsid w:val="00E25742"/>
    <w:rsid w:val="00E2614D"/>
    <w:rsid w:val="00E2672F"/>
    <w:rsid w:val="00E267B5"/>
    <w:rsid w:val="00E268F4"/>
    <w:rsid w:val="00E26C6C"/>
    <w:rsid w:val="00E26DC8"/>
    <w:rsid w:val="00E272F3"/>
    <w:rsid w:val="00E276C4"/>
    <w:rsid w:val="00E27907"/>
    <w:rsid w:val="00E27B67"/>
    <w:rsid w:val="00E27DCC"/>
    <w:rsid w:val="00E301E6"/>
    <w:rsid w:val="00E30715"/>
    <w:rsid w:val="00E30EFD"/>
    <w:rsid w:val="00E310F5"/>
    <w:rsid w:val="00E3114E"/>
    <w:rsid w:val="00E318C7"/>
    <w:rsid w:val="00E319C5"/>
    <w:rsid w:val="00E31E2B"/>
    <w:rsid w:val="00E32185"/>
    <w:rsid w:val="00E326C5"/>
    <w:rsid w:val="00E326D4"/>
    <w:rsid w:val="00E32736"/>
    <w:rsid w:val="00E32E4E"/>
    <w:rsid w:val="00E331E8"/>
    <w:rsid w:val="00E33843"/>
    <w:rsid w:val="00E33B16"/>
    <w:rsid w:val="00E33B74"/>
    <w:rsid w:val="00E33C44"/>
    <w:rsid w:val="00E33C8E"/>
    <w:rsid w:val="00E33EF8"/>
    <w:rsid w:val="00E33FBB"/>
    <w:rsid w:val="00E3453E"/>
    <w:rsid w:val="00E349E0"/>
    <w:rsid w:val="00E34A9B"/>
    <w:rsid w:val="00E34C6A"/>
    <w:rsid w:val="00E34DDE"/>
    <w:rsid w:val="00E34FAB"/>
    <w:rsid w:val="00E354D6"/>
    <w:rsid w:val="00E354E3"/>
    <w:rsid w:val="00E3557E"/>
    <w:rsid w:val="00E355A8"/>
    <w:rsid w:val="00E358C5"/>
    <w:rsid w:val="00E35AD3"/>
    <w:rsid w:val="00E35BC4"/>
    <w:rsid w:val="00E36162"/>
    <w:rsid w:val="00E361DD"/>
    <w:rsid w:val="00E36222"/>
    <w:rsid w:val="00E36858"/>
    <w:rsid w:val="00E36B79"/>
    <w:rsid w:val="00E36C72"/>
    <w:rsid w:val="00E36FDC"/>
    <w:rsid w:val="00E372B7"/>
    <w:rsid w:val="00E37AD0"/>
    <w:rsid w:val="00E37CB5"/>
    <w:rsid w:val="00E37EB9"/>
    <w:rsid w:val="00E37FB1"/>
    <w:rsid w:val="00E40070"/>
    <w:rsid w:val="00E413D3"/>
    <w:rsid w:val="00E4172B"/>
    <w:rsid w:val="00E417A0"/>
    <w:rsid w:val="00E41899"/>
    <w:rsid w:val="00E4288F"/>
    <w:rsid w:val="00E42AAB"/>
    <w:rsid w:val="00E42F99"/>
    <w:rsid w:val="00E42FEE"/>
    <w:rsid w:val="00E433FC"/>
    <w:rsid w:val="00E43843"/>
    <w:rsid w:val="00E43B20"/>
    <w:rsid w:val="00E43B7A"/>
    <w:rsid w:val="00E4436D"/>
    <w:rsid w:val="00E4449A"/>
    <w:rsid w:val="00E4483F"/>
    <w:rsid w:val="00E448EC"/>
    <w:rsid w:val="00E44C21"/>
    <w:rsid w:val="00E4527E"/>
    <w:rsid w:val="00E455F8"/>
    <w:rsid w:val="00E45876"/>
    <w:rsid w:val="00E45DF3"/>
    <w:rsid w:val="00E45EA1"/>
    <w:rsid w:val="00E460F9"/>
    <w:rsid w:val="00E468F8"/>
    <w:rsid w:val="00E472F6"/>
    <w:rsid w:val="00E47990"/>
    <w:rsid w:val="00E47AED"/>
    <w:rsid w:val="00E47F26"/>
    <w:rsid w:val="00E5013E"/>
    <w:rsid w:val="00E502CC"/>
    <w:rsid w:val="00E5030B"/>
    <w:rsid w:val="00E50329"/>
    <w:rsid w:val="00E510B0"/>
    <w:rsid w:val="00E511A9"/>
    <w:rsid w:val="00E513E2"/>
    <w:rsid w:val="00E514CC"/>
    <w:rsid w:val="00E51A29"/>
    <w:rsid w:val="00E522BD"/>
    <w:rsid w:val="00E52648"/>
    <w:rsid w:val="00E52B4A"/>
    <w:rsid w:val="00E52E07"/>
    <w:rsid w:val="00E532B3"/>
    <w:rsid w:val="00E53D16"/>
    <w:rsid w:val="00E54247"/>
    <w:rsid w:val="00E5425D"/>
    <w:rsid w:val="00E54396"/>
    <w:rsid w:val="00E543C2"/>
    <w:rsid w:val="00E545C7"/>
    <w:rsid w:val="00E54C05"/>
    <w:rsid w:val="00E5544B"/>
    <w:rsid w:val="00E555B9"/>
    <w:rsid w:val="00E55791"/>
    <w:rsid w:val="00E55898"/>
    <w:rsid w:val="00E55D5E"/>
    <w:rsid w:val="00E55D82"/>
    <w:rsid w:val="00E55DB8"/>
    <w:rsid w:val="00E56151"/>
    <w:rsid w:val="00E561FC"/>
    <w:rsid w:val="00E56205"/>
    <w:rsid w:val="00E56347"/>
    <w:rsid w:val="00E56777"/>
    <w:rsid w:val="00E5697C"/>
    <w:rsid w:val="00E56B4C"/>
    <w:rsid w:val="00E56C0D"/>
    <w:rsid w:val="00E56D74"/>
    <w:rsid w:val="00E57108"/>
    <w:rsid w:val="00E5728E"/>
    <w:rsid w:val="00E575F4"/>
    <w:rsid w:val="00E57743"/>
    <w:rsid w:val="00E57F7B"/>
    <w:rsid w:val="00E60198"/>
    <w:rsid w:val="00E609C4"/>
    <w:rsid w:val="00E60B6B"/>
    <w:rsid w:val="00E613BF"/>
    <w:rsid w:val="00E615E1"/>
    <w:rsid w:val="00E61BFD"/>
    <w:rsid w:val="00E623F5"/>
    <w:rsid w:val="00E624A5"/>
    <w:rsid w:val="00E62726"/>
    <w:rsid w:val="00E62934"/>
    <w:rsid w:val="00E62CEF"/>
    <w:rsid w:val="00E62F84"/>
    <w:rsid w:val="00E630D1"/>
    <w:rsid w:val="00E63391"/>
    <w:rsid w:val="00E633E9"/>
    <w:rsid w:val="00E637A6"/>
    <w:rsid w:val="00E64033"/>
    <w:rsid w:val="00E64553"/>
    <w:rsid w:val="00E6462E"/>
    <w:rsid w:val="00E652C0"/>
    <w:rsid w:val="00E65838"/>
    <w:rsid w:val="00E663CF"/>
    <w:rsid w:val="00E66643"/>
    <w:rsid w:val="00E6695B"/>
    <w:rsid w:val="00E66A46"/>
    <w:rsid w:val="00E66E81"/>
    <w:rsid w:val="00E6700B"/>
    <w:rsid w:val="00E6743F"/>
    <w:rsid w:val="00E67A0D"/>
    <w:rsid w:val="00E67BE5"/>
    <w:rsid w:val="00E67EA8"/>
    <w:rsid w:val="00E67F8E"/>
    <w:rsid w:val="00E708D0"/>
    <w:rsid w:val="00E70A02"/>
    <w:rsid w:val="00E7169F"/>
    <w:rsid w:val="00E7189B"/>
    <w:rsid w:val="00E71E4B"/>
    <w:rsid w:val="00E7235A"/>
    <w:rsid w:val="00E72E7C"/>
    <w:rsid w:val="00E733DC"/>
    <w:rsid w:val="00E73401"/>
    <w:rsid w:val="00E734CF"/>
    <w:rsid w:val="00E7387B"/>
    <w:rsid w:val="00E73907"/>
    <w:rsid w:val="00E73956"/>
    <w:rsid w:val="00E73AE7"/>
    <w:rsid w:val="00E73B62"/>
    <w:rsid w:val="00E7423C"/>
    <w:rsid w:val="00E745BC"/>
    <w:rsid w:val="00E746B0"/>
    <w:rsid w:val="00E74FFE"/>
    <w:rsid w:val="00E755D9"/>
    <w:rsid w:val="00E76055"/>
    <w:rsid w:val="00E761BA"/>
    <w:rsid w:val="00E76302"/>
    <w:rsid w:val="00E76652"/>
    <w:rsid w:val="00E76775"/>
    <w:rsid w:val="00E76DE3"/>
    <w:rsid w:val="00E76E98"/>
    <w:rsid w:val="00E76F3D"/>
    <w:rsid w:val="00E771BD"/>
    <w:rsid w:val="00E773B3"/>
    <w:rsid w:val="00E775ED"/>
    <w:rsid w:val="00E80538"/>
    <w:rsid w:val="00E807A5"/>
    <w:rsid w:val="00E8093C"/>
    <w:rsid w:val="00E80A4D"/>
    <w:rsid w:val="00E80DA6"/>
    <w:rsid w:val="00E81169"/>
    <w:rsid w:val="00E81378"/>
    <w:rsid w:val="00E8160A"/>
    <w:rsid w:val="00E8212C"/>
    <w:rsid w:val="00E824F6"/>
    <w:rsid w:val="00E8263D"/>
    <w:rsid w:val="00E8265E"/>
    <w:rsid w:val="00E82744"/>
    <w:rsid w:val="00E828EB"/>
    <w:rsid w:val="00E8299D"/>
    <w:rsid w:val="00E82A9D"/>
    <w:rsid w:val="00E83100"/>
    <w:rsid w:val="00E836A9"/>
    <w:rsid w:val="00E83FAB"/>
    <w:rsid w:val="00E840C3"/>
    <w:rsid w:val="00E84895"/>
    <w:rsid w:val="00E84C75"/>
    <w:rsid w:val="00E853E9"/>
    <w:rsid w:val="00E85516"/>
    <w:rsid w:val="00E857C6"/>
    <w:rsid w:val="00E85836"/>
    <w:rsid w:val="00E85C50"/>
    <w:rsid w:val="00E85EF1"/>
    <w:rsid w:val="00E860F7"/>
    <w:rsid w:val="00E86930"/>
    <w:rsid w:val="00E86A0A"/>
    <w:rsid w:val="00E86A9B"/>
    <w:rsid w:val="00E86B8E"/>
    <w:rsid w:val="00E86BBF"/>
    <w:rsid w:val="00E86EDA"/>
    <w:rsid w:val="00E870CB"/>
    <w:rsid w:val="00E8747C"/>
    <w:rsid w:val="00E87767"/>
    <w:rsid w:val="00E879DB"/>
    <w:rsid w:val="00E87C1E"/>
    <w:rsid w:val="00E87D11"/>
    <w:rsid w:val="00E90475"/>
    <w:rsid w:val="00E905C9"/>
    <w:rsid w:val="00E90EEC"/>
    <w:rsid w:val="00E90FBE"/>
    <w:rsid w:val="00E9118B"/>
    <w:rsid w:val="00E911AC"/>
    <w:rsid w:val="00E914A6"/>
    <w:rsid w:val="00E9159A"/>
    <w:rsid w:val="00E91671"/>
    <w:rsid w:val="00E916CA"/>
    <w:rsid w:val="00E917A6"/>
    <w:rsid w:val="00E91BB9"/>
    <w:rsid w:val="00E91D41"/>
    <w:rsid w:val="00E91D42"/>
    <w:rsid w:val="00E920E4"/>
    <w:rsid w:val="00E9271A"/>
    <w:rsid w:val="00E929BC"/>
    <w:rsid w:val="00E9305F"/>
    <w:rsid w:val="00E93C6D"/>
    <w:rsid w:val="00E944D2"/>
    <w:rsid w:val="00E94D59"/>
    <w:rsid w:val="00E951AC"/>
    <w:rsid w:val="00E951AF"/>
    <w:rsid w:val="00E95546"/>
    <w:rsid w:val="00E95712"/>
    <w:rsid w:val="00E95A9F"/>
    <w:rsid w:val="00E95BAE"/>
    <w:rsid w:val="00E95E7E"/>
    <w:rsid w:val="00E95F54"/>
    <w:rsid w:val="00E96292"/>
    <w:rsid w:val="00E968FC"/>
    <w:rsid w:val="00E96FD3"/>
    <w:rsid w:val="00E96FE4"/>
    <w:rsid w:val="00E9727A"/>
    <w:rsid w:val="00E975A5"/>
    <w:rsid w:val="00E97870"/>
    <w:rsid w:val="00E97CA7"/>
    <w:rsid w:val="00E97F7E"/>
    <w:rsid w:val="00EA019C"/>
    <w:rsid w:val="00EA0269"/>
    <w:rsid w:val="00EA055F"/>
    <w:rsid w:val="00EA0A47"/>
    <w:rsid w:val="00EA11B5"/>
    <w:rsid w:val="00EA1218"/>
    <w:rsid w:val="00EA12B7"/>
    <w:rsid w:val="00EA2079"/>
    <w:rsid w:val="00EA20CB"/>
    <w:rsid w:val="00EA22F4"/>
    <w:rsid w:val="00EA28B6"/>
    <w:rsid w:val="00EA28C1"/>
    <w:rsid w:val="00EA2920"/>
    <w:rsid w:val="00EA2B02"/>
    <w:rsid w:val="00EA2CCF"/>
    <w:rsid w:val="00EA3202"/>
    <w:rsid w:val="00EA35CA"/>
    <w:rsid w:val="00EA35D7"/>
    <w:rsid w:val="00EA3AB6"/>
    <w:rsid w:val="00EA3FC3"/>
    <w:rsid w:val="00EA4947"/>
    <w:rsid w:val="00EA4B7B"/>
    <w:rsid w:val="00EA4D40"/>
    <w:rsid w:val="00EA4FC8"/>
    <w:rsid w:val="00EA53EF"/>
    <w:rsid w:val="00EA5688"/>
    <w:rsid w:val="00EA56AA"/>
    <w:rsid w:val="00EA59E9"/>
    <w:rsid w:val="00EA5FB1"/>
    <w:rsid w:val="00EA6113"/>
    <w:rsid w:val="00EA630F"/>
    <w:rsid w:val="00EA63AB"/>
    <w:rsid w:val="00EA6A91"/>
    <w:rsid w:val="00EA7001"/>
    <w:rsid w:val="00EA74DD"/>
    <w:rsid w:val="00EB0065"/>
    <w:rsid w:val="00EB006A"/>
    <w:rsid w:val="00EB0325"/>
    <w:rsid w:val="00EB0E1F"/>
    <w:rsid w:val="00EB0E2E"/>
    <w:rsid w:val="00EB10C0"/>
    <w:rsid w:val="00EB1710"/>
    <w:rsid w:val="00EB1811"/>
    <w:rsid w:val="00EB1908"/>
    <w:rsid w:val="00EB1A4E"/>
    <w:rsid w:val="00EB1BC6"/>
    <w:rsid w:val="00EB2282"/>
    <w:rsid w:val="00EB2410"/>
    <w:rsid w:val="00EB2A3E"/>
    <w:rsid w:val="00EB2B04"/>
    <w:rsid w:val="00EB2EC1"/>
    <w:rsid w:val="00EB2FAB"/>
    <w:rsid w:val="00EB33A5"/>
    <w:rsid w:val="00EB34D5"/>
    <w:rsid w:val="00EB3E77"/>
    <w:rsid w:val="00EB47E4"/>
    <w:rsid w:val="00EB4852"/>
    <w:rsid w:val="00EB4CBB"/>
    <w:rsid w:val="00EB4CE3"/>
    <w:rsid w:val="00EB54AA"/>
    <w:rsid w:val="00EB585F"/>
    <w:rsid w:val="00EB5876"/>
    <w:rsid w:val="00EB5A59"/>
    <w:rsid w:val="00EB5FEB"/>
    <w:rsid w:val="00EB6285"/>
    <w:rsid w:val="00EB65B4"/>
    <w:rsid w:val="00EB6777"/>
    <w:rsid w:val="00EB6D44"/>
    <w:rsid w:val="00EB72E7"/>
    <w:rsid w:val="00EB73E3"/>
    <w:rsid w:val="00EB741F"/>
    <w:rsid w:val="00EB74A4"/>
    <w:rsid w:val="00EB756E"/>
    <w:rsid w:val="00EB775A"/>
    <w:rsid w:val="00EB77D9"/>
    <w:rsid w:val="00EB7D95"/>
    <w:rsid w:val="00EB7E91"/>
    <w:rsid w:val="00EB7EFA"/>
    <w:rsid w:val="00EC02AC"/>
    <w:rsid w:val="00EC0622"/>
    <w:rsid w:val="00EC0899"/>
    <w:rsid w:val="00EC08CB"/>
    <w:rsid w:val="00EC0943"/>
    <w:rsid w:val="00EC0F48"/>
    <w:rsid w:val="00EC1085"/>
    <w:rsid w:val="00EC17CD"/>
    <w:rsid w:val="00EC1B9B"/>
    <w:rsid w:val="00EC1C38"/>
    <w:rsid w:val="00EC1E2B"/>
    <w:rsid w:val="00EC222E"/>
    <w:rsid w:val="00EC231E"/>
    <w:rsid w:val="00EC26BA"/>
    <w:rsid w:val="00EC2ABA"/>
    <w:rsid w:val="00EC2D26"/>
    <w:rsid w:val="00EC3126"/>
    <w:rsid w:val="00EC35E4"/>
    <w:rsid w:val="00EC3999"/>
    <w:rsid w:val="00EC3D0F"/>
    <w:rsid w:val="00EC3D1B"/>
    <w:rsid w:val="00EC52D6"/>
    <w:rsid w:val="00EC5AC3"/>
    <w:rsid w:val="00EC5AE4"/>
    <w:rsid w:val="00EC5C81"/>
    <w:rsid w:val="00EC5D10"/>
    <w:rsid w:val="00EC61EA"/>
    <w:rsid w:val="00EC768B"/>
    <w:rsid w:val="00EC7E69"/>
    <w:rsid w:val="00ED017B"/>
    <w:rsid w:val="00ED036D"/>
    <w:rsid w:val="00ED0604"/>
    <w:rsid w:val="00ED0C50"/>
    <w:rsid w:val="00ED113C"/>
    <w:rsid w:val="00ED117A"/>
    <w:rsid w:val="00ED141E"/>
    <w:rsid w:val="00ED27D2"/>
    <w:rsid w:val="00ED3163"/>
    <w:rsid w:val="00ED31BA"/>
    <w:rsid w:val="00ED4010"/>
    <w:rsid w:val="00ED4615"/>
    <w:rsid w:val="00ED4664"/>
    <w:rsid w:val="00ED4BC3"/>
    <w:rsid w:val="00ED4F96"/>
    <w:rsid w:val="00ED5532"/>
    <w:rsid w:val="00ED5991"/>
    <w:rsid w:val="00ED5D39"/>
    <w:rsid w:val="00ED5D9F"/>
    <w:rsid w:val="00ED606E"/>
    <w:rsid w:val="00ED62DE"/>
    <w:rsid w:val="00ED64FE"/>
    <w:rsid w:val="00ED6BEB"/>
    <w:rsid w:val="00ED6F01"/>
    <w:rsid w:val="00ED6FB4"/>
    <w:rsid w:val="00ED7006"/>
    <w:rsid w:val="00ED72D6"/>
    <w:rsid w:val="00ED73FC"/>
    <w:rsid w:val="00ED74D5"/>
    <w:rsid w:val="00ED751C"/>
    <w:rsid w:val="00ED75CB"/>
    <w:rsid w:val="00ED78B6"/>
    <w:rsid w:val="00ED7C32"/>
    <w:rsid w:val="00ED7F6F"/>
    <w:rsid w:val="00EE0722"/>
    <w:rsid w:val="00EE07B1"/>
    <w:rsid w:val="00EE0D48"/>
    <w:rsid w:val="00EE0D59"/>
    <w:rsid w:val="00EE0D6C"/>
    <w:rsid w:val="00EE0DD4"/>
    <w:rsid w:val="00EE10B0"/>
    <w:rsid w:val="00EE1214"/>
    <w:rsid w:val="00EE1909"/>
    <w:rsid w:val="00EE1A63"/>
    <w:rsid w:val="00EE1BEE"/>
    <w:rsid w:val="00EE1EB0"/>
    <w:rsid w:val="00EE1F9D"/>
    <w:rsid w:val="00EE2036"/>
    <w:rsid w:val="00EE21B3"/>
    <w:rsid w:val="00EE22B8"/>
    <w:rsid w:val="00EE2DDC"/>
    <w:rsid w:val="00EE3286"/>
    <w:rsid w:val="00EE3F42"/>
    <w:rsid w:val="00EE40A0"/>
    <w:rsid w:val="00EE4416"/>
    <w:rsid w:val="00EE455E"/>
    <w:rsid w:val="00EE4A81"/>
    <w:rsid w:val="00EE4BAE"/>
    <w:rsid w:val="00EE4BC8"/>
    <w:rsid w:val="00EE4DC4"/>
    <w:rsid w:val="00EE4F1C"/>
    <w:rsid w:val="00EE4F86"/>
    <w:rsid w:val="00EE54E9"/>
    <w:rsid w:val="00EE55AF"/>
    <w:rsid w:val="00EE5BEF"/>
    <w:rsid w:val="00EE5F74"/>
    <w:rsid w:val="00EE63CE"/>
    <w:rsid w:val="00EE67E3"/>
    <w:rsid w:val="00EE701F"/>
    <w:rsid w:val="00EF07CA"/>
    <w:rsid w:val="00EF091F"/>
    <w:rsid w:val="00EF0B41"/>
    <w:rsid w:val="00EF1638"/>
    <w:rsid w:val="00EF174B"/>
    <w:rsid w:val="00EF18D5"/>
    <w:rsid w:val="00EF208D"/>
    <w:rsid w:val="00EF3079"/>
    <w:rsid w:val="00EF35CF"/>
    <w:rsid w:val="00EF3B34"/>
    <w:rsid w:val="00EF40AD"/>
    <w:rsid w:val="00EF4420"/>
    <w:rsid w:val="00EF480F"/>
    <w:rsid w:val="00EF48E8"/>
    <w:rsid w:val="00EF4E1F"/>
    <w:rsid w:val="00EF504C"/>
    <w:rsid w:val="00EF50EA"/>
    <w:rsid w:val="00EF5129"/>
    <w:rsid w:val="00EF5237"/>
    <w:rsid w:val="00EF52CB"/>
    <w:rsid w:val="00EF5B6B"/>
    <w:rsid w:val="00EF5FD9"/>
    <w:rsid w:val="00EF64E4"/>
    <w:rsid w:val="00EF69BE"/>
    <w:rsid w:val="00EF6B77"/>
    <w:rsid w:val="00EF7623"/>
    <w:rsid w:val="00EF774B"/>
    <w:rsid w:val="00EF7774"/>
    <w:rsid w:val="00EF7858"/>
    <w:rsid w:val="00EF7879"/>
    <w:rsid w:val="00EF7959"/>
    <w:rsid w:val="00EF7F71"/>
    <w:rsid w:val="00F00516"/>
    <w:rsid w:val="00F00952"/>
    <w:rsid w:val="00F00F50"/>
    <w:rsid w:val="00F011A5"/>
    <w:rsid w:val="00F01392"/>
    <w:rsid w:val="00F017AC"/>
    <w:rsid w:val="00F018F9"/>
    <w:rsid w:val="00F02155"/>
    <w:rsid w:val="00F021FA"/>
    <w:rsid w:val="00F02951"/>
    <w:rsid w:val="00F02FD5"/>
    <w:rsid w:val="00F02FDD"/>
    <w:rsid w:val="00F030DE"/>
    <w:rsid w:val="00F03165"/>
    <w:rsid w:val="00F032E0"/>
    <w:rsid w:val="00F03FAF"/>
    <w:rsid w:val="00F0400E"/>
    <w:rsid w:val="00F041D3"/>
    <w:rsid w:val="00F04415"/>
    <w:rsid w:val="00F0466B"/>
    <w:rsid w:val="00F0478C"/>
    <w:rsid w:val="00F0481F"/>
    <w:rsid w:val="00F04E7E"/>
    <w:rsid w:val="00F05412"/>
    <w:rsid w:val="00F05C5F"/>
    <w:rsid w:val="00F061E6"/>
    <w:rsid w:val="00F06386"/>
    <w:rsid w:val="00F0647D"/>
    <w:rsid w:val="00F065DB"/>
    <w:rsid w:val="00F0713A"/>
    <w:rsid w:val="00F075DF"/>
    <w:rsid w:val="00F07A4C"/>
    <w:rsid w:val="00F07B2A"/>
    <w:rsid w:val="00F07DD4"/>
    <w:rsid w:val="00F10011"/>
    <w:rsid w:val="00F102BB"/>
    <w:rsid w:val="00F10C6D"/>
    <w:rsid w:val="00F10DA4"/>
    <w:rsid w:val="00F111B3"/>
    <w:rsid w:val="00F112C4"/>
    <w:rsid w:val="00F11824"/>
    <w:rsid w:val="00F118DF"/>
    <w:rsid w:val="00F11A5B"/>
    <w:rsid w:val="00F11C79"/>
    <w:rsid w:val="00F11C94"/>
    <w:rsid w:val="00F11D26"/>
    <w:rsid w:val="00F11E38"/>
    <w:rsid w:val="00F120F7"/>
    <w:rsid w:val="00F120FC"/>
    <w:rsid w:val="00F129B9"/>
    <w:rsid w:val="00F12E25"/>
    <w:rsid w:val="00F130E4"/>
    <w:rsid w:val="00F133F2"/>
    <w:rsid w:val="00F1362D"/>
    <w:rsid w:val="00F13C1F"/>
    <w:rsid w:val="00F140AF"/>
    <w:rsid w:val="00F14123"/>
    <w:rsid w:val="00F142F4"/>
    <w:rsid w:val="00F145D1"/>
    <w:rsid w:val="00F14A87"/>
    <w:rsid w:val="00F14ABA"/>
    <w:rsid w:val="00F153EB"/>
    <w:rsid w:val="00F15540"/>
    <w:rsid w:val="00F155D9"/>
    <w:rsid w:val="00F155FC"/>
    <w:rsid w:val="00F15962"/>
    <w:rsid w:val="00F166F8"/>
    <w:rsid w:val="00F17452"/>
    <w:rsid w:val="00F1746A"/>
    <w:rsid w:val="00F1788F"/>
    <w:rsid w:val="00F17D4E"/>
    <w:rsid w:val="00F20197"/>
    <w:rsid w:val="00F20752"/>
    <w:rsid w:val="00F20DCF"/>
    <w:rsid w:val="00F20DD0"/>
    <w:rsid w:val="00F20EDB"/>
    <w:rsid w:val="00F20F91"/>
    <w:rsid w:val="00F2109F"/>
    <w:rsid w:val="00F211D7"/>
    <w:rsid w:val="00F21456"/>
    <w:rsid w:val="00F217AB"/>
    <w:rsid w:val="00F218BF"/>
    <w:rsid w:val="00F21AF5"/>
    <w:rsid w:val="00F21E8D"/>
    <w:rsid w:val="00F2210C"/>
    <w:rsid w:val="00F223E2"/>
    <w:rsid w:val="00F22DF0"/>
    <w:rsid w:val="00F234F8"/>
    <w:rsid w:val="00F239E4"/>
    <w:rsid w:val="00F24337"/>
    <w:rsid w:val="00F245AF"/>
    <w:rsid w:val="00F247D2"/>
    <w:rsid w:val="00F24835"/>
    <w:rsid w:val="00F24D62"/>
    <w:rsid w:val="00F24EC4"/>
    <w:rsid w:val="00F251D9"/>
    <w:rsid w:val="00F2541F"/>
    <w:rsid w:val="00F25861"/>
    <w:rsid w:val="00F258A2"/>
    <w:rsid w:val="00F259DE"/>
    <w:rsid w:val="00F25C80"/>
    <w:rsid w:val="00F2668B"/>
    <w:rsid w:val="00F26967"/>
    <w:rsid w:val="00F26BD4"/>
    <w:rsid w:val="00F26DC0"/>
    <w:rsid w:val="00F26F35"/>
    <w:rsid w:val="00F27039"/>
    <w:rsid w:val="00F27681"/>
    <w:rsid w:val="00F3049B"/>
    <w:rsid w:val="00F3188C"/>
    <w:rsid w:val="00F31AC3"/>
    <w:rsid w:val="00F31C79"/>
    <w:rsid w:val="00F32358"/>
    <w:rsid w:val="00F32D63"/>
    <w:rsid w:val="00F33213"/>
    <w:rsid w:val="00F33220"/>
    <w:rsid w:val="00F339D3"/>
    <w:rsid w:val="00F33E34"/>
    <w:rsid w:val="00F343F5"/>
    <w:rsid w:val="00F34C94"/>
    <w:rsid w:val="00F34E6F"/>
    <w:rsid w:val="00F34E74"/>
    <w:rsid w:val="00F35A9B"/>
    <w:rsid w:val="00F35B4A"/>
    <w:rsid w:val="00F35B73"/>
    <w:rsid w:val="00F36289"/>
    <w:rsid w:val="00F36E96"/>
    <w:rsid w:val="00F37061"/>
    <w:rsid w:val="00F374F3"/>
    <w:rsid w:val="00F375A7"/>
    <w:rsid w:val="00F400B7"/>
    <w:rsid w:val="00F41348"/>
    <w:rsid w:val="00F4135C"/>
    <w:rsid w:val="00F414E4"/>
    <w:rsid w:val="00F415E8"/>
    <w:rsid w:val="00F4167C"/>
    <w:rsid w:val="00F417D0"/>
    <w:rsid w:val="00F41E45"/>
    <w:rsid w:val="00F41F9F"/>
    <w:rsid w:val="00F424DB"/>
    <w:rsid w:val="00F42568"/>
    <w:rsid w:val="00F4269F"/>
    <w:rsid w:val="00F4303D"/>
    <w:rsid w:val="00F4370C"/>
    <w:rsid w:val="00F43A91"/>
    <w:rsid w:val="00F445FD"/>
    <w:rsid w:val="00F4479F"/>
    <w:rsid w:val="00F44E3E"/>
    <w:rsid w:val="00F44EFE"/>
    <w:rsid w:val="00F453E5"/>
    <w:rsid w:val="00F45B5C"/>
    <w:rsid w:val="00F466E5"/>
    <w:rsid w:val="00F467C6"/>
    <w:rsid w:val="00F47107"/>
    <w:rsid w:val="00F471FC"/>
    <w:rsid w:val="00F472AE"/>
    <w:rsid w:val="00F47894"/>
    <w:rsid w:val="00F47A4D"/>
    <w:rsid w:val="00F47DE1"/>
    <w:rsid w:val="00F50007"/>
    <w:rsid w:val="00F505E5"/>
    <w:rsid w:val="00F50693"/>
    <w:rsid w:val="00F50E97"/>
    <w:rsid w:val="00F50E9E"/>
    <w:rsid w:val="00F50FAA"/>
    <w:rsid w:val="00F5126B"/>
    <w:rsid w:val="00F518DE"/>
    <w:rsid w:val="00F51B48"/>
    <w:rsid w:val="00F51B4A"/>
    <w:rsid w:val="00F51C6D"/>
    <w:rsid w:val="00F5200E"/>
    <w:rsid w:val="00F5206A"/>
    <w:rsid w:val="00F52174"/>
    <w:rsid w:val="00F525BB"/>
    <w:rsid w:val="00F52711"/>
    <w:rsid w:val="00F5280F"/>
    <w:rsid w:val="00F528A1"/>
    <w:rsid w:val="00F52935"/>
    <w:rsid w:val="00F52A6E"/>
    <w:rsid w:val="00F52ACE"/>
    <w:rsid w:val="00F52B95"/>
    <w:rsid w:val="00F52ECB"/>
    <w:rsid w:val="00F52F0C"/>
    <w:rsid w:val="00F53339"/>
    <w:rsid w:val="00F533E6"/>
    <w:rsid w:val="00F535A3"/>
    <w:rsid w:val="00F53BE4"/>
    <w:rsid w:val="00F53BEB"/>
    <w:rsid w:val="00F53EA3"/>
    <w:rsid w:val="00F54036"/>
    <w:rsid w:val="00F5481C"/>
    <w:rsid w:val="00F54C35"/>
    <w:rsid w:val="00F54DBB"/>
    <w:rsid w:val="00F54F23"/>
    <w:rsid w:val="00F54FA5"/>
    <w:rsid w:val="00F5540B"/>
    <w:rsid w:val="00F55420"/>
    <w:rsid w:val="00F5555D"/>
    <w:rsid w:val="00F556D5"/>
    <w:rsid w:val="00F55849"/>
    <w:rsid w:val="00F55CA2"/>
    <w:rsid w:val="00F55CE2"/>
    <w:rsid w:val="00F55E9D"/>
    <w:rsid w:val="00F560DD"/>
    <w:rsid w:val="00F560E0"/>
    <w:rsid w:val="00F56CF9"/>
    <w:rsid w:val="00F56E4C"/>
    <w:rsid w:val="00F57535"/>
    <w:rsid w:val="00F5782E"/>
    <w:rsid w:val="00F578F6"/>
    <w:rsid w:val="00F60602"/>
    <w:rsid w:val="00F6106D"/>
    <w:rsid w:val="00F6115F"/>
    <w:rsid w:val="00F61565"/>
    <w:rsid w:val="00F617C0"/>
    <w:rsid w:val="00F61FC7"/>
    <w:rsid w:val="00F62280"/>
    <w:rsid w:val="00F6293B"/>
    <w:rsid w:val="00F62953"/>
    <w:rsid w:val="00F62B85"/>
    <w:rsid w:val="00F62D92"/>
    <w:rsid w:val="00F63147"/>
    <w:rsid w:val="00F6348E"/>
    <w:rsid w:val="00F6359C"/>
    <w:rsid w:val="00F6372C"/>
    <w:rsid w:val="00F64466"/>
    <w:rsid w:val="00F645A8"/>
    <w:rsid w:val="00F64B02"/>
    <w:rsid w:val="00F64D34"/>
    <w:rsid w:val="00F64D55"/>
    <w:rsid w:val="00F653E4"/>
    <w:rsid w:val="00F66034"/>
    <w:rsid w:val="00F6692D"/>
    <w:rsid w:val="00F6698E"/>
    <w:rsid w:val="00F67620"/>
    <w:rsid w:val="00F676C2"/>
    <w:rsid w:val="00F6771E"/>
    <w:rsid w:val="00F678E1"/>
    <w:rsid w:val="00F67DF4"/>
    <w:rsid w:val="00F70463"/>
    <w:rsid w:val="00F709ED"/>
    <w:rsid w:val="00F70D89"/>
    <w:rsid w:val="00F71048"/>
    <w:rsid w:val="00F7108A"/>
    <w:rsid w:val="00F714EA"/>
    <w:rsid w:val="00F71553"/>
    <w:rsid w:val="00F71749"/>
    <w:rsid w:val="00F7174E"/>
    <w:rsid w:val="00F71754"/>
    <w:rsid w:val="00F7175F"/>
    <w:rsid w:val="00F71872"/>
    <w:rsid w:val="00F71AE5"/>
    <w:rsid w:val="00F71B92"/>
    <w:rsid w:val="00F71BFE"/>
    <w:rsid w:val="00F71FFF"/>
    <w:rsid w:val="00F7209B"/>
    <w:rsid w:val="00F720AF"/>
    <w:rsid w:val="00F721F7"/>
    <w:rsid w:val="00F724D9"/>
    <w:rsid w:val="00F7267E"/>
    <w:rsid w:val="00F72E5A"/>
    <w:rsid w:val="00F72F69"/>
    <w:rsid w:val="00F730E2"/>
    <w:rsid w:val="00F731F4"/>
    <w:rsid w:val="00F73293"/>
    <w:rsid w:val="00F7345C"/>
    <w:rsid w:val="00F73BEF"/>
    <w:rsid w:val="00F74823"/>
    <w:rsid w:val="00F7485D"/>
    <w:rsid w:val="00F754A3"/>
    <w:rsid w:val="00F75854"/>
    <w:rsid w:val="00F7595F"/>
    <w:rsid w:val="00F75A1E"/>
    <w:rsid w:val="00F75D28"/>
    <w:rsid w:val="00F76092"/>
    <w:rsid w:val="00F7620D"/>
    <w:rsid w:val="00F76765"/>
    <w:rsid w:val="00F76814"/>
    <w:rsid w:val="00F76A84"/>
    <w:rsid w:val="00F76AC3"/>
    <w:rsid w:val="00F76CFF"/>
    <w:rsid w:val="00F76F25"/>
    <w:rsid w:val="00F77110"/>
    <w:rsid w:val="00F7725F"/>
    <w:rsid w:val="00F77478"/>
    <w:rsid w:val="00F77B64"/>
    <w:rsid w:val="00F77BEE"/>
    <w:rsid w:val="00F77C07"/>
    <w:rsid w:val="00F80C92"/>
    <w:rsid w:val="00F80CE7"/>
    <w:rsid w:val="00F8114F"/>
    <w:rsid w:val="00F8115E"/>
    <w:rsid w:val="00F813CB"/>
    <w:rsid w:val="00F814D4"/>
    <w:rsid w:val="00F818E8"/>
    <w:rsid w:val="00F81931"/>
    <w:rsid w:val="00F8198A"/>
    <w:rsid w:val="00F81997"/>
    <w:rsid w:val="00F81C04"/>
    <w:rsid w:val="00F81E65"/>
    <w:rsid w:val="00F82367"/>
    <w:rsid w:val="00F8263E"/>
    <w:rsid w:val="00F82B89"/>
    <w:rsid w:val="00F82E2C"/>
    <w:rsid w:val="00F830D7"/>
    <w:rsid w:val="00F834DC"/>
    <w:rsid w:val="00F836EE"/>
    <w:rsid w:val="00F837C7"/>
    <w:rsid w:val="00F837D9"/>
    <w:rsid w:val="00F83BAB"/>
    <w:rsid w:val="00F84086"/>
    <w:rsid w:val="00F84171"/>
    <w:rsid w:val="00F8496E"/>
    <w:rsid w:val="00F84F20"/>
    <w:rsid w:val="00F85275"/>
    <w:rsid w:val="00F85F9E"/>
    <w:rsid w:val="00F86448"/>
    <w:rsid w:val="00F8660F"/>
    <w:rsid w:val="00F8665C"/>
    <w:rsid w:val="00F86B55"/>
    <w:rsid w:val="00F86BFC"/>
    <w:rsid w:val="00F87541"/>
    <w:rsid w:val="00F87A56"/>
    <w:rsid w:val="00F87BBE"/>
    <w:rsid w:val="00F87F96"/>
    <w:rsid w:val="00F900CB"/>
    <w:rsid w:val="00F9018A"/>
    <w:rsid w:val="00F90828"/>
    <w:rsid w:val="00F90BD3"/>
    <w:rsid w:val="00F90F5B"/>
    <w:rsid w:val="00F9114D"/>
    <w:rsid w:val="00F91797"/>
    <w:rsid w:val="00F9240A"/>
    <w:rsid w:val="00F92427"/>
    <w:rsid w:val="00F92523"/>
    <w:rsid w:val="00F92543"/>
    <w:rsid w:val="00F92815"/>
    <w:rsid w:val="00F92BB1"/>
    <w:rsid w:val="00F936AB"/>
    <w:rsid w:val="00F937C6"/>
    <w:rsid w:val="00F93817"/>
    <w:rsid w:val="00F93B09"/>
    <w:rsid w:val="00F93D59"/>
    <w:rsid w:val="00F93FBC"/>
    <w:rsid w:val="00F9479E"/>
    <w:rsid w:val="00F94C04"/>
    <w:rsid w:val="00F94E4D"/>
    <w:rsid w:val="00F94F83"/>
    <w:rsid w:val="00F954AD"/>
    <w:rsid w:val="00F95812"/>
    <w:rsid w:val="00F959F0"/>
    <w:rsid w:val="00F95E46"/>
    <w:rsid w:val="00F95E8B"/>
    <w:rsid w:val="00F965BD"/>
    <w:rsid w:val="00F96631"/>
    <w:rsid w:val="00F96C24"/>
    <w:rsid w:val="00F96F92"/>
    <w:rsid w:val="00F97F41"/>
    <w:rsid w:val="00FA00A7"/>
    <w:rsid w:val="00FA0604"/>
    <w:rsid w:val="00FA0620"/>
    <w:rsid w:val="00FA07DB"/>
    <w:rsid w:val="00FA0916"/>
    <w:rsid w:val="00FA0C5A"/>
    <w:rsid w:val="00FA1327"/>
    <w:rsid w:val="00FA137F"/>
    <w:rsid w:val="00FA2264"/>
    <w:rsid w:val="00FA247A"/>
    <w:rsid w:val="00FA24CD"/>
    <w:rsid w:val="00FA28BF"/>
    <w:rsid w:val="00FA28E9"/>
    <w:rsid w:val="00FA29F1"/>
    <w:rsid w:val="00FA2ADE"/>
    <w:rsid w:val="00FA2C82"/>
    <w:rsid w:val="00FA2F1D"/>
    <w:rsid w:val="00FA2FFC"/>
    <w:rsid w:val="00FA31E9"/>
    <w:rsid w:val="00FA3639"/>
    <w:rsid w:val="00FA369F"/>
    <w:rsid w:val="00FA388D"/>
    <w:rsid w:val="00FA38FA"/>
    <w:rsid w:val="00FA3B42"/>
    <w:rsid w:val="00FA3C70"/>
    <w:rsid w:val="00FA4168"/>
    <w:rsid w:val="00FA4732"/>
    <w:rsid w:val="00FA4917"/>
    <w:rsid w:val="00FA4A3B"/>
    <w:rsid w:val="00FA4CDC"/>
    <w:rsid w:val="00FA5008"/>
    <w:rsid w:val="00FA51E4"/>
    <w:rsid w:val="00FA558E"/>
    <w:rsid w:val="00FA5824"/>
    <w:rsid w:val="00FA6534"/>
    <w:rsid w:val="00FA6703"/>
    <w:rsid w:val="00FA70A9"/>
    <w:rsid w:val="00FA7443"/>
    <w:rsid w:val="00FA75DE"/>
    <w:rsid w:val="00FA7CEE"/>
    <w:rsid w:val="00FB00BB"/>
    <w:rsid w:val="00FB0210"/>
    <w:rsid w:val="00FB0349"/>
    <w:rsid w:val="00FB0422"/>
    <w:rsid w:val="00FB0E4B"/>
    <w:rsid w:val="00FB14F4"/>
    <w:rsid w:val="00FB1658"/>
    <w:rsid w:val="00FB1840"/>
    <w:rsid w:val="00FB2337"/>
    <w:rsid w:val="00FB2E7D"/>
    <w:rsid w:val="00FB322F"/>
    <w:rsid w:val="00FB3238"/>
    <w:rsid w:val="00FB3284"/>
    <w:rsid w:val="00FB328F"/>
    <w:rsid w:val="00FB3468"/>
    <w:rsid w:val="00FB365F"/>
    <w:rsid w:val="00FB36F7"/>
    <w:rsid w:val="00FB397A"/>
    <w:rsid w:val="00FB3F60"/>
    <w:rsid w:val="00FB3FBB"/>
    <w:rsid w:val="00FB4077"/>
    <w:rsid w:val="00FB45D9"/>
    <w:rsid w:val="00FB47D9"/>
    <w:rsid w:val="00FB49A4"/>
    <w:rsid w:val="00FB4CE6"/>
    <w:rsid w:val="00FB54AF"/>
    <w:rsid w:val="00FB581C"/>
    <w:rsid w:val="00FB591D"/>
    <w:rsid w:val="00FB5EC1"/>
    <w:rsid w:val="00FB5FAD"/>
    <w:rsid w:val="00FB6038"/>
    <w:rsid w:val="00FB640A"/>
    <w:rsid w:val="00FB68E3"/>
    <w:rsid w:val="00FB6BA4"/>
    <w:rsid w:val="00FB6BC5"/>
    <w:rsid w:val="00FB6D9F"/>
    <w:rsid w:val="00FB6FA1"/>
    <w:rsid w:val="00FB734E"/>
    <w:rsid w:val="00FB7357"/>
    <w:rsid w:val="00FB7B4C"/>
    <w:rsid w:val="00FB7C77"/>
    <w:rsid w:val="00FB7FD3"/>
    <w:rsid w:val="00FC039E"/>
    <w:rsid w:val="00FC1C2F"/>
    <w:rsid w:val="00FC1FBC"/>
    <w:rsid w:val="00FC250A"/>
    <w:rsid w:val="00FC2BF0"/>
    <w:rsid w:val="00FC30D1"/>
    <w:rsid w:val="00FC3357"/>
    <w:rsid w:val="00FC37FA"/>
    <w:rsid w:val="00FC3D1B"/>
    <w:rsid w:val="00FC3FB2"/>
    <w:rsid w:val="00FC4402"/>
    <w:rsid w:val="00FC4C3E"/>
    <w:rsid w:val="00FC5500"/>
    <w:rsid w:val="00FC5524"/>
    <w:rsid w:val="00FC558F"/>
    <w:rsid w:val="00FC56FA"/>
    <w:rsid w:val="00FC57FD"/>
    <w:rsid w:val="00FC5BDC"/>
    <w:rsid w:val="00FC5CF4"/>
    <w:rsid w:val="00FC5F02"/>
    <w:rsid w:val="00FC5F5E"/>
    <w:rsid w:val="00FC5F8F"/>
    <w:rsid w:val="00FC63CC"/>
    <w:rsid w:val="00FC656A"/>
    <w:rsid w:val="00FC696F"/>
    <w:rsid w:val="00FC734D"/>
    <w:rsid w:val="00FC7355"/>
    <w:rsid w:val="00FC735D"/>
    <w:rsid w:val="00FC7436"/>
    <w:rsid w:val="00FC75AD"/>
    <w:rsid w:val="00FD00FC"/>
    <w:rsid w:val="00FD0D05"/>
    <w:rsid w:val="00FD1278"/>
    <w:rsid w:val="00FD13AB"/>
    <w:rsid w:val="00FD1860"/>
    <w:rsid w:val="00FD1CF3"/>
    <w:rsid w:val="00FD1DD1"/>
    <w:rsid w:val="00FD26DE"/>
    <w:rsid w:val="00FD2942"/>
    <w:rsid w:val="00FD34A6"/>
    <w:rsid w:val="00FD3CE0"/>
    <w:rsid w:val="00FD3E53"/>
    <w:rsid w:val="00FD3EC4"/>
    <w:rsid w:val="00FD40A7"/>
    <w:rsid w:val="00FD44D6"/>
    <w:rsid w:val="00FD5191"/>
    <w:rsid w:val="00FD5345"/>
    <w:rsid w:val="00FD58BF"/>
    <w:rsid w:val="00FD5A71"/>
    <w:rsid w:val="00FD5FD0"/>
    <w:rsid w:val="00FD60B4"/>
    <w:rsid w:val="00FD629F"/>
    <w:rsid w:val="00FD64C9"/>
    <w:rsid w:val="00FD6AC6"/>
    <w:rsid w:val="00FD6C5E"/>
    <w:rsid w:val="00FD720D"/>
    <w:rsid w:val="00FD758C"/>
    <w:rsid w:val="00FD77EC"/>
    <w:rsid w:val="00FE009C"/>
    <w:rsid w:val="00FE0534"/>
    <w:rsid w:val="00FE05C6"/>
    <w:rsid w:val="00FE1100"/>
    <w:rsid w:val="00FE1158"/>
    <w:rsid w:val="00FE14F5"/>
    <w:rsid w:val="00FE1732"/>
    <w:rsid w:val="00FE1915"/>
    <w:rsid w:val="00FE1B26"/>
    <w:rsid w:val="00FE1C12"/>
    <w:rsid w:val="00FE20BE"/>
    <w:rsid w:val="00FE2465"/>
    <w:rsid w:val="00FE255D"/>
    <w:rsid w:val="00FE2BD4"/>
    <w:rsid w:val="00FE340E"/>
    <w:rsid w:val="00FE359E"/>
    <w:rsid w:val="00FE3633"/>
    <w:rsid w:val="00FE3688"/>
    <w:rsid w:val="00FE3B5D"/>
    <w:rsid w:val="00FE3C85"/>
    <w:rsid w:val="00FE49D4"/>
    <w:rsid w:val="00FE4B3A"/>
    <w:rsid w:val="00FE4B3F"/>
    <w:rsid w:val="00FE4D33"/>
    <w:rsid w:val="00FE4EAD"/>
    <w:rsid w:val="00FE5314"/>
    <w:rsid w:val="00FE5401"/>
    <w:rsid w:val="00FE5530"/>
    <w:rsid w:val="00FE5727"/>
    <w:rsid w:val="00FE5A30"/>
    <w:rsid w:val="00FE640B"/>
    <w:rsid w:val="00FE6643"/>
    <w:rsid w:val="00FE69AA"/>
    <w:rsid w:val="00FE6B6D"/>
    <w:rsid w:val="00FE7260"/>
    <w:rsid w:val="00FE7394"/>
    <w:rsid w:val="00FE748D"/>
    <w:rsid w:val="00FE74E0"/>
    <w:rsid w:val="00FE7805"/>
    <w:rsid w:val="00FE7992"/>
    <w:rsid w:val="00FE7C58"/>
    <w:rsid w:val="00FF054C"/>
    <w:rsid w:val="00FF0A08"/>
    <w:rsid w:val="00FF0DFD"/>
    <w:rsid w:val="00FF25A5"/>
    <w:rsid w:val="00FF2A28"/>
    <w:rsid w:val="00FF2C2B"/>
    <w:rsid w:val="00FF2E7A"/>
    <w:rsid w:val="00FF30FD"/>
    <w:rsid w:val="00FF35F1"/>
    <w:rsid w:val="00FF3633"/>
    <w:rsid w:val="00FF3690"/>
    <w:rsid w:val="00FF3753"/>
    <w:rsid w:val="00FF37BE"/>
    <w:rsid w:val="00FF37F6"/>
    <w:rsid w:val="00FF3900"/>
    <w:rsid w:val="00FF3D12"/>
    <w:rsid w:val="00FF415A"/>
    <w:rsid w:val="00FF45B8"/>
    <w:rsid w:val="00FF49FE"/>
    <w:rsid w:val="00FF4C44"/>
    <w:rsid w:val="00FF4C77"/>
    <w:rsid w:val="00FF4CF6"/>
    <w:rsid w:val="00FF4D55"/>
    <w:rsid w:val="00FF4EC3"/>
    <w:rsid w:val="00FF5495"/>
    <w:rsid w:val="00FF559E"/>
    <w:rsid w:val="00FF5718"/>
    <w:rsid w:val="00FF590A"/>
    <w:rsid w:val="00FF60C4"/>
    <w:rsid w:val="00FF6CAA"/>
    <w:rsid w:val="00FF710C"/>
    <w:rsid w:val="00FF72E0"/>
    <w:rsid w:val="00FF72FD"/>
    <w:rsid w:val="00FF7C0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3D6DA917"/>
  <w15:docId w15:val="{909B7736-7890-4263-A6E9-1D032F9B6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lsdException w:name="heading 3" w:uiPriority="0"/>
    <w:lsdException w:name="heading 4" w:uiPriority="0"/>
    <w:lsdException w:name="heading 5" w:uiPriority="0"/>
    <w:lsdException w:name="heading 6" w:uiPriority="0"/>
    <w:lsdException w:name="heading 7" w:uiPriority="0"/>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egid Texte Normal Avec interligne"/>
    <w:qFormat/>
    <w:rsid w:val="00224D5E"/>
    <w:pPr>
      <w:suppressAutoHyphens/>
      <w:spacing w:after="120"/>
      <w:jc w:val="both"/>
    </w:pPr>
    <w:rPr>
      <w:rFonts w:ascii="Segoe UI" w:hAnsi="Segoe UI"/>
      <w:color w:val="002C52"/>
      <w:sz w:val="22"/>
      <w:szCs w:val="24"/>
      <w:lang w:val="es-ES" w:eastAsia="ar-SA"/>
    </w:rPr>
  </w:style>
  <w:style w:type="paragraph" w:styleId="Heading1">
    <w:name w:val="heading 1"/>
    <w:basedOn w:val="Normal"/>
    <w:next w:val="Normal"/>
    <w:qFormat/>
    <w:rsid w:val="00133C88"/>
    <w:pPr>
      <w:keepNext/>
      <w:spacing w:before="240" w:after="60"/>
      <w:outlineLvl w:val="0"/>
    </w:pPr>
    <w:rPr>
      <w:rFonts w:cs="Arial"/>
      <w:b/>
      <w:bCs/>
      <w:color w:val="0046FE"/>
      <w:kern w:val="1"/>
      <w:sz w:val="52"/>
      <w:szCs w:val="32"/>
      <w:lang w:val="en-CA"/>
    </w:rPr>
  </w:style>
  <w:style w:type="paragraph" w:styleId="Heading2">
    <w:name w:val="heading 2"/>
    <w:basedOn w:val="Normal"/>
    <w:next w:val="Normal"/>
    <w:uiPriority w:val="9"/>
    <w:rsid w:val="00133C88"/>
    <w:pPr>
      <w:keepNext/>
      <w:spacing w:before="240" w:after="60"/>
      <w:jc w:val="left"/>
      <w:outlineLvl w:val="1"/>
    </w:pPr>
    <w:rPr>
      <w:rFonts w:cs="Arial"/>
      <w:b/>
      <w:bCs/>
      <w:iCs/>
      <w:sz w:val="28"/>
      <w:szCs w:val="28"/>
    </w:rPr>
  </w:style>
  <w:style w:type="paragraph" w:styleId="Heading3">
    <w:name w:val="heading 3"/>
    <w:basedOn w:val="Normal"/>
    <w:next w:val="Normal"/>
    <w:rsid w:val="00133C88"/>
    <w:pPr>
      <w:keepNext/>
      <w:spacing w:before="240" w:after="60"/>
      <w:outlineLvl w:val="2"/>
    </w:pPr>
    <w:rPr>
      <w:rFonts w:cs="Arial"/>
      <w:b/>
      <w:bCs/>
      <w:color w:val="000000"/>
      <w:szCs w:val="26"/>
      <w:lang w:val="en-US"/>
    </w:rPr>
  </w:style>
  <w:style w:type="paragraph" w:styleId="Heading4">
    <w:name w:val="heading 4"/>
    <w:basedOn w:val="Normal"/>
    <w:next w:val="Normal"/>
    <w:pPr>
      <w:keepNext/>
      <w:spacing w:before="240" w:after="60"/>
      <w:outlineLvl w:val="3"/>
    </w:pPr>
    <w:rPr>
      <w:b/>
      <w:bCs/>
      <w:szCs w:val="28"/>
    </w:rPr>
  </w:style>
  <w:style w:type="paragraph" w:styleId="Heading5">
    <w:name w:val="heading 5"/>
    <w:basedOn w:val="Normal"/>
    <w:next w:val="Normal"/>
    <w:pPr>
      <w:spacing w:before="240" w:after="60"/>
      <w:outlineLvl w:val="4"/>
    </w:pPr>
    <w:rPr>
      <w:b/>
      <w:bCs/>
      <w:i/>
      <w:iCs/>
      <w:sz w:val="26"/>
      <w:szCs w:val="26"/>
    </w:rPr>
  </w:style>
  <w:style w:type="paragraph" w:styleId="Heading6">
    <w:name w:val="heading 6"/>
    <w:basedOn w:val="Normal"/>
    <w:next w:val="Normal"/>
    <w:pPr>
      <w:spacing w:before="240" w:after="60"/>
      <w:outlineLvl w:val="5"/>
    </w:pPr>
    <w:rPr>
      <w:b/>
      <w:bCs/>
      <w:szCs w:val="22"/>
    </w:rPr>
  </w:style>
  <w:style w:type="paragraph" w:styleId="Heading7">
    <w:name w:val="heading 7"/>
    <w:basedOn w:val="Normal"/>
    <w:next w:val="Normal"/>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46697"/>
    <w:pPr>
      <w:spacing w:before="240" w:after="200"/>
    </w:pPr>
    <w:rPr>
      <w:i/>
      <w:iCs/>
      <w:noProof/>
      <w:color w:val="0046FE" w:themeColor="text2"/>
      <w:sz w:val="18"/>
      <w:szCs w:val="18"/>
    </w:rPr>
  </w:style>
  <w:style w:type="character" w:styleId="PageNumber">
    <w:name w:val="page number"/>
    <w:rPr>
      <w:rFonts w:ascii="Arial" w:hAnsi="Arial"/>
    </w:rPr>
  </w:style>
  <w:style w:type="character" w:styleId="Hyperlink">
    <w:name w:val="Hyperlink"/>
    <w:uiPriority w:val="99"/>
    <w:rPr>
      <w:rFonts w:ascii="Arial" w:hAnsi="Arial"/>
      <w:color w:val="0000FF"/>
      <w:sz w:val="20"/>
      <w:u w:val="single"/>
    </w:rPr>
  </w:style>
  <w:style w:type="character" w:customStyle="1" w:styleId="BalloonTextChar">
    <w:name w:val="Balloon Text Char"/>
    <w:rsid w:val="00B74EA5"/>
    <w:rPr>
      <w:rFonts w:ascii="Segoe UI" w:hAnsi="Segoe UI" w:cs="Tahoma"/>
      <w:sz w:val="16"/>
      <w:szCs w:val="16"/>
    </w:rPr>
  </w:style>
  <w:style w:type="character" w:customStyle="1" w:styleId="CourantCar">
    <w:name w:val="Courant Car"/>
    <w:rPr>
      <w:rFonts w:ascii="Arial" w:hAnsi="Arial"/>
      <w:sz w:val="22"/>
      <w:szCs w:val="22"/>
    </w:rPr>
  </w:style>
  <w:style w:type="character" w:customStyle="1" w:styleId="CommentReference1">
    <w:name w:val="Comment Reference1"/>
    <w:rPr>
      <w:sz w:val="16"/>
      <w:szCs w:val="16"/>
    </w:rPr>
  </w:style>
  <w:style w:type="character" w:customStyle="1" w:styleId="Heading3Char">
    <w:name w:val="Heading 3 Char"/>
    <w:rPr>
      <w:rFonts w:ascii="Arial" w:hAnsi="Arial" w:cs="Arial"/>
      <w:b/>
      <w:bCs/>
      <w:color w:val="000000"/>
      <w:sz w:val="22"/>
      <w:szCs w:val="26"/>
      <w:lang w:val="en-US"/>
    </w:rPr>
  </w:style>
  <w:style w:type="character" w:styleId="Emphasis">
    <w:name w:val="Emphasis"/>
    <w:rPr>
      <w:i/>
      <w:iCs/>
    </w:rPr>
  </w:style>
  <w:style w:type="character" w:customStyle="1" w:styleId="hps">
    <w:name w:val="hps"/>
  </w:style>
  <w:style w:type="character" w:customStyle="1" w:styleId="ListParagraphChar">
    <w:name w:val="List Paragraph Char"/>
    <w:aliases w:val="ListeNormale Char"/>
    <w:uiPriority w:val="34"/>
    <w:rPr>
      <w:rFonts w:ascii="Calibri" w:eastAsia="Calibri" w:hAnsi="Calibri"/>
      <w:sz w:val="22"/>
      <w:szCs w:val="22"/>
    </w:rPr>
  </w:style>
  <w:style w:type="character" w:customStyle="1" w:styleId="CommentTextChar">
    <w:name w:val="Comment Text Char"/>
    <w:rPr>
      <w:rFonts w:ascii="Arial" w:hAnsi="Arial"/>
    </w:rPr>
  </w:style>
  <w:style w:type="character" w:styleId="FollowedHyperlink">
    <w:name w:val="FollowedHyperlink"/>
    <w:rPr>
      <w:color w:val="800080"/>
      <w:u w:val="single"/>
    </w:rPr>
  </w:style>
  <w:style w:type="paragraph" w:customStyle="1" w:styleId="Titre1">
    <w:name w:val="Titre1"/>
    <w:basedOn w:val="Normal"/>
    <w:next w:val="BodyText"/>
    <w:pPr>
      <w:keepNext/>
      <w:spacing w:before="240"/>
    </w:pPr>
    <w:rPr>
      <w:rFonts w:eastAsia="SimSun" w:cs="Mangal"/>
      <w:sz w:val="28"/>
      <w:szCs w:val="28"/>
    </w:rPr>
  </w:style>
  <w:style w:type="paragraph" w:styleId="BodyText">
    <w:name w:val="Body Text"/>
    <w:basedOn w:val="Normal"/>
    <w:link w:val="BodyTextChar"/>
  </w:style>
  <w:style w:type="paragraph" w:styleId="List">
    <w:name w:val="List"/>
    <w:basedOn w:val="BodyText"/>
    <w:rPr>
      <w:rFonts w:cs="Mangal"/>
    </w:rPr>
  </w:style>
  <w:style w:type="paragraph" w:customStyle="1" w:styleId="Lgende1">
    <w:name w:val="Légende1"/>
    <w:basedOn w:val="Normal"/>
    <w:pPr>
      <w:suppressLineNumbers/>
      <w:spacing w:before="120"/>
    </w:pPr>
    <w:rPr>
      <w:rFonts w:cs="Mangal"/>
      <w:i/>
      <w:iCs/>
    </w:rPr>
  </w:style>
  <w:style w:type="paragraph" w:customStyle="1" w:styleId="Index">
    <w:name w:val="Index"/>
    <w:basedOn w:val="Normal"/>
    <w:pPr>
      <w:suppressLineNumbers/>
    </w:pPr>
    <w:rPr>
      <w:rFonts w:cs="Mangal"/>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sid w:val="0049498B"/>
    <w:rPr>
      <w:rFonts w:ascii="Arial" w:hAnsi="Arial"/>
      <w:sz w:val="24"/>
      <w:szCs w:val="24"/>
      <w:lang w:val="fr-CA" w:eastAsia="ar-SA"/>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320CC4"/>
    <w:rPr>
      <w:rFonts w:ascii="Arial" w:hAnsi="Arial"/>
      <w:sz w:val="24"/>
      <w:szCs w:val="24"/>
      <w:lang w:val="fr-CA" w:eastAsia="ar-SA"/>
    </w:rPr>
  </w:style>
  <w:style w:type="paragraph" w:styleId="TOC2">
    <w:name w:val="toc 2"/>
    <w:basedOn w:val="Normal"/>
    <w:next w:val="Normal"/>
    <w:uiPriority w:val="39"/>
    <w:rsid w:val="00600CA3"/>
    <w:pPr>
      <w:keepLines/>
      <w:tabs>
        <w:tab w:val="left" w:pos="1418"/>
        <w:tab w:val="right" w:leader="dot" w:pos="9629"/>
      </w:tabs>
      <w:spacing w:before="120" w:after="0" w:line="288" w:lineRule="auto"/>
      <w:ind w:left="1418" w:hanging="709"/>
    </w:pPr>
    <w:rPr>
      <w:b/>
      <w:sz w:val="24"/>
    </w:rPr>
  </w:style>
  <w:style w:type="paragraph" w:styleId="TOC3">
    <w:name w:val="toc 3"/>
    <w:basedOn w:val="Normal"/>
    <w:next w:val="Normal"/>
    <w:uiPriority w:val="39"/>
    <w:rsid w:val="00600CA3"/>
    <w:pPr>
      <w:keepLines/>
      <w:tabs>
        <w:tab w:val="left" w:pos="1701"/>
        <w:tab w:val="right" w:leader="dot" w:pos="9639"/>
      </w:tabs>
      <w:spacing w:before="40" w:after="0" w:line="288" w:lineRule="auto"/>
      <w:ind w:left="1701" w:hanging="992"/>
    </w:pPr>
    <w:rPr>
      <w:noProof/>
      <w:lang w:val="en-CA"/>
    </w:rPr>
  </w:style>
  <w:style w:type="paragraph" w:styleId="TOC1">
    <w:name w:val="toc 1"/>
    <w:basedOn w:val="Normal"/>
    <w:next w:val="Normal"/>
    <w:uiPriority w:val="39"/>
    <w:rsid w:val="00134E6A"/>
    <w:pPr>
      <w:keepLines/>
      <w:tabs>
        <w:tab w:val="left" w:pos="709"/>
        <w:tab w:val="right" w:leader="dot" w:pos="9629"/>
      </w:tabs>
      <w:spacing w:before="200" w:after="0" w:line="288" w:lineRule="auto"/>
      <w:ind w:left="709" w:hanging="397"/>
    </w:pPr>
    <w:rPr>
      <w:b/>
      <w:color w:val="0046FE"/>
      <w:sz w:val="24"/>
    </w:rPr>
  </w:style>
  <w:style w:type="paragraph" w:customStyle="1" w:styleId="Texte">
    <w:name w:val="Texte"/>
    <w:basedOn w:val="Normal"/>
    <w:link w:val="TexteCar"/>
    <w:pPr>
      <w:spacing w:before="120"/>
      <w:ind w:left="720"/>
    </w:pPr>
    <w:rPr>
      <w:szCs w:val="20"/>
    </w:rPr>
  </w:style>
  <w:style w:type="paragraph" w:styleId="TOC4">
    <w:name w:val="toc 4"/>
    <w:basedOn w:val="Normal"/>
    <w:next w:val="Normal"/>
    <w:uiPriority w:val="39"/>
    <w:rsid w:val="004F7E6E"/>
    <w:pPr>
      <w:ind w:left="720"/>
    </w:pPr>
  </w:style>
  <w:style w:type="paragraph" w:styleId="TOC5">
    <w:name w:val="toc 5"/>
    <w:basedOn w:val="Normal"/>
    <w:next w:val="Normal"/>
    <w:uiPriority w:val="39"/>
    <w:pPr>
      <w:ind w:left="960"/>
    </w:pPr>
  </w:style>
  <w:style w:type="paragraph" w:customStyle="1" w:styleId="Texte5">
    <w:name w:val="Texte 5"/>
    <w:basedOn w:val="Normal"/>
    <w:rPr>
      <w:lang w:val="en-US"/>
    </w:rPr>
  </w:style>
  <w:style w:type="paragraph" w:customStyle="1" w:styleId="Textedebulles1">
    <w:name w:val="Texte de bulles1"/>
    <w:basedOn w:val="Normal"/>
    <w:rPr>
      <w:rFonts w:ascii="Tahoma" w:hAnsi="Tahoma" w:cs="Tahoma"/>
      <w:sz w:val="16"/>
      <w:szCs w:val="16"/>
    </w:rPr>
  </w:style>
  <w:style w:type="paragraph" w:customStyle="1" w:styleId="Courant">
    <w:name w:val="Courant"/>
    <w:basedOn w:val="Normal"/>
    <w:pPr>
      <w:widowControl w:val="0"/>
      <w:spacing w:before="60" w:after="60"/>
      <w:ind w:left="567"/>
    </w:pPr>
    <w:rPr>
      <w:szCs w:val="22"/>
    </w:rPr>
  </w:style>
  <w:style w:type="paragraph" w:customStyle="1" w:styleId="Paragraphedeliste1">
    <w:name w:val="Paragraphe de liste1"/>
    <w:basedOn w:val="Normal"/>
    <w:pPr>
      <w:spacing w:after="200" w:line="276" w:lineRule="auto"/>
      <w:ind w:left="720"/>
    </w:pPr>
    <w:rPr>
      <w:rFonts w:ascii="Calibri" w:eastAsia="Calibri" w:hAnsi="Calibri"/>
      <w:szCs w:val="22"/>
    </w:rPr>
  </w:style>
  <w:style w:type="paragraph" w:customStyle="1" w:styleId="CommentText1">
    <w:name w:val="Comment Text1"/>
    <w:basedOn w:val="Normal"/>
    <w:rPr>
      <w:szCs w:val="20"/>
    </w:rPr>
  </w:style>
  <w:style w:type="paragraph" w:customStyle="1" w:styleId="CommentSubject1">
    <w:name w:val="Comment Subject1"/>
    <w:basedOn w:val="CommentText1"/>
    <w:next w:val="CommentText1"/>
    <w:rPr>
      <w:b/>
      <w:bCs/>
    </w:rPr>
  </w:style>
  <w:style w:type="paragraph" w:styleId="TOC6">
    <w:name w:val="toc 6"/>
    <w:basedOn w:val="Normal"/>
    <w:next w:val="Normal"/>
    <w:uiPriority w:val="39"/>
    <w:pPr>
      <w:spacing w:after="100" w:line="276" w:lineRule="auto"/>
      <w:ind w:left="1100"/>
    </w:pPr>
    <w:rPr>
      <w:rFonts w:ascii="Calibri" w:hAnsi="Calibri"/>
      <w:szCs w:val="22"/>
    </w:rPr>
  </w:style>
  <w:style w:type="paragraph" w:styleId="TOC7">
    <w:name w:val="toc 7"/>
    <w:basedOn w:val="Normal"/>
    <w:next w:val="Normal"/>
    <w:uiPriority w:val="39"/>
    <w:pPr>
      <w:spacing w:after="100" w:line="276" w:lineRule="auto"/>
      <w:ind w:left="1320"/>
    </w:pPr>
    <w:rPr>
      <w:rFonts w:ascii="Calibri" w:hAnsi="Calibri"/>
      <w:szCs w:val="22"/>
    </w:rPr>
  </w:style>
  <w:style w:type="paragraph" w:styleId="TOC8">
    <w:name w:val="toc 8"/>
    <w:basedOn w:val="Normal"/>
    <w:next w:val="Normal"/>
    <w:uiPriority w:val="39"/>
    <w:pPr>
      <w:spacing w:after="100" w:line="276" w:lineRule="auto"/>
      <w:ind w:left="1540"/>
    </w:pPr>
    <w:rPr>
      <w:rFonts w:ascii="Calibri" w:hAnsi="Calibri"/>
      <w:szCs w:val="22"/>
    </w:rPr>
  </w:style>
  <w:style w:type="paragraph" w:styleId="TOC9">
    <w:name w:val="toc 9"/>
    <w:basedOn w:val="Normal"/>
    <w:next w:val="Normal"/>
    <w:uiPriority w:val="39"/>
    <w:pPr>
      <w:spacing w:after="100" w:line="276" w:lineRule="auto"/>
      <w:ind w:left="1760"/>
    </w:pPr>
    <w:rPr>
      <w:rFonts w:ascii="Calibri" w:hAnsi="Calibri"/>
      <w:szCs w:val="22"/>
    </w:rPr>
  </w:style>
  <w:style w:type="paragraph" w:customStyle="1" w:styleId="Default">
    <w:name w:val="Default"/>
    <w:pPr>
      <w:suppressAutoHyphens/>
      <w:autoSpaceDE w:val="0"/>
    </w:pPr>
    <w:rPr>
      <w:rFonts w:ascii="Arial" w:eastAsia="Arial" w:hAnsi="Arial" w:cs="Arial"/>
      <w:color w:val="000000"/>
      <w:sz w:val="24"/>
      <w:szCs w:val="24"/>
      <w:lang w:val="fr-CA" w:eastAsia="ar-SA"/>
    </w:rPr>
  </w:style>
  <w:style w:type="paragraph" w:customStyle="1" w:styleId="Rvision1">
    <w:name w:val="Révision1"/>
    <w:pPr>
      <w:suppressAutoHyphens/>
    </w:pPr>
    <w:rPr>
      <w:rFonts w:ascii="Arial" w:eastAsia="Arial" w:hAnsi="Arial"/>
      <w:sz w:val="24"/>
      <w:szCs w:val="24"/>
      <w:lang w:val="fr-CA" w:eastAsia="ar-SA"/>
    </w:rPr>
  </w:style>
  <w:style w:type="paragraph" w:customStyle="1" w:styleId="Contenuducadre">
    <w:name w:val="Contenu du cadre"/>
    <w:basedOn w:val="BodyText"/>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ListParagraph">
    <w:name w:val="List Paragraph"/>
    <w:aliases w:val="ListeNormale"/>
    <w:basedOn w:val="Normal"/>
    <w:link w:val="ListParagraphChar1"/>
    <w:uiPriority w:val="34"/>
    <w:qFormat/>
    <w:rsid w:val="00FD00FC"/>
    <w:pPr>
      <w:ind w:left="720"/>
      <w:contextualSpacing/>
    </w:pPr>
  </w:style>
  <w:style w:type="character" w:customStyle="1" w:styleId="ListParagraphChar1">
    <w:name w:val="List Paragraph Char1"/>
    <w:aliases w:val="ListeNormale Char1"/>
    <w:basedOn w:val="DefaultParagraphFont"/>
    <w:link w:val="ListParagraph"/>
    <w:uiPriority w:val="34"/>
    <w:rsid w:val="007B5BB6"/>
    <w:rPr>
      <w:rFonts w:ascii="Arial" w:hAnsi="Arial"/>
      <w:sz w:val="24"/>
      <w:szCs w:val="24"/>
      <w:lang w:val="fr-CA" w:eastAsia="ar-SA"/>
    </w:rPr>
  </w:style>
  <w:style w:type="paragraph" w:styleId="BalloonText">
    <w:name w:val="Balloon Text"/>
    <w:basedOn w:val="Normal"/>
    <w:link w:val="BalloonTextChar1"/>
    <w:uiPriority w:val="99"/>
    <w:semiHidden/>
    <w:unhideWhenUsed/>
    <w:rsid w:val="00D529B7"/>
    <w:rPr>
      <w:rFonts w:ascii="Tahoma" w:hAnsi="Tahoma" w:cs="Tahoma"/>
      <w:sz w:val="16"/>
      <w:szCs w:val="16"/>
    </w:rPr>
  </w:style>
  <w:style w:type="character" w:customStyle="1" w:styleId="BalloonTextChar1">
    <w:name w:val="Balloon Text Char1"/>
    <w:basedOn w:val="DefaultParagraphFont"/>
    <w:link w:val="BalloonText"/>
    <w:uiPriority w:val="99"/>
    <w:semiHidden/>
    <w:rsid w:val="00D529B7"/>
    <w:rPr>
      <w:rFonts w:ascii="Tahoma" w:hAnsi="Tahoma" w:cs="Tahoma"/>
      <w:sz w:val="16"/>
      <w:szCs w:val="16"/>
      <w:lang w:val="fr-CA" w:eastAsia="ar-SA"/>
    </w:rPr>
  </w:style>
  <w:style w:type="paragraph" w:customStyle="1" w:styleId="TM111">
    <w:name w:val="TM 1.1.1"/>
    <w:basedOn w:val="Heading3"/>
    <w:link w:val="TM111Car"/>
    <w:rsid w:val="00D97C6E"/>
    <w:pPr>
      <w:suppressAutoHyphens w:val="0"/>
      <w:ind w:left="720" w:hanging="720"/>
    </w:pPr>
    <w:rPr>
      <w:color w:val="0046FE"/>
      <w:sz w:val="28"/>
      <w:lang w:eastAsia="en-US"/>
    </w:rPr>
  </w:style>
  <w:style w:type="character" w:customStyle="1" w:styleId="TM111Car">
    <w:name w:val="TM 1.1.1 Car"/>
    <w:basedOn w:val="DefaultParagraphFont"/>
    <w:link w:val="TM111"/>
    <w:rsid w:val="00D97C6E"/>
    <w:rPr>
      <w:rFonts w:ascii="Segoe UI" w:hAnsi="Segoe UI" w:cs="Arial"/>
      <w:b/>
      <w:bCs/>
      <w:color w:val="0046FE"/>
      <w:sz w:val="28"/>
      <w:szCs w:val="26"/>
      <w:lang w:val="en-US" w:eastAsia="en-US"/>
    </w:rPr>
  </w:style>
  <w:style w:type="paragraph" w:customStyle="1" w:styleId="TM1111">
    <w:name w:val="TM 1.1.1.1"/>
    <w:basedOn w:val="Heading3"/>
    <w:link w:val="TM1111Car"/>
    <w:rsid w:val="00D97C6E"/>
    <w:pPr>
      <w:suppressAutoHyphens w:val="0"/>
    </w:pPr>
    <w:rPr>
      <w:color w:val="0046FE"/>
      <w:sz w:val="28"/>
      <w:lang w:eastAsia="en-US"/>
    </w:rPr>
  </w:style>
  <w:style w:type="character" w:customStyle="1" w:styleId="TM1111Car">
    <w:name w:val="TM 1.1.1.1 Car"/>
    <w:basedOn w:val="DefaultParagraphFont"/>
    <w:link w:val="TM1111"/>
    <w:rsid w:val="00D97C6E"/>
    <w:rPr>
      <w:rFonts w:ascii="Segoe UI" w:hAnsi="Segoe UI" w:cs="Arial"/>
      <w:b/>
      <w:bCs/>
      <w:color w:val="0046FE"/>
      <w:sz w:val="28"/>
      <w:szCs w:val="26"/>
      <w:lang w:val="en-US" w:eastAsia="en-US"/>
    </w:rPr>
  </w:style>
  <w:style w:type="paragraph" w:customStyle="1" w:styleId="RN1">
    <w:name w:val="RN1"/>
    <w:basedOn w:val="Normal"/>
    <w:link w:val="RN1Car"/>
    <w:rsid w:val="004A1D5A"/>
    <w:pPr>
      <w:keepNext/>
      <w:suppressAutoHyphens w:val="0"/>
      <w:spacing w:before="240" w:after="60"/>
      <w:outlineLvl w:val="2"/>
    </w:pPr>
    <w:rPr>
      <w:rFonts w:cs="Arial"/>
      <w:b/>
      <w:bCs/>
      <w:color w:val="0046FE"/>
      <w:sz w:val="36"/>
      <w:szCs w:val="26"/>
      <w:lang w:val="en-US" w:eastAsia="en-US"/>
    </w:rPr>
  </w:style>
  <w:style w:type="character" w:customStyle="1" w:styleId="RN1Car">
    <w:name w:val="RN1 Car"/>
    <w:basedOn w:val="DefaultParagraphFont"/>
    <w:link w:val="RN1"/>
    <w:rsid w:val="004A1D5A"/>
    <w:rPr>
      <w:rFonts w:ascii="Segoe UI" w:hAnsi="Segoe UI" w:cs="Arial"/>
      <w:b/>
      <w:bCs/>
      <w:color w:val="0046FE"/>
      <w:sz w:val="36"/>
      <w:szCs w:val="26"/>
      <w:lang w:val="en-US" w:eastAsia="en-US"/>
    </w:rPr>
  </w:style>
  <w:style w:type="paragraph" w:customStyle="1" w:styleId="RN2">
    <w:name w:val="RN2"/>
    <w:basedOn w:val="Normal"/>
    <w:link w:val="RN2Car"/>
    <w:rsid w:val="00D97C6E"/>
    <w:pPr>
      <w:keepNext/>
      <w:pageBreakBefore/>
      <w:suppressAutoHyphens w:val="0"/>
      <w:spacing w:before="240" w:after="60"/>
      <w:outlineLvl w:val="2"/>
    </w:pPr>
    <w:rPr>
      <w:rFonts w:cs="Arial"/>
      <w:b/>
      <w:bCs/>
      <w:color w:val="0046FE"/>
      <w:sz w:val="28"/>
      <w:szCs w:val="26"/>
      <w:lang w:val="en-US" w:eastAsia="en-US"/>
    </w:rPr>
  </w:style>
  <w:style w:type="character" w:customStyle="1" w:styleId="RN2Car">
    <w:name w:val="RN2 Car"/>
    <w:basedOn w:val="DefaultParagraphFont"/>
    <w:link w:val="RN2"/>
    <w:rsid w:val="00D97C6E"/>
    <w:rPr>
      <w:rFonts w:ascii="Segoe UI" w:hAnsi="Segoe UI" w:cs="Arial"/>
      <w:b/>
      <w:bCs/>
      <w:color w:val="0046FE"/>
      <w:sz w:val="28"/>
      <w:szCs w:val="26"/>
      <w:lang w:val="en-US" w:eastAsia="en-US"/>
    </w:rPr>
  </w:style>
  <w:style w:type="paragraph" w:customStyle="1" w:styleId="RN3">
    <w:name w:val="RN3"/>
    <w:basedOn w:val="RN2"/>
    <w:next w:val="Normal"/>
    <w:link w:val="RN3Car"/>
    <w:rsid w:val="00167DC8"/>
    <w:pPr>
      <w:outlineLvl w:val="3"/>
    </w:pPr>
    <w:rPr>
      <w:lang w:val="fr-FR"/>
    </w:rPr>
  </w:style>
  <w:style w:type="character" w:customStyle="1" w:styleId="RN3Car">
    <w:name w:val="RN3 Car"/>
    <w:basedOn w:val="RN2Car"/>
    <w:link w:val="RN3"/>
    <w:rsid w:val="00167DC8"/>
    <w:rPr>
      <w:rFonts w:ascii="Arial" w:hAnsi="Arial" w:cs="Arial"/>
      <w:b/>
      <w:bCs/>
      <w:color w:val="5B9BD5"/>
      <w:sz w:val="28"/>
      <w:szCs w:val="26"/>
      <w:lang w:val="en-US" w:eastAsia="en-US"/>
    </w:rPr>
  </w:style>
  <w:style w:type="paragraph" w:customStyle="1" w:styleId="TM11">
    <w:name w:val="TM 1.1"/>
    <w:basedOn w:val="Heading1"/>
    <w:link w:val="TM11Car"/>
    <w:rsid w:val="00DF50FA"/>
    <w:pPr>
      <w:numPr>
        <w:ilvl w:val="1"/>
      </w:numPr>
      <w:suppressAutoHyphens w:val="0"/>
      <w:outlineLvl w:val="1"/>
    </w:pPr>
    <w:rPr>
      <w:sz w:val="28"/>
      <w:lang w:eastAsia="en-US"/>
    </w:rPr>
  </w:style>
  <w:style w:type="character" w:customStyle="1" w:styleId="TM11Car">
    <w:name w:val="TM 1.1 Car"/>
    <w:basedOn w:val="DefaultParagraphFont"/>
    <w:link w:val="TM11"/>
    <w:rsid w:val="00DF50FA"/>
    <w:rPr>
      <w:rFonts w:ascii="Segoe UI" w:hAnsi="Segoe UI" w:cs="Arial"/>
      <w:b/>
      <w:bCs/>
      <w:color w:val="0046FE"/>
      <w:kern w:val="1"/>
      <w:sz w:val="28"/>
      <w:szCs w:val="32"/>
      <w:lang w:val="en-CA" w:eastAsia="en-US"/>
    </w:rPr>
  </w:style>
  <w:style w:type="paragraph" w:customStyle="1" w:styleId="4TituloH4">
    <w:name w:val="4 Titulo/H4"/>
    <w:basedOn w:val="TM1111"/>
    <w:next w:val="Normal"/>
    <w:link w:val="4TituloH4Car"/>
    <w:qFormat/>
    <w:rsid w:val="00772D29"/>
    <w:pPr>
      <w:numPr>
        <w:ilvl w:val="3"/>
        <w:numId w:val="10"/>
      </w:numPr>
    </w:pPr>
    <w:rPr>
      <w:sz w:val="24"/>
      <w:lang w:val="es-ES"/>
    </w:rPr>
  </w:style>
  <w:style w:type="character" w:customStyle="1" w:styleId="4TituloH4Car">
    <w:name w:val="4 Titulo/H4 Car"/>
    <w:basedOn w:val="TM1111Car"/>
    <w:link w:val="4TituloH4"/>
    <w:rsid w:val="00772D29"/>
    <w:rPr>
      <w:rFonts w:ascii="Segoe UI" w:hAnsi="Segoe UI" w:cs="Arial"/>
      <w:b/>
      <w:bCs/>
      <w:color w:val="0046FE"/>
      <w:sz w:val="24"/>
      <w:szCs w:val="26"/>
      <w:lang w:val="es-ES" w:eastAsia="en-US"/>
    </w:rPr>
  </w:style>
  <w:style w:type="paragraph" w:customStyle="1" w:styleId="3TituloH3">
    <w:name w:val="3 Titulo/H3"/>
    <w:basedOn w:val="TM111"/>
    <w:next w:val="Normal"/>
    <w:link w:val="3TituloH3Car"/>
    <w:qFormat/>
    <w:rsid w:val="00772D29"/>
    <w:pPr>
      <w:numPr>
        <w:ilvl w:val="2"/>
        <w:numId w:val="10"/>
      </w:numPr>
      <w:spacing w:before="360" w:after="240"/>
    </w:pPr>
    <w:rPr>
      <w:sz w:val="24"/>
      <w:lang w:val="es-ES"/>
    </w:rPr>
  </w:style>
  <w:style w:type="character" w:customStyle="1" w:styleId="3TituloH3Car">
    <w:name w:val="3 Titulo/H3 Car"/>
    <w:basedOn w:val="TM111Car"/>
    <w:link w:val="3TituloH3"/>
    <w:rsid w:val="00772D29"/>
    <w:rPr>
      <w:rFonts w:ascii="Segoe UI" w:hAnsi="Segoe UI" w:cs="Arial"/>
      <w:b/>
      <w:bCs/>
      <w:color w:val="0046FE"/>
      <w:sz w:val="24"/>
      <w:szCs w:val="26"/>
      <w:lang w:val="es-ES" w:eastAsia="en-US"/>
    </w:rPr>
  </w:style>
  <w:style w:type="paragraph" w:customStyle="1" w:styleId="2TituloH2">
    <w:name w:val="2 Titulo/H2"/>
    <w:basedOn w:val="TM11"/>
    <w:next w:val="Normal"/>
    <w:link w:val="2TituloH2Car"/>
    <w:qFormat/>
    <w:rsid w:val="00B235FA"/>
    <w:pPr>
      <w:numPr>
        <w:numId w:val="10"/>
      </w:numPr>
      <w:suppressAutoHyphens/>
      <w:spacing w:before="360" w:after="240"/>
    </w:pPr>
    <w:rPr>
      <w:bCs w:val="0"/>
      <w:lang w:val="es-ES"/>
      <w14:scene3d>
        <w14:camera w14:prst="orthographicFront"/>
        <w14:lightRig w14:rig="threePt" w14:dir="t">
          <w14:rot w14:lat="0" w14:lon="0" w14:rev="0"/>
        </w14:lightRig>
      </w14:scene3d>
    </w:rPr>
  </w:style>
  <w:style w:type="character" w:customStyle="1" w:styleId="2TituloH2Car">
    <w:name w:val="2 Titulo/H2 Car"/>
    <w:basedOn w:val="TM11Car"/>
    <w:link w:val="2TituloH2"/>
    <w:rsid w:val="00B235FA"/>
    <w:rPr>
      <w:rFonts w:ascii="Segoe UI" w:hAnsi="Segoe UI" w:cs="Arial"/>
      <w:b/>
      <w:bCs w:val="0"/>
      <w:color w:val="0046FE"/>
      <w:kern w:val="1"/>
      <w:sz w:val="28"/>
      <w:szCs w:val="32"/>
      <w:lang w:val="es-ES" w:eastAsia="en-US"/>
      <w14:scene3d>
        <w14:camera w14:prst="orthographicFront"/>
        <w14:lightRig w14:rig="threePt" w14:dir="t">
          <w14:rot w14:lat="0" w14:lon="0" w14:rev="0"/>
        </w14:lightRig>
      </w14:scene3d>
    </w:rPr>
  </w:style>
  <w:style w:type="paragraph" w:customStyle="1" w:styleId="CegidSous-titreconfig">
    <w:name w:val="Cegid Sous-titre config"/>
    <w:basedOn w:val="Normal"/>
    <w:next w:val="Normal"/>
    <w:link w:val="CegidSous-titreconfigCar"/>
    <w:qFormat/>
    <w:rsid w:val="008D5366"/>
    <w:rPr>
      <w:b/>
      <w:color w:val="0046FE"/>
      <w:sz w:val="28"/>
      <w:szCs w:val="20"/>
      <w:lang w:eastAsia="en-US"/>
    </w:rPr>
  </w:style>
  <w:style w:type="character" w:customStyle="1" w:styleId="CegidSous-titreconfigCar">
    <w:name w:val="Cegid Sous-titre config Car"/>
    <w:basedOn w:val="DefaultParagraphFont"/>
    <w:link w:val="CegidSous-titreconfig"/>
    <w:rsid w:val="008D5366"/>
    <w:rPr>
      <w:rFonts w:ascii="Segoe UI" w:hAnsi="Segoe UI"/>
      <w:b/>
      <w:color w:val="0046FE"/>
      <w:sz w:val="28"/>
      <w:lang w:val="es-ES" w:eastAsia="en-US"/>
    </w:rPr>
  </w:style>
  <w:style w:type="paragraph" w:customStyle="1" w:styleId="SDY1">
    <w:name w:val="SDY 1"/>
    <w:basedOn w:val="Paragraphedeliste1"/>
    <w:link w:val="SDY1Car"/>
    <w:rsid w:val="00AD0A87"/>
    <w:pPr>
      <w:numPr>
        <w:numId w:val="1"/>
      </w:numPr>
      <w:spacing w:after="0" w:line="259" w:lineRule="auto"/>
    </w:pPr>
    <w:rPr>
      <w:rFonts w:eastAsia="SimSun" w:cs="font314"/>
      <w:b/>
      <w:color w:val="525252" w:themeColor="accent5" w:themeShade="80"/>
      <w:kern w:val="1"/>
    </w:rPr>
  </w:style>
  <w:style w:type="character" w:customStyle="1" w:styleId="SDY1Car">
    <w:name w:val="SDY 1 Car"/>
    <w:basedOn w:val="DefaultParagraphFont"/>
    <w:link w:val="SDY1"/>
    <w:rsid w:val="00AD0A87"/>
    <w:rPr>
      <w:rFonts w:ascii="Calibri" w:eastAsia="SimSun" w:hAnsi="Calibri" w:cs="font314"/>
      <w:b/>
      <w:color w:val="525252" w:themeColor="accent5" w:themeShade="80"/>
      <w:kern w:val="1"/>
      <w:sz w:val="22"/>
      <w:szCs w:val="22"/>
      <w:lang w:val="es-ES" w:eastAsia="ar-SA"/>
    </w:rPr>
  </w:style>
  <w:style w:type="paragraph" w:customStyle="1" w:styleId="SDY2">
    <w:name w:val="SDY 2"/>
    <w:basedOn w:val="Paragraphedeliste1"/>
    <w:rsid w:val="00AD0A87"/>
    <w:pPr>
      <w:numPr>
        <w:ilvl w:val="1"/>
        <w:numId w:val="1"/>
      </w:numPr>
      <w:spacing w:after="0" w:line="259" w:lineRule="auto"/>
    </w:pPr>
    <w:rPr>
      <w:rFonts w:eastAsia="SimSun" w:cs="font314"/>
      <w:color w:val="525252" w:themeColor="accent5" w:themeShade="80"/>
      <w:kern w:val="1"/>
    </w:rPr>
  </w:style>
  <w:style w:type="paragraph" w:styleId="CommentText">
    <w:name w:val="annotation text"/>
    <w:basedOn w:val="Normal"/>
    <w:link w:val="CommentTextChar1"/>
    <w:uiPriority w:val="99"/>
    <w:unhideWhenUsed/>
    <w:rsid w:val="00AD0A87"/>
    <w:rPr>
      <w:szCs w:val="20"/>
    </w:rPr>
  </w:style>
  <w:style w:type="character" w:customStyle="1" w:styleId="CommentTextChar1">
    <w:name w:val="Comment Text Char1"/>
    <w:basedOn w:val="DefaultParagraphFont"/>
    <w:link w:val="CommentText"/>
    <w:uiPriority w:val="99"/>
    <w:rsid w:val="00AD0A87"/>
    <w:rPr>
      <w:rFonts w:ascii="Arial" w:hAnsi="Arial"/>
      <w:lang w:val="fr-CA" w:eastAsia="ar-SA"/>
    </w:rPr>
  </w:style>
  <w:style w:type="character" w:customStyle="1" w:styleId="CommentSubjectChar">
    <w:name w:val="Comment Subject Char"/>
    <w:basedOn w:val="CommentTextChar1"/>
    <w:link w:val="CommentSubject"/>
    <w:uiPriority w:val="99"/>
    <w:semiHidden/>
    <w:rsid w:val="00AD0A87"/>
    <w:rPr>
      <w:rFonts w:ascii="Arial" w:hAnsi="Arial"/>
      <w:b/>
      <w:bCs/>
      <w:lang w:val="fr-CA" w:eastAsia="ar-SA"/>
    </w:rPr>
  </w:style>
  <w:style w:type="paragraph" w:styleId="CommentSubject">
    <w:name w:val="annotation subject"/>
    <w:basedOn w:val="CommentText"/>
    <w:next w:val="CommentText"/>
    <w:link w:val="CommentSubjectChar"/>
    <w:uiPriority w:val="99"/>
    <w:semiHidden/>
    <w:unhideWhenUsed/>
    <w:rsid w:val="00AD0A87"/>
    <w:rPr>
      <w:b/>
      <w:bCs/>
    </w:rPr>
  </w:style>
  <w:style w:type="paragraph" w:styleId="Revision">
    <w:name w:val="Revision"/>
    <w:hidden/>
    <w:uiPriority w:val="99"/>
    <w:semiHidden/>
    <w:rsid w:val="004758A2"/>
    <w:rPr>
      <w:rFonts w:ascii="Arial" w:hAnsi="Arial"/>
      <w:szCs w:val="24"/>
      <w:lang w:val="fr-CA" w:eastAsia="ar-SA"/>
    </w:rPr>
  </w:style>
  <w:style w:type="table" w:styleId="TableGrid">
    <w:name w:val="Table Grid"/>
    <w:basedOn w:val="TableNormal"/>
    <w:rsid w:val="004758A2"/>
    <w:rPr>
      <w:rFonts w:asciiTheme="minorHAnsi" w:eastAsiaTheme="minorHAnsi" w:hAnsiTheme="minorHAnsi" w:cstheme="minorBidi"/>
      <w:sz w:val="22"/>
      <w:szCs w:val="22"/>
      <w:lang w:val="fr-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21C33"/>
    <w:rPr>
      <w:sz w:val="16"/>
      <w:szCs w:val="16"/>
    </w:rPr>
  </w:style>
  <w:style w:type="paragraph" w:styleId="TOCHeading">
    <w:name w:val="TOC Heading"/>
    <w:basedOn w:val="Heading1"/>
    <w:next w:val="Normal"/>
    <w:uiPriority w:val="39"/>
    <w:unhideWhenUsed/>
    <w:rsid w:val="00826F2A"/>
    <w:pPr>
      <w:keepLines/>
      <w:suppressAutoHyphens w:val="0"/>
      <w:spacing w:after="0" w:line="259" w:lineRule="auto"/>
      <w:jc w:val="center"/>
      <w:outlineLvl w:val="9"/>
    </w:pPr>
    <w:rPr>
      <w:rFonts w:eastAsiaTheme="majorEastAsia" w:cstheme="majorBidi"/>
      <w:bCs w:val="0"/>
      <w:kern w:val="0"/>
      <w:sz w:val="32"/>
      <w:lang w:val="fr-CA" w:eastAsia="fr-CA"/>
    </w:rPr>
  </w:style>
  <w:style w:type="numbering" w:customStyle="1" w:styleId="Titre2018-Heading1">
    <w:name w:val="Titre 2018 - Heading 1"/>
    <w:uiPriority w:val="99"/>
    <w:rsid w:val="00E43B20"/>
    <w:pPr>
      <w:numPr>
        <w:numId w:val="2"/>
      </w:numPr>
    </w:pPr>
  </w:style>
  <w:style w:type="character" w:customStyle="1" w:styleId="TexteCar">
    <w:name w:val="Texte Car"/>
    <w:link w:val="Texte"/>
    <w:rsid w:val="0069183D"/>
    <w:rPr>
      <w:rFonts w:ascii="Arial" w:hAnsi="Arial"/>
      <w:lang w:val="fr-CA" w:eastAsia="ar-SA"/>
    </w:rPr>
  </w:style>
  <w:style w:type="paragraph" w:styleId="PlainText">
    <w:name w:val="Plain Text"/>
    <w:basedOn w:val="Normal"/>
    <w:link w:val="PlainTextChar"/>
    <w:uiPriority w:val="99"/>
    <w:unhideWhenUsed/>
    <w:rsid w:val="0064670E"/>
    <w:pPr>
      <w:suppressAutoHyphens w:val="0"/>
    </w:pPr>
    <w:rPr>
      <w:rFonts w:ascii="Calibri" w:eastAsiaTheme="minorHAnsi" w:hAnsi="Calibri" w:cs="Consolas"/>
      <w:szCs w:val="21"/>
      <w:lang w:eastAsia="en-US"/>
    </w:rPr>
  </w:style>
  <w:style w:type="character" w:customStyle="1" w:styleId="PlainTextChar">
    <w:name w:val="Plain Text Char"/>
    <w:basedOn w:val="DefaultParagraphFont"/>
    <w:link w:val="PlainText"/>
    <w:uiPriority w:val="99"/>
    <w:rsid w:val="0064670E"/>
    <w:rPr>
      <w:rFonts w:ascii="Calibri" w:eastAsiaTheme="minorHAnsi" w:hAnsi="Calibri" w:cs="Consolas"/>
      <w:sz w:val="22"/>
      <w:szCs w:val="21"/>
      <w:lang w:val="fr-CA" w:eastAsia="en-US"/>
    </w:rPr>
  </w:style>
  <w:style w:type="character" w:customStyle="1" w:styleId="rphighlightallclass">
    <w:name w:val="rphighlightallclass"/>
    <w:basedOn w:val="DefaultParagraphFont"/>
    <w:rsid w:val="006B716C"/>
  </w:style>
  <w:style w:type="paragraph" w:styleId="NormalWeb">
    <w:name w:val="Normal (Web)"/>
    <w:basedOn w:val="Normal"/>
    <w:uiPriority w:val="99"/>
    <w:unhideWhenUsed/>
    <w:rsid w:val="001A3D3E"/>
    <w:pPr>
      <w:suppressAutoHyphens w:val="0"/>
      <w:spacing w:before="100" w:beforeAutospacing="1" w:after="100" w:afterAutospacing="1"/>
    </w:pPr>
    <w:rPr>
      <w:rFonts w:ascii="Times New Roman" w:eastAsiaTheme="minorEastAsia" w:hAnsi="Times New Roman"/>
      <w:sz w:val="24"/>
      <w:lang w:val="en-US" w:eastAsia="en-US"/>
    </w:rPr>
  </w:style>
  <w:style w:type="character" w:customStyle="1" w:styleId="ParagraphedelisteCar1">
    <w:name w:val="Paragraphe de liste Car1"/>
    <w:aliases w:val="ListeNormale Car1"/>
    <w:basedOn w:val="DefaultParagraphFont"/>
    <w:uiPriority w:val="34"/>
    <w:rsid w:val="009F59DD"/>
    <w:rPr>
      <w:rFonts w:ascii="Arial" w:hAnsi="Arial"/>
      <w:sz w:val="24"/>
      <w:szCs w:val="24"/>
      <w:lang w:val="fr-CA" w:eastAsia="ar-SA"/>
    </w:rPr>
  </w:style>
  <w:style w:type="table" w:customStyle="1" w:styleId="TableGrid1">
    <w:name w:val="Table Grid1"/>
    <w:basedOn w:val="TableNormal"/>
    <w:next w:val="TableGrid"/>
    <w:uiPriority w:val="39"/>
    <w:rsid w:val="00C1373C"/>
    <w:rPr>
      <w:rFonts w:asciiTheme="minorHAnsi" w:eastAsiaTheme="minorHAnsi" w:hAnsiTheme="minorHAnsi" w:cstheme="minorBidi"/>
      <w:sz w:val="22"/>
      <w:szCs w:val="22"/>
      <w:lang w:val="fr-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1">
    <w:name w:val="Mention non résolue1"/>
    <w:basedOn w:val="DefaultParagraphFont"/>
    <w:uiPriority w:val="99"/>
    <w:semiHidden/>
    <w:unhideWhenUsed/>
    <w:rsid w:val="008F1881"/>
    <w:rPr>
      <w:color w:val="808080"/>
      <w:shd w:val="clear" w:color="auto" w:fill="E6E6E6"/>
    </w:rPr>
  </w:style>
  <w:style w:type="character" w:customStyle="1" w:styleId="Mentionnonrsolue2">
    <w:name w:val="Mention non résolue2"/>
    <w:basedOn w:val="DefaultParagraphFont"/>
    <w:uiPriority w:val="99"/>
    <w:semiHidden/>
    <w:unhideWhenUsed/>
    <w:rsid w:val="008D598D"/>
    <w:rPr>
      <w:color w:val="808080"/>
      <w:shd w:val="clear" w:color="auto" w:fill="E6E6E6"/>
    </w:rPr>
  </w:style>
  <w:style w:type="paragraph" w:styleId="NoSpacing">
    <w:name w:val="No Spacing"/>
    <w:aliases w:val="Cegid Texte Normal Sans interligne"/>
    <w:uiPriority w:val="1"/>
    <w:qFormat/>
    <w:rsid w:val="00C45FBF"/>
    <w:pPr>
      <w:suppressAutoHyphens/>
    </w:pPr>
    <w:rPr>
      <w:rFonts w:ascii="Segoe UI" w:eastAsiaTheme="minorHAnsi" w:hAnsi="Segoe UI"/>
      <w:color w:val="002C52"/>
      <w:sz w:val="22"/>
      <w:szCs w:val="24"/>
      <w:lang w:val="es-ES" w:eastAsia="ar-SA"/>
    </w:rPr>
  </w:style>
  <w:style w:type="paragraph" w:styleId="Quote">
    <w:name w:val="Quote"/>
    <w:aliases w:val="Cegid Texte Exergue"/>
    <w:basedOn w:val="Normal"/>
    <w:next w:val="Normal"/>
    <w:link w:val="QuoteChar"/>
    <w:qFormat/>
    <w:rsid w:val="00F55CE2"/>
    <w:pPr>
      <w:spacing w:before="100" w:beforeAutospacing="1" w:after="100" w:afterAutospacing="1"/>
      <w:ind w:left="567" w:right="561"/>
    </w:pPr>
    <w:rPr>
      <w:b/>
      <w:i/>
      <w:iCs/>
      <w:color w:val="FF5C35"/>
    </w:rPr>
  </w:style>
  <w:style w:type="character" w:customStyle="1" w:styleId="QuoteChar">
    <w:name w:val="Quote Char"/>
    <w:aliases w:val="Cegid Texte Exergue Char"/>
    <w:basedOn w:val="DefaultParagraphFont"/>
    <w:link w:val="Quote"/>
    <w:rsid w:val="00F55CE2"/>
    <w:rPr>
      <w:rFonts w:ascii="Segoe UI" w:hAnsi="Segoe UI"/>
      <w:b/>
      <w:i/>
      <w:iCs/>
      <w:color w:val="FF5C35"/>
      <w:sz w:val="22"/>
      <w:szCs w:val="24"/>
      <w:lang w:eastAsia="ar-SA"/>
    </w:rPr>
  </w:style>
  <w:style w:type="paragraph" w:customStyle="1" w:styleId="TITRE2018">
    <w:name w:val="TITRE 2018"/>
    <w:basedOn w:val="Normal"/>
    <w:next w:val="Normal"/>
    <w:link w:val="TITRE2018Car"/>
    <w:rsid w:val="00745EB4"/>
    <w:pPr>
      <w:keepNext/>
      <w:keepLines/>
      <w:pageBreakBefore/>
      <w:shd w:val="clear" w:color="auto" w:fill="FF5C35"/>
      <w:suppressAutoHyphens w:val="0"/>
      <w:spacing w:before="120"/>
      <w:contextualSpacing/>
      <w:outlineLvl w:val="0"/>
    </w:pPr>
    <w:rPr>
      <w:rFonts w:cs="Tahoma"/>
      <w:b/>
      <w:smallCaps/>
      <w:color w:val="FFFFFF" w:themeColor="background1"/>
      <w:kern w:val="32"/>
      <w:sz w:val="32"/>
      <w:szCs w:val="20"/>
      <w:lang w:val="en-US" w:eastAsia="fr-FR"/>
    </w:rPr>
  </w:style>
  <w:style w:type="character" w:customStyle="1" w:styleId="TITRE2018Car">
    <w:name w:val="TITRE 2018 Car"/>
    <w:basedOn w:val="DefaultParagraphFont"/>
    <w:link w:val="TITRE2018"/>
    <w:rsid w:val="00745EB4"/>
    <w:rPr>
      <w:rFonts w:ascii="Segoe UI" w:hAnsi="Segoe UI" w:cs="Tahoma"/>
      <w:b/>
      <w:smallCaps/>
      <w:color w:val="FFFFFF" w:themeColor="background1"/>
      <w:kern w:val="32"/>
      <w:sz w:val="32"/>
      <w:shd w:val="clear" w:color="auto" w:fill="FF5C35"/>
      <w:lang w:val="en-US"/>
    </w:rPr>
  </w:style>
  <w:style w:type="paragraph" w:customStyle="1" w:styleId="Notez">
    <w:name w:val="Notez"/>
    <w:basedOn w:val="Normal"/>
    <w:next w:val="Normal"/>
    <w:rsid w:val="00AC4B04"/>
    <w:pPr>
      <w:keepLines/>
      <w:numPr>
        <w:numId w:val="3"/>
      </w:numPr>
      <w:tabs>
        <w:tab w:val="clear" w:pos="814"/>
        <w:tab w:val="left" w:pos="680"/>
      </w:tabs>
      <w:suppressAutoHyphens w:val="0"/>
      <w:spacing w:before="120" w:after="0" w:line="288" w:lineRule="auto"/>
      <w:ind w:left="454" w:firstLine="0"/>
      <w:contextualSpacing/>
    </w:pPr>
    <w:rPr>
      <w:b/>
      <w:sz w:val="20"/>
      <w:szCs w:val="20"/>
      <w:lang w:eastAsia="fr-FR"/>
    </w:rPr>
  </w:style>
  <w:style w:type="paragraph" w:customStyle="1" w:styleId="CegidSous-titre">
    <w:name w:val="Cegid Sous-titre"/>
    <w:basedOn w:val="Normal"/>
    <w:next w:val="Normal"/>
    <w:qFormat/>
    <w:rsid w:val="008D5366"/>
    <w:pPr>
      <w:tabs>
        <w:tab w:val="left" w:pos="340"/>
      </w:tabs>
      <w:suppressAutoHyphens w:val="0"/>
    </w:pPr>
    <w:rPr>
      <w:rFonts w:eastAsiaTheme="minorHAnsi" w:cs="Segoe UI"/>
      <w:b/>
      <w:color w:val="0046FE"/>
      <w:sz w:val="28"/>
      <w:szCs w:val="28"/>
      <w:lang w:eastAsia="en-US"/>
    </w:rPr>
  </w:style>
  <w:style w:type="paragraph" w:customStyle="1" w:styleId="CegidTexteGras">
    <w:name w:val="Cegid Texte Gras"/>
    <w:basedOn w:val="Normal"/>
    <w:qFormat/>
    <w:rsid w:val="007B48F6"/>
    <w:pPr>
      <w:keepLines/>
      <w:suppressAutoHyphens w:val="0"/>
      <w:spacing w:after="0" w:line="280" w:lineRule="exact"/>
    </w:pPr>
    <w:rPr>
      <w:rFonts w:eastAsiaTheme="minorHAnsi" w:cs="Segoe UI"/>
      <w:b/>
      <w:szCs w:val="20"/>
      <w:lang w:eastAsia="en-US"/>
    </w:rPr>
  </w:style>
  <w:style w:type="table" w:styleId="LightList-Accent1">
    <w:name w:val="Light List Accent 1"/>
    <w:basedOn w:val="TableNormal"/>
    <w:uiPriority w:val="61"/>
    <w:rsid w:val="00CD790E"/>
    <w:tblPr>
      <w:tblStyleRowBandSize w:val="1"/>
      <w:tblStyleColBandSize w:val="1"/>
      <w:tblBorders>
        <w:top w:val="single" w:sz="8" w:space="0" w:color="002C52" w:themeColor="accent1"/>
        <w:left w:val="single" w:sz="8" w:space="0" w:color="002C52" w:themeColor="accent1"/>
        <w:bottom w:val="single" w:sz="8" w:space="0" w:color="002C52" w:themeColor="accent1"/>
        <w:right w:val="single" w:sz="8" w:space="0" w:color="002C52" w:themeColor="accent1"/>
      </w:tblBorders>
    </w:tblPr>
    <w:tblStylePr w:type="firstRow">
      <w:pPr>
        <w:spacing w:before="0" w:after="0" w:line="240" w:lineRule="auto"/>
      </w:pPr>
      <w:rPr>
        <w:b/>
        <w:bCs/>
        <w:color w:val="FFFFFF" w:themeColor="background1"/>
      </w:rPr>
      <w:tblPr/>
      <w:tcPr>
        <w:shd w:val="clear" w:color="auto" w:fill="002C52" w:themeFill="accent1"/>
      </w:tcPr>
    </w:tblStylePr>
    <w:tblStylePr w:type="lastRow">
      <w:pPr>
        <w:spacing w:before="0" w:after="0" w:line="240" w:lineRule="auto"/>
      </w:pPr>
      <w:rPr>
        <w:b/>
        <w:bCs/>
      </w:rPr>
      <w:tblPr/>
      <w:tcPr>
        <w:tcBorders>
          <w:top w:val="double" w:sz="6" w:space="0" w:color="002C52" w:themeColor="accent1"/>
          <w:left w:val="single" w:sz="8" w:space="0" w:color="002C52" w:themeColor="accent1"/>
          <w:bottom w:val="single" w:sz="8" w:space="0" w:color="002C52" w:themeColor="accent1"/>
          <w:right w:val="single" w:sz="8" w:space="0" w:color="002C52" w:themeColor="accent1"/>
        </w:tcBorders>
      </w:tcPr>
    </w:tblStylePr>
    <w:tblStylePr w:type="firstCol">
      <w:rPr>
        <w:b/>
        <w:bCs/>
      </w:rPr>
    </w:tblStylePr>
    <w:tblStylePr w:type="lastCol">
      <w:rPr>
        <w:b/>
        <w:bCs/>
      </w:rPr>
    </w:tblStylePr>
    <w:tblStylePr w:type="band1Vert">
      <w:tblPr/>
      <w:tcPr>
        <w:tcBorders>
          <w:top w:val="single" w:sz="8" w:space="0" w:color="002C52" w:themeColor="accent1"/>
          <w:left w:val="single" w:sz="8" w:space="0" w:color="002C52" w:themeColor="accent1"/>
          <w:bottom w:val="single" w:sz="8" w:space="0" w:color="002C52" w:themeColor="accent1"/>
          <w:right w:val="single" w:sz="8" w:space="0" w:color="002C52" w:themeColor="accent1"/>
        </w:tcBorders>
      </w:tcPr>
    </w:tblStylePr>
    <w:tblStylePr w:type="band1Horz">
      <w:tblPr/>
      <w:tcPr>
        <w:tcBorders>
          <w:top w:val="single" w:sz="8" w:space="0" w:color="002C52" w:themeColor="accent1"/>
          <w:left w:val="single" w:sz="8" w:space="0" w:color="002C52" w:themeColor="accent1"/>
          <w:bottom w:val="single" w:sz="8" w:space="0" w:color="002C52" w:themeColor="accent1"/>
          <w:right w:val="single" w:sz="8" w:space="0" w:color="002C52" w:themeColor="accent1"/>
        </w:tcBorders>
      </w:tcPr>
    </w:tblStylePr>
  </w:style>
  <w:style w:type="table" w:styleId="MediumList2">
    <w:name w:val="Medium List 2"/>
    <w:basedOn w:val="TableNormal"/>
    <w:uiPriority w:val="66"/>
    <w:rsid w:val="00CD790E"/>
    <w:rPr>
      <w:rFonts w:asciiTheme="majorHAnsi" w:eastAsiaTheme="majorEastAsia" w:hAnsiTheme="majorHAnsi" w:cstheme="majorBidi"/>
      <w:color w:val="002C52" w:themeColor="text1"/>
      <w:sz w:val="22"/>
      <w:szCs w:val="22"/>
      <w:lang w:eastAsia="en-US"/>
    </w:rPr>
    <w:tblPr>
      <w:tblStyleRowBandSize w:val="1"/>
      <w:tblStyleColBandSize w:val="1"/>
      <w:tblBorders>
        <w:top w:val="single" w:sz="8" w:space="0" w:color="002C52" w:themeColor="text1"/>
        <w:left w:val="single" w:sz="8" w:space="0" w:color="002C52" w:themeColor="text1"/>
        <w:bottom w:val="single" w:sz="8" w:space="0" w:color="002C52" w:themeColor="text1"/>
        <w:right w:val="single" w:sz="8" w:space="0" w:color="002C52" w:themeColor="text1"/>
      </w:tblBorders>
    </w:tblPr>
    <w:tblStylePr w:type="firstRow">
      <w:rPr>
        <w:sz w:val="24"/>
        <w:szCs w:val="24"/>
      </w:rPr>
      <w:tblPr/>
      <w:tcPr>
        <w:tcBorders>
          <w:top w:val="nil"/>
          <w:left w:val="nil"/>
          <w:bottom w:val="single" w:sz="24" w:space="0" w:color="002C52" w:themeColor="text1"/>
          <w:right w:val="nil"/>
          <w:insideH w:val="nil"/>
          <w:insideV w:val="nil"/>
        </w:tcBorders>
        <w:shd w:val="clear" w:color="auto" w:fill="FFFFFF" w:themeFill="background1"/>
      </w:tcPr>
    </w:tblStylePr>
    <w:tblStylePr w:type="lastRow">
      <w:tblPr/>
      <w:tcPr>
        <w:tcBorders>
          <w:top w:val="single" w:sz="8" w:space="0" w:color="002C52"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2C52" w:themeColor="text1"/>
          <w:insideH w:val="nil"/>
          <w:insideV w:val="nil"/>
        </w:tcBorders>
        <w:shd w:val="clear" w:color="auto" w:fill="FFFFFF" w:themeFill="background1"/>
      </w:tcPr>
    </w:tblStylePr>
    <w:tblStylePr w:type="lastCol">
      <w:tblPr/>
      <w:tcPr>
        <w:tcBorders>
          <w:top w:val="nil"/>
          <w:left w:val="single" w:sz="8" w:space="0" w:color="002C52"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5CDFF" w:themeFill="text1" w:themeFillTint="3F"/>
      </w:tcPr>
    </w:tblStylePr>
    <w:tblStylePr w:type="band1Horz">
      <w:tblPr/>
      <w:tcPr>
        <w:tcBorders>
          <w:top w:val="nil"/>
          <w:bottom w:val="nil"/>
          <w:insideH w:val="nil"/>
          <w:insideV w:val="nil"/>
        </w:tcBorders>
        <w:shd w:val="clear" w:color="auto" w:fill="95CDF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D790E"/>
    <w:rPr>
      <w:rFonts w:asciiTheme="majorHAnsi" w:eastAsiaTheme="majorEastAsia" w:hAnsiTheme="majorHAnsi" w:cstheme="majorBidi"/>
      <w:color w:val="002C52" w:themeColor="text1"/>
      <w:sz w:val="22"/>
      <w:szCs w:val="22"/>
      <w:lang w:eastAsia="en-US"/>
    </w:rPr>
    <w:tblPr>
      <w:tblStyleRowBandSize w:val="1"/>
      <w:tblStyleColBandSize w:val="1"/>
      <w:tblBorders>
        <w:top w:val="single" w:sz="8" w:space="0" w:color="002C52" w:themeColor="accent1"/>
        <w:left w:val="single" w:sz="8" w:space="0" w:color="002C52" w:themeColor="accent1"/>
        <w:bottom w:val="single" w:sz="8" w:space="0" w:color="002C52" w:themeColor="accent1"/>
        <w:right w:val="single" w:sz="8" w:space="0" w:color="002C52" w:themeColor="accent1"/>
      </w:tblBorders>
    </w:tblPr>
    <w:tblStylePr w:type="firstRow">
      <w:rPr>
        <w:sz w:val="24"/>
        <w:szCs w:val="24"/>
      </w:rPr>
      <w:tblPr/>
      <w:tcPr>
        <w:tcBorders>
          <w:top w:val="nil"/>
          <w:left w:val="nil"/>
          <w:bottom w:val="single" w:sz="24" w:space="0" w:color="002C52" w:themeColor="accent1"/>
          <w:right w:val="nil"/>
          <w:insideH w:val="nil"/>
          <w:insideV w:val="nil"/>
        </w:tcBorders>
        <w:shd w:val="clear" w:color="auto" w:fill="FFFFFF" w:themeFill="background1"/>
      </w:tcPr>
    </w:tblStylePr>
    <w:tblStylePr w:type="lastRow">
      <w:tblPr/>
      <w:tcPr>
        <w:tcBorders>
          <w:top w:val="single" w:sz="8" w:space="0" w:color="002C5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2C52" w:themeColor="accent1"/>
          <w:insideH w:val="nil"/>
          <w:insideV w:val="nil"/>
        </w:tcBorders>
        <w:shd w:val="clear" w:color="auto" w:fill="FFFFFF" w:themeFill="background1"/>
      </w:tcPr>
    </w:tblStylePr>
    <w:tblStylePr w:type="lastCol">
      <w:tblPr/>
      <w:tcPr>
        <w:tcBorders>
          <w:top w:val="nil"/>
          <w:left w:val="single" w:sz="8" w:space="0" w:color="002C5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5CDFF" w:themeFill="accent1" w:themeFillTint="3F"/>
      </w:tcPr>
    </w:tblStylePr>
    <w:tblStylePr w:type="band1Horz">
      <w:tblPr/>
      <w:tcPr>
        <w:tcBorders>
          <w:top w:val="nil"/>
          <w:bottom w:val="nil"/>
          <w:insideH w:val="nil"/>
          <w:insideV w:val="nil"/>
        </w:tcBorders>
        <w:shd w:val="clear" w:color="auto" w:fill="95C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Paragraphedeliste36">
    <w:name w:val="Paragraphe de liste36"/>
    <w:basedOn w:val="Normal"/>
    <w:rsid w:val="00CD790E"/>
    <w:pPr>
      <w:keepLines/>
      <w:numPr>
        <w:numId w:val="4"/>
      </w:numPr>
      <w:suppressAutoHyphens w:val="0"/>
      <w:spacing w:before="60" w:after="0" w:line="288" w:lineRule="auto"/>
      <w:jc w:val="left"/>
    </w:pPr>
    <w:rPr>
      <w:rFonts w:ascii="Tahoma" w:hAnsi="Tahoma"/>
      <w:color w:val="auto"/>
      <w:sz w:val="16"/>
      <w:szCs w:val="20"/>
      <w:lang w:eastAsia="fr-FR"/>
    </w:rPr>
  </w:style>
  <w:style w:type="paragraph" w:customStyle="1" w:styleId="Style3">
    <w:name w:val="Style3"/>
    <w:basedOn w:val="Normal"/>
    <w:link w:val="Style3Car"/>
    <w:rsid w:val="00CD790E"/>
    <w:pPr>
      <w:keepNext/>
      <w:keepLines/>
      <w:pageBreakBefore/>
      <w:shd w:val="clear" w:color="auto" w:fill="0046FE"/>
      <w:tabs>
        <w:tab w:val="num" w:pos="360"/>
      </w:tabs>
      <w:suppressAutoHyphens w:val="0"/>
      <w:spacing w:line="360" w:lineRule="auto"/>
      <w:ind w:left="454" w:right="27"/>
      <w:jc w:val="left"/>
      <w:outlineLvl w:val="0"/>
    </w:pPr>
    <w:rPr>
      <w:rFonts w:cs="Tahoma"/>
      <w:bCs/>
      <w:color w:val="FFFFFF" w:themeColor="background1"/>
      <w:sz w:val="32"/>
      <w:szCs w:val="20"/>
      <w:lang w:eastAsia="fr-FR"/>
    </w:rPr>
  </w:style>
  <w:style w:type="character" w:customStyle="1" w:styleId="Style3Car">
    <w:name w:val="Style3 Car"/>
    <w:basedOn w:val="DefaultParagraphFont"/>
    <w:link w:val="Style3"/>
    <w:rsid w:val="00CD790E"/>
    <w:rPr>
      <w:rFonts w:ascii="Segoe UI" w:hAnsi="Segoe UI" w:cs="Tahoma"/>
      <w:bCs/>
      <w:color w:val="FFFFFF" w:themeColor="background1"/>
      <w:sz w:val="32"/>
      <w:shd w:val="clear" w:color="auto" w:fill="0046FE"/>
    </w:rPr>
  </w:style>
  <w:style w:type="paragraph" w:customStyle="1" w:styleId="Note2018">
    <w:name w:val="Note 2018"/>
    <w:basedOn w:val="Normal"/>
    <w:next w:val="Normal"/>
    <w:autoRedefine/>
    <w:qFormat/>
    <w:rsid w:val="005D1FAC"/>
    <w:pPr>
      <w:keepLines/>
      <w:numPr>
        <w:numId w:val="5"/>
      </w:numPr>
      <w:suppressAutoHyphens w:val="0"/>
      <w:ind w:left="567" w:hanging="567"/>
    </w:pPr>
    <w:rPr>
      <w:szCs w:val="16"/>
      <w:lang w:eastAsia="fr-FR"/>
    </w:rPr>
  </w:style>
  <w:style w:type="paragraph" w:customStyle="1" w:styleId="Attention2018">
    <w:name w:val="Attention 2018"/>
    <w:basedOn w:val="Normal"/>
    <w:next w:val="Normal"/>
    <w:autoRedefine/>
    <w:qFormat/>
    <w:rsid w:val="00514C66"/>
    <w:pPr>
      <w:keepLines/>
      <w:numPr>
        <w:numId w:val="6"/>
      </w:numPr>
      <w:ind w:left="567" w:hanging="567"/>
    </w:pPr>
    <w:rPr>
      <w:szCs w:val="20"/>
      <w:lang w:eastAsia="fr-FR"/>
    </w:rPr>
  </w:style>
  <w:style w:type="paragraph" w:customStyle="1" w:styleId="Titre2New">
    <w:name w:val="Titre 2 New"/>
    <w:basedOn w:val="Heading2"/>
    <w:link w:val="Titre2NewCar"/>
    <w:rsid w:val="00CD790E"/>
    <w:pPr>
      <w:keepLines/>
      <w:shd w:val="clear" w:color="auto" w:fill="0046FE"/>
      <w:suppressAutoHyphens w:val="0"/>
      <w:spacing w:before="600" w:after="240"/>
      <w:ind w:left="454"/>
    </w:pPr>
    <w:rPr>
      <w:rFonts w:cs="Tahoma"/>
      <w:b w:val="0"/>
      <w:iCs w:val="0"/>
      <w:color w:val="FFFFFF" w:themeColor="background1"/>
      <w:szCs w:val="20"/>
      <w:lang w:eastAsia="fr-FR"/>
    </w:rPr>
  </w:style>
  <w:style w:type="character" w:customStyle="1" w:styleId="Titre2NewCar">
    <w:name w:val="Titre 2 New Car"/>
    <w:basedOn w:val="DefaultParagraphFont"/>
    <w:link w:val="Titre2New"/>
    <w:rsid w:val="00CD790E"/>
    <w:rPr>
      <w:rFonts w:ascii="Segoe UI" w:hAnsi="Segoe UI" w:cs="Tahoma"/>
      <w:bCs/>
      <w:color w:val="FFFFFF" w:themeColor="background1"/>
      <w:sz w:val="28"/>
      <w:shd w:val="clear" w:color="auto" w:fill="0046FE"/>
    </w:rPr>
  </w:style>
  <w:style w:type="paragraph" w:customStyle="1" w:styleId="Zoom2018">
    <w:name w:val="Zoom 2018"/>
    <w:basedOn w:val="Normal"/>
    <w:next w:val="Normal"/>
    <w:link w:val="Zoom2018Car"/>
    <w:qFormat/>
    <w:rsid w:val="00A639F5"/>
    <w:pPr>
      <w:numPr>
        <w:numId w:val="7"/>
      </w:numPr>
      <w:ind w:left="567" w:hanging="567"/>
    </w:pPr>
  </w:style>
  <w:style w:type="character" w:customStyle="1" w:styleId="Zoom2018Car">
    <w:name w:val="Zoom 2018 Car"/>
    <w:basedOn w:val="DefaultParagraphFont"/>
    <w:link w:val="Zoom2018"/>
    <w:rsid w:val="00A639F5"/>
    <w:rPr>
      <w:rFonts w:ascii="Segoe UI" w:hAnsi="Segoe UI"/>
      <w:color w:val="002C52"/>
      <w:sz w:val="22"/>
      <w:szCs w:val="24"/>
      <w:lang w:val="es-ES" w:eastAsia="ar-SA"/>
    </w:rPr>
  </w:style>
  <w:style w:type="table" w:styleId="LightList-Accent5">
    <w:name w:val="Light List Accent 5"/>
    <w:basedOn w:val="TableNormal"/>
    <w:uiPriority w:val="61"/>
    <w:rsid w:val="00EF5129"/>
    <w:tblPr>
      <w:tblStyleRowBandSize w:val="1"/>
      <w:tblStyleColBandSize w:val="1"/>
      <w:tblBorders>
        <w:top w:val="single" w:sz="8" w:space="0" w:color="A5A5A5" w:themeColor="accent5"/>
        <w:left w:val="single" w:sz="8" w:space="0" w:color="A5A5A5" w:themeColor="accent5"/>
        <w:bottom w:val="single" w:sz="8" w:space="0" w:color="A5A5A5" w:themeColor="accent5"/>
        <w:right w:val="single" w:sz="8" w:space="0" w:color="A5A5A5" w:themeColor="accent5"/>
      </w:tblBorders>
    </w:tblPr>
    <w:tblStylePr w:type="firstRow">
      <w:pPr>
        <w:spacing w:before="0" w:after="0" w:line="240" w:lineRule="auto"/>
      </w:pPr>
      <w:rPr>
        <w:b/>
        <w:bCs/>
        <w:color w:val="FFFFFF" w:themeColor="background1"/>
      </w:rPr>
      <w:tblPr/>
      <w:tcPr>
        <w:shd w:val="clear" w:color="auto" w:fill="A5A5A5" w:themeFill="accent5"/>
      </w:tcPr>
    </w:tblStylePr>
    <w:tblStylePr w:type="lastRow">
      <w:pPr>
        <w:spacing w:before="0" w:after="0" w:line="240" w:lineRule="auto"/>
      </w:pPr>
      <w:rPr>
        <w:b/>
        <w:bCs/>
      </w:rPr>
      <w:tblPr/>
      <w:tcPr>
        <w:tcBorders>
          <w:top w:val="double" w:sz="6" w:space="0" w:color="A5A5A5" w:themeColor="accent5"/>
          <w:left w:val="single" w:sz="8" w:space="0" w:color="A5A5A5" w:themeColor="accent5"/>
          <w:bottom w:val="single" w:sz="8" w:space="0" w:color="A5A5A5" w:themeColor="accent5"/>
          <w:right w:val="single" w:sz="8" w:space="0" w:color="A5A5A5" w:themeColor="accent5"/>
        </w:tcBorders>
      </w:tcPr>
    </w:tblStylePr>
    <w:tblStylePr w:type="firstCol">
      <w:rPr>
        <w:b/>
        <w:bCs/>
      </w:rPr>
    </w:tblStylePr>
    <w:tblStylePr w:type="lastCol">
      <w:rPr>
        <w:b/>
        <w:bCs/>
      </w:rPr>
    </w:tblStylePr>
    <w:tblStylePr w:type="band1Vert">
      <w:tblPr/>
      <w:tcPr>
        <w:tcBorders>
          <w:top w:val="single" w:sz="8" w:space="0" w:color="A5A5A5" w:themeColor="accent5"/>
          <w:left w:val="single" w:sz="8" w:space="0" w:color="A5A5A5" w:themeColor="accent5"/>
          <w:bottom w:val="single" w:sz="8" w:space="0" w:color="A5A5A5" w:themeColor="accent5"/>
          <w:right w:val="single" w:sz="8" w:space="0" w:color="A5A5A5" w:themeColor="accent5"/>
        </w:tcBorders>
      </w:tcPr>
    </w:tblStylePr>
    <w:tblStylePr w:type="band1Horz">
      <w:tblPr/>
      <w:tcPr>
        <w:tcBorders>
          <w:top w:val="single" w:sz="8" w:space="0" w:color="A5A5A5" w:themeColor="accent5"/>
          <w:left w:val="single" w:sz="8" w:space="0" w:color="A5A5A5" w:themeColor="accent5"/>
          <w:bottom w:val="single" w:sz="8" w:space="0" w:color="A5A5A5" w:themeColor="accent5"/>
          <w:right w:val="single" w:sz="8" w:space="0" w:color="A5A5A5" w:themeColor="accent5"/>
        </w:tcBorders>
      </w:tcPr>
    </w:tblStylePr>
  </w:style>
  <w:style w:type="table" w:styleId="MediumList2-Accent5">
    <w:name w:val="Medium List 2 Accent 5"/>
    <w:basedOn w:val="TableNormal"/>
    <w:uiPriority w:val="66"/>
    <w:rsid w:val="00EF5129"/>
    <w:rPr>
      <w:rFonts w:asciiTheme="majorHAnsi" w:eastAsiaTheme="majorEastAsia" w:hAnsiTheme="majorHAnsi" w:cstheme="majorBidi"/>
      <w:color w:val="002C52" w:themeColor="text1"/>
    </w:rPr>
    <w:tblPr>
      <w:tblStyleRowBandSize w:val="1"/>
      <w:tblStyleColBandSize w:val="1"/>
      <w:tblBorders>
        <w:top w:val="single" w:sz="8" w:space="0" w:color="A5A5A5" w:themeColor="accent5"/>
        <w:left w:val="single" w:sz="8" w:space="0" w:color="A5A5A5" w:themeColor="accent5"/>
        <w:bottom w:val="single" w:sz="8" w:space="0" w:color="A5A5A5" w:themeColor="accent5"/>
        <w:right w:val="single" w:sz="8" w:space="0" w:color="A5A5A5" w:themeColor="accent5"/>
      </w:tblBorders>
    </w:tblPr>
    <w:tblStylePr w:type="firstRow">
      <w:rPr>
        <w:sz w:val="24"/>
        <w:szCs w:val="24"/>
      </w:rPr>
      <w:tblPr/>
      <w:tcPr>
        <w:tcBorders>
          <w:top w:val="nil"/>
          <w:left w:val="nil"/>
          <w:bottom w:val="single" w:sz="24" w:space="0" w:color="A5A5A5" w:themeColor="accent5"/>
          <w:right w:val="nil"/>
          <w:insideH w:val="nil"/>
          <w:insideV w:val="nil"/>
        </w:tcBorders>
        <w:shd w:val="clear" w:color="auto" w:fill="FFFFFF" w:themeFill="background1"/>
      </w:tcPr>
    </w:tblStylePr>
    <w:tblStylePr w:type="lastRow">
      <w:tblPr/>
      <w:tcPr>
        <w:tcBorders>
          <w:top w:val="single" w:sz="8" w:space="0" w:color="A5A5A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5"/>
          <w:insideH w:val="nil"/>
          <w:insideV w:val="nil"/>
        </w:tcBorders>
        <w:shd w:val="clear" w:color="auto" w:fill="FFFFFF" w:themeFill="background1"/>
      </w:tcPr>
    </w:tblStylePr>
    <w:tblStylePr w:type="lastCol">
      <w:tblPr/>
      <w:tcPr>
        <w:tcBorders>
          <w:top w:val="nil"/>
          <w:left w:val="single" w:sz="8" w:space="0" w:color="A5A5A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5" w:themeFillTint="3F"/>
      </w:tcPr>
    </w:tblStylePr>
    <w:tblStylePr w:type="band1Horz">
      <w:tblPr/>
      <w:tcPr>
        <w:tcBorders>
          <w:top w:val="nil"/>
          <w:bottom w:val="nil"/>
          <w:insideH w:val="nil"/>
          <w:insideV w:val="nil"/>
        </w:tcBorders>
        <w:shd w:val="clear" w:color="auto" w:fill="E8E8E8"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Paragraphedeliste57">
    <w:name w:val="Paragraphe de liste57"/>
    <w:basedOn w:val="Normal"/>
    <w:rsid w:val="00EF5129"/>
    <w:pPr>
      <w:keepLines/>
      <w:tabs>
        <w:tab w:val="num" w:pos="737"/>
      </w:tabs>
      <w:suppressAutoHyphens w:val="0"/>
      <w:spacing w:before="60" w:after="0" w:line="288" w:lineRule="auto"/>
      <w:ind w:left="284" w:firstLine="453"/>
      <w:jc w:val="left"/>
    </w:pPr>
    <w:rPr>
      <w:rFonts w:ascii="Tahoma" w:hAnsi="Tahoma"/>
      <w:color w:val="auto"/>
      <w:sz w:val="16"/>
      <w:szCs w:val="20"/>
      <w:lang w:eastAsia="fr-FR"/>
    </w:rPr>
  </w:style>
  <w:style w:type="paragraph" w:customStyle="1" w:styleId="1TituloH1">
    <w:name w:val="1 Titulo/H1"/>
    <w:basedOn w:val="TITRE2018"/>
    <w:next w:val="Normal"/>
    <w:qFormat/>
    <w:rsid w:val="00B235FA"/>
    <w:pPr>
      <w:numPr>
        <w:numId w:val="10"/>
      </w:numPr>
      <w:pBdr>
        <w:top w:val="single" w:sz="8" w:space="1" w:color="FF5C35" w:themeColor="background2"/>
        <w:bottom w:val="single" w:sz="8" w:space="3" w:color="FF5C35" w:themeColor="background2"/>
      </w:pBdr>
      <w:contextualSpacing w:val="0"/>
    </w:pPr>
    <w:rPr>
      <w:lang w:val="es-ES"/>
    </w:rPr>
  </w:style>
  <w:style w:type="paragraph" w:customStyle="1" w:styleId="Bullet1Cegid">
    <w:name w:val="Bullet 1 Cegid"/>
    <w:basedOn w:val="Normal"/>
    <w:link w:val="Bullet1CegidCar"/>
    <w:qFormat/>
    <w:rsid w:val="008D498C"/>
    <w:pPr>
      <w:numPr>
        <w:numId w:val="8"/>
      </w:numPr>
      <w:spacing w:before="120"/>
    </w:pPr>
    <w:rPr>
      <w:lang w:eastAsia="fr-FR"/>
    </w:rPr>
  </w:style>
  <w:style w:type="character" w:customStyle="1" w:styleId="Bullet1CegidCar">
    <w:name w:val="Bullet 1 Cegid Car"/>
    <w:basedOn w:val="DefaultParagraphFont"/>
    <w:link w:val="Bullet1Cegid"/>
    <w:rsid w:val="008D498C"/>
    <w:rPr>
      <w:rFonts w:ascii="Segoe UI" w:hAnsi="Segoe UI"/>
      <w:color w:val="002C52"/>
      <w:sz w:val="22"/>
      <w:szCs w:val="24"/>
      <w:lang w:val="es-ES"/>
    </w:rPr>
  </w:style>
  <w:style w:type="paragraph" w:customStyle="1" w:styleId="Bullet1">
    <w:name w:val="Bullet  1"/>
    <w:basedOn w:val="BodyText"/>
    <w:autoRedefine/>
    <w:rsid w:val="00772D29"/>
    <w:pPr>
      <w:numPr>
        <w:numId w:val="9"/>
      </w:numPr>
      <w:suppressAutoHyphens w:val="0"/>
      <w:spacing w:after="240" w:line="240" w:lineRule="atLeast"/>
      <w:ind w:left="0" w:firstLine="0"/>
    </w:pPr>
    <w:rPr>
      <w:rFonts w:ascii="Verdana" w:hAnsi="Verdana" w:cstheme="minorBidi"/>
      <w:color w:val="000000"/>
      <w:spacing w:val="-5"/>
      <w:sz w:val="20"/>
      <w:szCs w:val="20"/>
      <w:lang w:eastAsia="en-US"/>
    </w:rPr>
  </w:style>
  <w:style w:type="paragraph" w:customStyle="1" w:styleId="ligneen-ttetableau">
    <w:name w:val="ligne en-tête tableau"/>
    <w:basedOn w:val="Normal"/>
    <w:rsid w:val="007529E2"/>
    <w:pPr>
      <w:framePr w:wrap="notBeside" w:vAnchor="text" w:hAnchor="text" w:y="1"/>
      <w:shd w:val="clear" w:color="auto" w:fill="FF5C35" w:themeFill="background2"/>
      <w:suppressAutoHyphens w:val="0"/>
      <w:spacing w:after="0" w:line="260" w:lineRule="atLeast"/>
      <w:jc w:val="center"/>
    </w:pPr>
    <w:rPr>
      <w:rFonts w:ascii="Trebuchet MS" w:hAnsi="Trebuchet MS"/>
      <w:b/>
      <w:bCs/>
      <w:noProof/>
      <w:color w:val="FFFFFF" w:themeColor="background1"/>
      <w:sz w:val="20"/>
      <w:lang w:eastAsia="fr-FR"/>
    </w:rPr>
  </w:style>
  <w:style w:type="table" w:customStyle="1" w:styleId="Cegid">
    <w:name w:val="Cegid"/>
    <w:basedOn w:val="TableNormal"/>
    <w:uiPriority w:val="99"/>
    <w:rsid w:val="005F0BF4"/>
    <w:rPr>
      <w:rFonts w:asciiTheme="minorHAnsi" w:hAnsiTheme="minorHAnsi"/>
      <w:color w:val="002C52" w:themeColor="text1"/>
      <w:sz w:val="22"/>
    </w:rPr>
    <w:tblPr>
      <w:tblBorders>
        <w:top w:val="single" w:sz="6" w:space="0" w:color="FF5C35" w:themeColor="background2"/>
        <w:bottom w:val="single" w:sz="6" w:space="0" w:color="FF5C35" w:themeColor="background2"/>
        <w:insideH w:val="single" w:sz="6" w:space="0" w:color="FF5C35" w:themeColor="background2"/>
      </w:tblBorders>
    </w:tblPr>
    <w:tcPr>
      <w:shd w:val="clear" w:color="auto" w:fill="auto"/>
    </w:tcPr>
    <w:tblStylePr w:type="firstRow">
      <w:rPr>
        <w:rFonts w:ascii="Segoe UI" w:hAnsi="Segoe UI"/>
        <w:b/>
        <w:color w:val="FFFFFF" w:themeColor="background1"/>
        <w:sz w:val="20"/>
      </w:rPr>
      <w:tblPr/>
      <w:tcPr>
        <w:shd w:val="clear" w:color="auto" w:fill="FF5C35" w:themeFill="background2"/>
      </w:tcPr>
    </w:tblStylePr>
  </w:style>
  <w:style w:type="paragraph" w:customStyle="1" w:styleId="IndiceCegid">
    <w:name w:val="Indice Cegid"/>
    <w:basedOn w:val="Normal"/>
    <w:qFormat/>
    <w:rsid w:val="00293CCE"/>
    <w:rPr>
      <w:b/>
      <w:bCs/>
      <w:color w:val="FF5C35" w:themeColor="background2"/>
      <w:sz w:val="36"/>
      <w:szCs w:val="36"/>
    </w:rPr>
  </w:style>
  <w:style w:type="paragraph" w:customStyle="1" w:styleId="yiv5515387444msonormal">
    <w:name w:val="yiv5515387444msonormal"/>
    <w:basedOn w:val="Normal"/>
    <w:rsid w:val="00736BEF"/>
    <w:pPr>
      <w:suppressAutoHyphens w:val="0"/>
      <w:spacing w:before="100" w:beforeAutospacing="1" w:after="100" w:afterAutospacing="1"/>
      <w:jc w:val="left"/>
    </w:pPr>
    <w:rPr>
      <w:rFonts w:ascii="Times New Roman" w:hAnsi="Times New Roman"/>
      <w:color w:val="auto"/>
      <w:sz w:val="24"/>
      <w:lang w:eastAsia="es-ES"/>
    </w:rPr>
  </w:style>
  <w:style w:type="table" w:styleId="GridTable4-Accent2">
    <w:name w:val="Grid Table 4 Accent 2"/>
    <w:basedOn w:val="TableNormal"/>
    <w:uiPriority w:val="49"/>
    <w:rsid w:val="00736BEF"/>
    <w:tblPr>
      <w:tblStyleRowBandSize w:val="1"/>
      <w:tblStyleColBandSize w:val="1"/>
      <w:tblBorders>
        <w:top w:val="single" w:sz="4" w:space="0" w:color="FF9C85" w:themeColor="accent2" w:themeTint="99"/>
        <w:left w:val="single" w:sz="4" w:space="0" w:color="FF9C85" w:themeColor="accent2" w:themeTint="99"/>
        <w:bottom w:val="single" w:sz="4" w:space="0" w:color="FF9C85" w:themeColor="accent2" w:themeTint="99"/>
        <w:right w:val="single" w:sz="4" w:space="0" w:color="FF9C85" w:themeColor="accent2" w:themeTint="99"/>
        <w:insideH w:val="single" w:sz="4" w:space="0" w:color="FF9C85" w:themeColor="accent2" w:themeTint="99"/>
        <w:insideV w:val="single" w:sz="4" w:space="0" w:color="FF9C85" w:themeColor="accent2" w:themeTint="99"/>
      </w:tblBorders>
    </w:tblPr>
    <w:tblStylePr w:type="firstRow">
      <w:rPr>
        <w:b/>
        <w:bCs/>
        <w:color w:val="FFFFFF" w:themeColor="background1"/>
      </w:rPr>
      <w:tblPr/>
      <w:tcPr>
        <w:tcBorders>
          <w:top w:val="single" w:sz="4" w:space="0" w:color="FF5C35" w:themeColor="accent2"/>
          <w:left w:val="single" w:sz="4" w:space="0" w:color="FF5C35" w:themeColor="accent2"/>
          <w:bottom w:val="single" w:sz="4" w:space="0" w:color="FF5C35" w:themeColor="accent2"/>
          <w:right w:val="single" w:sz="4" w:space="0" w:color="FF5C35" w:themeColor="accent2"/>
          <w:insideH w:val="nil"/>
          <w:insideV w:val="nil"/>
        </w:tcBorders>
        <w:shd w:val="clear" w:color="auto" w:fill="FF5C35" w:themeFill="accent2"/>
      </w:tcPr>
    </w:tblStylePr>
    <w:tblStylePr w:type="lastRow">
      <w:rPr>
        <w:b/>
        <w:bCs/>
      </w:rPr>
      <w:tblPr/>
      <w:tcPr>
        <w:tcBorders>
          <w:top w:val="double" w:sz="4" w:space="0" w:color="FF5C35" w:themeColor="accent2"/>
        </w:tcBorders>
      </w:tcPr>
    </w:tblStylePr>
    <w:tblStylePr w:type="firstCol">
      <w:rPr>
        <w:b/>
        <w:bCs/>
      </w:rPr>
    </w:tblStylePr>
    <w:tblStylePr w:type="lastCol">
      <w:rPr>
        <w:b/>
        <w:bCs/>
      </w:rPr>
    </w:tblStylePr>
    <w:tblStylePr w:type="band1Vert">
      <w:tblPr/>
      <w:tcPr>
        <w:shd w:val="clear" w:color="auto" w:fill="FFDED6" w:themeFill="accent2" w:themeFillTint="33"/>
      </w:tcPr>
    </w:tblStylePr>
    <w:tblStylePr w:type="band1Horz">
      <w:tblPr/>
      <w:tcPr>
        <w:shd w:val="clear" w:color="auto" w:fill="FFDED6" w:themeFill="accent2" w:themeFillTint="33"/>
      </w:tcPr>
    </w:tblStylePr>
  </w:style>
  <w:style w:type="paragraph" w:customStyle="1" w:styleId="CegidTableTitres">
    <w:name w:val="Cegid Table Titres"/>
    <w:basedOn w:val="Normal"/>
    <w:next w:val="Normal"/>
    <w:qFormat/>
    <w:rsid w:val="0053308A"/>
    <w:pPr>
      <w:spacing w:before="120"/>
    </w:pPr>
    <w:rPr>
      <w:rFonts w:eastAsiaTheme="minorHAnsi"/>
      <w:bCs/>
      <w:color w:val="FFFFFF" w:themeColor="background1"/>
    </w:rPr>
  </w:style>
  <w:style w:type="paragraph" w:styleId="TableofFigures">
    <w:name w:val="table of figures"/>
    <w:basedOn w:val="Normal"/>
    <w:next w:val="Normal"/>
    <w:uiPriority w:val="99"/>
    <w:unhideWhenUsed/>
    <w:rsid w:val="006C05EB"/>
    <w:pPr>
      <w:spacing w:after="0"/>
    </w:pPr>
  </w:style>
  <w:style w:type="character" w:styleId="UnresolvedMention">
    <w:name w:val="Unresolved Mention"/>
    <w:basedOn w:val="DefaultParagraphFont"/>
    <w:uiPriority w:val="99"/>
    <w:semiHidden/>
    <w:unhideWhenUsed/>
    <w:rsid w:val="001C3F26"/>
    <w:rPr>
      <w:color w:val="605E5C"/>
      <w:shd w:val="clear" w:color="auto" w:fill="E1DFDD"/>
    </w:rPr>
  </w:style>
  <w:style w:type="character" w:customStyle="1" w:styleId="BodyTextChar">
    <w:name w:val="Body Text Char"/>
    <w:basedOn w:val="DefaultParagraphFont"/>
    <w:link w:val="BodyText"/>
    <w:rsid w:val="002B60A4"/>
    <w:rPr>
      <w:rFonts w:ascii="Segoe UI" w:hAnsi="Segoe UI"/>
      <w:color w:val="002C52"/>
      <w:sz w:val="22"/>
      <w:szCs w:val="24"/>
      <w:lang w:val="es-ES" w:eastAsia="ar-SA"/>
    </w:rPr>
  </w:style>
  <w:style w:type="character" w:customStyle="1" w:styleId="UnresolvedMention1">
    <w:name w:val="Unresolved Mention1"/>
    <w:basedOn w:val="DefaultParagraphFont"/>
    <w:uiPriority w:val="99"/>
    <w:semiHidden/>
    <w:unhideWhenUsed/>
    <w:rsid w:val="002B60A4"/>
    <w:rPr>
      <w:color w:val="605E5C"/>
      <w:shd w:val="clear" w:color="auto" w:fill="E1DFDD"/>
    </w:rPr>
  </w:style>
  <w:style w:type="paragraph" w:customStyle="1" w:styleId="BodyTable">
    <w:name w:val="Body Table"/>
    <w:basedOn w:val="Normal"/>
    <w:rsid w:val="002B60A4"/>
    <w:pPr>
      <w:tabs>
        <w:tab w:val="left" w:pos="3686"/>
      </w:tabs>
      <w:suppressAutoHyphens w:val="0"/>
      <w:spacing w:before="120"/>
    </w:pPr>
    <w:rPr>
      <w:rFonts w:ascii="Arial" w:hAnsi="Arial"/>
      <w:color w:val="auto"/>
      <w:sz w:val="18"/>
      <w:szCs w:val="20"/>
      <w:lang w:val="es-ES_tradnl" w:eastAsia="en-US"/>
    </w:rPr>
  </w:style>
  <w:style w:type="paragraph" w:customStyle="1" w:styleId="Heading4-Table">
    <w:name w:val="Heading 4-Table"/>
    <w:basedOn w:val="Normal"/>
    <w:rsid w:val="002B60A4"/>
    <w:pPr>
      <w:suppressAutoHyphens w:val="0"/>
      <w:spacing w:before="120" w:after="0" w:line="360" w:lineRule="auto"/>
    </w:pPr>
    <w:rPr>
      <w:rFonts w:ascii="Arial" w:hAnsi="Arial"/>
      <w:color w:val="auto"/>
      <w:sz w:val="18"/>
      <w:szCs w:val="20"/>
      <w:lang w:val="es-ES_tradnl" w:eastAsia="en-US"/>
    </w:rPr>
  </w:style>
  <w:style w:type="paragraph" w:customStyle="1" w:styleId="Normaltabla">
    <w:name w:val="Normal tabla"/>
    <w:basedOn w:val="Normal"/>
    <w:rsid w:val="002B60A4"/>
    <w:pPr>
      <w:suppressAutoHyphens w:val="0"/>
      <w:spacing w:before="120" w:after="0"/>
      <w:jc w:val="center"/>
    </w:pPr>
    <w:rPr>
      <w:rFonts w:ascii="Arial" w:hAnsi="Arial"/>
      <w:b/>
      <w:color w:val="auto"/>
      <w:sz w:val="18"/>
      <w:szCs w:val="20"/>
      <w:lang w:val="es-ES_tradnl" w:eastAsia="en-US"/>
    </w:rPr>
  </w:style>
  <w:style w:type="character" w:customStyle="1" w:styleId="ui-provider">
    <w:name w:val="ui-provider"/>
    <w:basedOn w:val="DefaultParagraphFont"/>
    <w:rsid w:val="00267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88942">
      <w:bodyDiv w:val="1"/>
      <w:marLeft w:val="0"/>
      <w:marRight w:val="0"/>
      <w:marTop w:val="0"/>
      <w:marBottom w:val="0"/>
      <w:divBdr>
        <w:top w:val="none" w:sz="0" w:space="0" w:color="auto"/>
        <w:left w:val="none" w:sz="0" w:space="0" w:color="auto"/>
        <w:bottom w:val="none" w:sz="0" w:space="0" w:color="auto"/>
        <w:right w:val="none" w:sz="0" w:space="0" w:color="auto"/>
      </w:divBdr>
    </w:div>
    <w:div w:id="331110678">
      <w:bodyDiv w:val="1"/>
      <w:marLeft w:val="0"/>
      <w:marRight w:val="0"/>
      <w:marTop w:val="0"/>
      <w:marBottom w:val="0"/>
      <w:divBdr>
        <w:top w:val="none" w:sz="0" w:space="0" w:color="auto"/>
        <w:left w:val="none" w:sz="0" w:space="0" w:color="auto"/>
        <w:bottom w:val="none" w:sz="0" w:space="0" w:color="auto"/>
        <w:right w:val="none" w:sz="0" w:space="0" w:color="auto"/>
      </w:divBdr>
      <w:divsChild>
        <w:div w:id="95567058">
          <w:marLeft w:val="0"/>
          <w:marRight w:val="0"/>
          <w:marTop w:val="0"/>
          <w:marBottom w:val="0"/>
          <w:divBdr>
            <w:top w:val="none" w:sz="0" w:space="0" w:color="auto"/>
            <w:left w:val="none" w:sz="0" w:space="0" w:color="auto"/>
            <w:bottom w:val="none" w:sz="0" w:space="0" w:color="auto"/>
            <w:right w:val="none" w:sz="0" w:space="0" w:color="auto"/>
          </w:divBdr>
        </w:div>
        <w:div w:id="721103198">
          <w:marLeft w:val="0"/>
          <w:marRight w:val="0"/>
          <w:marTop w:val="0"/>
          <w:marBottom w:val="0"/>
          <w:divBdr>
            <w:top w:val="none" w:sz="0" w:space="0" w:color="auto"/>
            <w:left w:val="none" w:sz="0" w:space="0" w:color="auto"/>
            <w:bottom w:val="none" w:sz="0" w:space="0" w:color="auto"/>
            <w:right w:val="none" w:sz="0" w:space="0" w:color="auto"/>
          </w:divBdr>
          <w:divsChild>
            <w:div w:id="1638219138">
              <w:marLeft w:val="0"/>
              <w:marRight w:val="0"/>
              <w:marTop w:val="0"/>
              <w:marBottom w:val="0"/>
              <w:divBdr>
                <w:top w:val="none" w:sz="0" w:space="0" w:color="auto"/>
                <w:left w:val="none" w:sz="0" w:space="0" w:color="auto"/>
                <w:bottom w:val="none" w:sz="0" w:space="0" w:color="auto"/>
                <w:right w:val="none" w:sz="0" w:space="0" w:color="auto"/>
              </w:divBdr>
            </w:div>
            <w:div w:id="10247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6767">
      <w:bodyDiv w:val="1"/>
      <w:marLeft w:val="0"/>
      <w:marRight w:val="0"/>
      <w:marTop w:val="0"/>
      <w:marBottom w:val="0"/>
      <w:divBdr>
        <w:top w:val="none" w:sz="0" w:space="0" w:color="auto"/>
        <w:left w:val="none" w:sz="0" w:space="0" w:color="auto"/>
        <w:bottom w:val="none" w:sz="0" w:space="0" w:color="auto"/>
        <w:right w:val="none" w:sz="0" w:space="0" w:color="auto"/>
      </w:divBdr>
    </w:div>
    <w:div w:id="559829787">
      <w:bodyDiv w:val="1"/>
      <w:marLeft w:val="0"/>
      <w:marRight w:val="0"/>
      <w:marTop w:val="0"/>
      <w:marBottom w:val="0"/>
      <w:divBdr>
        <w:top w:val="none" w:sz="0" w:space="0" w:color="auto"/>
        <w:left w:val="none" w:sz="0" w:space="0" w:color="auto"/>
        <w:bottom w:val="none" w:sz="0" w:space="0" w:color="auto"/>
        <w:right w:val="none" w:sz="0" w:space="0" w:color="auto"/>
      </w:divBdr>
    </w:div>
    <w:div w:id="978415806">
      <w:bodyDiv w:val="1"/>
      <w:marLeft w:val="0"/>
      <w:marRight w:val="0"/>
      <w:marTop w:val="0"/>
      <w:marBottom w:val="0"/>
      <w:divBdr>
        <w:top w:val="none" w:sz="0" w:space="0" w:color="auto"/>
        <w:left w:val="none" w:sz="0" w:space="0" w:color="auto"/>
        <w:bottom w:val="none" w:sz="0" w:space="0" w:color="auto"/>
        <w:right w:val="none" w:sz="0" w:space="0" w:color="auto"/>
      </w:divBdr>
    </w:div>
    <w:div w:id="1280915550">
      <w:bodyDiv w:val="1"/>
      <w:marLeft w:val="0"/>
      <w:marRight w:val="0"/>
      <w:marTop w:val="0"/>
      <w:marBottom w:val="0"/>
      <w:divBdr>
        <w:top w:val="none" w:sz="0" w:space="0" w:color="auto"/>
        <w:left w:val="none" w:sz="0" w:space="0" w:color="auto"/>
        <w:bottom w:val="none" w:sz="0" w:space="0" w:color="auto"/>
        <w:right w:val="none" w:sz="0" w:space="0" w:color="auto"/>
      </w:divBdr>
    </w:div>
    <w:div w:id="1406150878">
      <w:bodyDiv w:val="1"/>
      <w:marLeft w:val="0"/>
      <w:marRight w:val="0"/>
      <w:marTop w:val="0"/>
      <w:marBottom w:val="0"/>
      <w:divBdr>
        <w:top w:val="none" w:sz="0" w:space="0" w:color="auto"/>
        <w:left w:val="none" w:sz="0" w:space="0" w:color="auto"/>
        <w:bottom w:val="none" w:sz="0" w:space="0" w:color="auto"/>
        <w:right w:val="none" w:sz="0" w:space="0" w:color="auto"/>
      </w:divBdr>
      <w:divsChild>
        <w:div w:id="1464543455">
          <w:marLeft w:val="0"/>
          <w:marRight w:val="0"/>
          <w:marTop w:val="0"/>
          <w:marBottom w:val="0"/>
          <w:divBdr>
            <w:top w:val="none" w:sz="0" w:space="0" w:color="auto"/>
            <w:left w:val="none" w:sz="0" w:space="0" w:color="auto"/>
            <w:bottom w:val="none" w:sz="0" w:space="0" w:color="auto"/>
            <w:right w:val="none" w:sz="0" w:space="0" w:color="auto"/>
          </w:divBdr>
        </w:div>
        <w:div w:id="400173995">
          <w:marLeft w:val="0"/>
          <w:marRight w:val="0"/>
          <w:marTop w:val="0"/>
          <w:marBottom w:val="0"/>
          <w:divBdr>
            <w:top w:val="none" w:sz="0" w:space="0" w:color="auto"/>
            <w:left w:val="none" w:sz="0" w:space="0" w:color="auto"/>
            <w:bottom w:val="none" w:sz="0" w:space="0" w:color="auto"/>
            <w:right w:val="none" w:sz="0" w:space="0" w:color="auto"/>
          </w:divBdr>
        </w:div>
        <w:div w:id="1544755059">
          <w:marLeft w:val="0"/>
          <w:marRight w:val="0"/>
          <w:marTop w:val="0"/>
          <w:marBottom w:val="0"/>
          <w:divBdr>
            <w:top w:val="none" w:sz="0" w:space="0" w:color="auto"/>
            <w:left w:val="none" w:sz="0" w:space="0" w:color="auto"/>
            <w:bottom w:val="none" w:sz="0" w:space="0" w:color="auto"/>
            <w:right w:val="none" w:sz="0" w:space="0" w:color="auto"/>
          </w:divBdr>
        </w:div>
        <w:div w:id="550461051">
          <w:marLeft w:val="0"/>
          <w:marRight w:val="0"/>
          <w:marTop w:val="0"/>
          <w:marBottom w:val="0"/>
          <w:divBdr>
            <w:top w:val="none" w:sz="0" w:space="0" w:color="auto"/>
            <w:left w:val="none" w:sz="0" w:space="0" w:color="auto"/>
            <w:bottom w:val="none" w:sz="0" w:space="0" w:color="auto"/>
            <w:right w:val="none" w:sz="0" w:space="0" w:color="auto"/>
          </w:divBdr>
        </w:div>
        <w:div w:id="906576223">
          <w:marLeft w:val="0"/>
          <w:marRight w:val="0"/>
          <w:marTop w:val="0"/>
          <w:marBottom w:val="0"/>
          <w:divBdr>
            <w:top w:val="none" w:sz="0" w:space="0" w:color="auto"/>
            <w:left w:val="none" w:sz="0" w:space="0" w:color="auto"/>
            <w:bottom w:val="none" w:sz="0" w:space="0" w:color="auto"/>
            <w:right w:val="none" w:sz="0" w:space="0" w:color="auto"/>
          </w:divBdr>
        </w:div>
        <w:div w:id="1933390751">
          <w:marLeft w:val="0"/>
          <w:marRight w:val="0"/>
          <w:marTop w:val="0"/>
          <w:marBottom w:val="0"/>
          <w:divBdr>
            <w:top w:val="none" w:sz="0" w:space="0" w:color="auto"/>
            <w:left w:val="none" w:sz="0" w:space="0" w:color="auto"/>
            <w:bottom w:val="none" w:sz="0" w:space="0" w:color="auto"/>
            <w:right w:val="none" w:sz="0" w:space="0" w:color="auto"/>
          </w:divBdr>
        </w:div>
        <w:div w:id="1932926093">
          <w:marLeft w:val="0"/>
          <w:marRight w:val="0"/>
          <w:marTop w:val="0"/>
          <w:marBottom w:val="0"/>
          <w:divBdr>
            <w:top w:val="none" w:sz="0" w:space="0" w:color="auto"/>
            <w:left w:val="none" w:sz="0" w:space="0" w:color="auto"/>
            <w:bottom w:val="none" w:sz="0" w:space="0" w:color="auto"/>
            <w:right w:val="none" w:sz="0" w:space="0" w:color="auto"/>
          </w:divBdr>
        </w:div>
        <w:div w:id="1463882978">
          <w:marLeft w:val="0"/>
          <w:marRight w:val="0"/>
          <w:marTop w:val="0"/>
          <w:marBottom w:val="0"/>
          <w:divBdr>
            <w:top w:val="none" w:sz="0" w:space="0" w:color="auto"/>
            <w:left w:val="none" w:sz="0" w:space="0" w:color="auto"/>
            <w:bottom w:val="none" w:sz="0" w:space="0" w:color="auto"/>
            <w:right w:val="none" w:sz="0" w:space="0" w:color="auto"/>
          </w:divBdr>
        </w:div>
        <w:div w:id="884297444">
          <w:marLeft w:val="0"/>
          <w:marRight w:val="0"/>
          <w:marTop w:val="0"/>
          <w:marBottom w:val="0"/>
          <w:divBdr>
            <w:top w:val="none" w:sz="0" w:space="0" w:color="auto"/>
            <w:left w:val="none" w:sz="0" w:space="0" w:color="auto"/>
            <w:bottom w:val="none" w:sz="0" w:space="0" w:color="auto"/>
            <w:right w:val="none" w:sz="0" w:space="0" w:color="auto"/>
          </w:divBdr>
        </w:div>
        <w:div w:id="661589355">
          <w:marLeft w:val="0"/>
          <w:marRight w:val="0"/>
          <w:marTop w:val="0"/>
          <w:marBottom w:val="0"/>
          <w:divBdr>
            <w:top w:val="none" w:sz="0" w:space="0" w:color="auto"/>
            <w:left w:val="none" w:sz="0" w:space="0" w:color="auto"/>
            <w:bottom w:val="none" w:sz="0" w:space="0" w:color="auto"/>
            <w:right w:val="none" w:sz="0" w:space="0" w:color="auto"/>
          </w:divBdr>
        </w:div>
        <w:div w:id="1206403120">
          <w:marLeft w:val="0"/>
          <w:marRight w:val="0"/>
          <w:marTop w:val="0"/>
          <w:marBottom w:val="0"/>
          <w:divBdr>
            <w:top w:val="none" w:sz="0" w:space="0" w:color="auto"/>
            <w:left w:val="none" w:sz="0" w:space="0" w:color="auto"/>
            <w:bottom w:val="none" w:sz="0" w:space="0" w:color="auto"/>
            <w:right w:val="none" w:sz="0" w:space="0" w:color="auto"/>
          </w:divBdr>
        </w:div>
        <w:div w:id="360324329">
          <w:marLeft w:val="0"/>
          <w:marRight w:val="0"/>
          <w:marTop w:val="0"/>
          <w:marBottom w:val="0"/>
          <w:divBdr>
            <w:top w:val="none" w:sz="0" w:space="0" w:color="auto"/>
            <w:left w:val="none" w:sz="0" w:space="0" w:color="auto"/>
            <w:bottom w:val="none" w:sz="0" w:space="0" w:color="auto"/>
            <w:right w:val="none" w:sz="0" w:space="0" w:color="auto"/>
          </w:divBdr>
        </w:div>
        <w:div w:id="507869950">
          <w:marLeft w:val="0"/>
          <w:marRight w:val="0"/>
          <w:marTop w:val="0"/>
          <w:marBottom w:val="0"/>
          <w:divBdr>
            <w:top w:val="none" w:sz="0" w:space="0" w:color="auto"/>
            <w:left w:val="none" w:sz="0" w:space="0" w:color="auto"/>
            <w:bottom w:val="none" w:sz="0" w:space="0" w:color="auto"/>
            <w:right w:val="none" w:sz="0" w:space="0" w:color="auto"/>
          </w:divBdr>
        </w:div>
        <w:div w:id="385299876">
          <w:marLeft w:val="0"/>
          <w:marRight w:val="0"/>
          <w:marTop w:val="0"/>
          <w:marBottom w:val="0"/>
          <w:divBdr>
            <w:top w:val="none" w:sz="0" w:space="0" w:color="auto"/>
            <w:left w:val="none" w:sz="0" w:space="0" w:color="auto"/>
            <w:bottom w:val="none" w:sz="0" w:space="0" w:color="auto"/>
            <w:right w:val="none" w:sz="0" w:space="0" w:color="auto"/>
          </w:divBdr>
        </w:div>
        <w:div w:id="1912277309">
          <w:marLeft w:val="0"/>
          <w:marRight w:val="0"/>
          <w:marTop w:val="0"/>
          <w:marBottom w:val="0"/>
          <w:divBdr>
            <w:top w:val="none" w:sz="0" w:space="0" w:color="auto"/>
            <w:left w:val="none" w:sz="0" w:space="0" w:color="auto"/>
            <w:bottom w:val="none" w:sz="0" w:space="0" w:color="auto"/>
            <w:right w:val="none" w:sz="0" w:space="0" w:color="auto"/>
          </w:divBdr>
        </w:div>
        <w:div w:id="1979414671">
          <w:marLeft w:val="0"/>
          <w:marRight w:val="0"/>
          <w:marTop w:val="0"/>
          <w:marBottom w:val="0"/>
          <w:divBdr>
            <w:top w:val="none" w:sz="0" w:space="0" w:color="auto"/>
            <w:left w:val="none" w:sz="0" w:space="0" w:color="auto"/>
            <w:bottom w:val="none" w:sz="0" w:space="0" w:color="auto"/>
            <w:right w:val="none" w:sz="0" w:space="0" w:color="auto"/>
          </w:divBdr>
        </w:div>
        <w:div w:id="756177353">
          <w:marLeft w:val="0"/>
          <w:marRight w:val="0"/>
          <w:marTop w:val="0"/>
          <w:marBottom w:val="0"/>
          <w:divBdr>
            <w:top w:val="none" w:sz="0" w:space="0" w:color="auto"/>
            <w:left w:val="none" w:sz="0" w:space="0" w:color="auto"/>
            <w:bottom w:val="none" w:sz="0" w:space="0" w:color="auto"/>
            <w:right w:val="none" w:sz="0" w:space="0" w:color="auto"/>
          </w:divBdr>
        </w:div>
        <w:div w:id="564491224">
          <w:marLeft w:val="0"/>
          <w:marRight w:val="0"/>
          <w:marTop w:val="0"/>
          <w:marBottom w:val="0"/>
          <w:divBdr>
            <w:top w:val="none" w:sz="0" w:space="0" w:color="auto"/>
            <w:left w:val="none" w:sz="0" w:space="0" w:color="auto"/>
            <w:bottom w:val="none" w:sz="0" w:space="0" w:color="auto"/>
            <w:right w:val="none" w:sz="0" w:space="0" w:color="auto"/>
          </w:divBdr>
        </w:div>
        <w:div w:id="1473131802">
          <w:marLeft w:val="0"/>
          <w:marRight w:val="0"/>
          <w:marTop w:val="0"/>
          <w:marBottom w:val="0"/>
          <w:divBdr>
            <w:top w:val="none" w:sz="0" w:space="0" w:color="auto"/>
            <w:left w:val="none" w:sz="0" w:space="0" w:color="auto"/>
            <w:bottom w:val="none" w:sz="0" w:space="0" w:color="auto"/>
            <w:right w:val="none" w:sz="0" w:space="0" w:color="auto"/>
          </w:divBdr>
        </w:div>
        <w:div w:id="1021858578">
          <w:marLeft w:val="0"/>
          <w:marRight w:val="0"/>
          <w:marTop w:val="0"/>
          <w:marBottom w:val="0"/>
          <w:divBdr>
            <w:top w:val="none" w:sz="0" w:space="0" w:color="auto"/>
            <w:left w:val="none" w:sz="0" w:space="0" w:color="auto"/>
            <w:bottom w:val="none" w:sz="0" w:space="0" w:color="auto"/>
            <w:right w:val="none" w:sz="0" w:space="0" w:color="auto"/>
          </w:divBdr>
        </w:div>
        <w:div w:id="1952470180">
          <w:marLeft w:val="0"/>
          <w:marRight w:val="0"/>
          <w:marTop w:val="0"/>
          <w:marBottom w:val="0"/>
          <w:divBdr>
            <w:top w:val="none" w:sz="0" w:space="0" w:color="auto"/>
            <w:left w:val="none" w:sz="0" w:space="0" w:color="auto"/>
            <w:bottom w:val="none" w:sz="0" w:space="0" w:color="auto"/>
            <w:right w:val="none" w:sz="0" w:space="0" w:color="auto"/>
          </w:divBdr>
        </w:div>
        <w:div w:id="936864802">
          <w:marLeft w:val="0"/>
          <w:marRight w:val="0"/>
          <w:marTop w:val="0"/>
          <w:marBottom w:val="0"/>
          <w:divBdr>
            <w:top w:val="none" w:sz="0" w:space="0" w:color="auto"/>
            <w:left w:val="none" w:sz="0" w:space="0" w:color="auto"/>
            <w:bottom w:val="none" w:sz="0" w:space="0" w:color="auto"/>
            <w:right w:val="none" w:sz="0" w:space="0" w:color="auto"/>
          </w:divBdr>
        </w:div>
        <w:div w:id="2053269419">
          <w:marLeft w:val="0"/>
          <w:marRight w:val="0"/>
          <w:marTop w:val="0"/>
          <w:marBottom w:val="0"/>
          <w:divBdr>
            <w:top w:val="none" w:sz="0" w:space="0" w:color="auto"/>
            <w:left w:val="none" w:sz="0" w:space="0" w:color="auto"/>
            <w:bottom w:val="none" w:sz="0" w:space="0" w:color="auto"/>
            <w:right w:val="none" w:sz="0" w:space="0" w:color="auto"/>
          </w:divBdr>
        </w:div>
      </w:divsChild>
    </w:div>
    <w:div w:id="1670408341">
      <w:bodyDiv w:val="1"/>
      <w:marLeft w:val="0"/>
      <w:marRight w:val="0"/>
      <w:marTop w:val="0"/>
      <w:marBottom w:val="0"/>
      <w:divBdr>
        <w:top w:val="none" w:sz="0" w:space="0" w:color="auto"/>
        <w:left w:val="none" w:sz="0" w:space="0" w:color="auto"/>
        <w:bottom w:val="none" w:sz="0" w:space="0" w:color="auto"/>
        <w:right w:val="none" w:sz="0" w:space="0" w:color="auto"/>
      </w:divBdr>
      <w:divsChild>
        <w:div w:id="159665449">
          <w:marLeft w:val="0"/>
          <w:marRight w:val="0"/>
          <w:marTop w:val="0"/>
          <w:marBottom w:val="0"/>
          <w:divBdr>
            <w:top w:val="none" w:sz="0" w:space="0" w:color="auto"/>
            <w:left w:val="none" w:sz="0" w:space="0" w:color="auto"/>
            <w:bottom w:val="none" w:sz="0" w:space="0" w:color="auto"/>
            <w:right w:val="none" w:sz="0" w:space="0" w:color="auto"/>
          </w:divBdr>
          <w:divsChild>
            <w:div w:id="2096514423">
              <w:marLeft w:val="0"/>
              <w:marRight w:val="0"/>
              <w:marTop w:val="0"/>
              <w:marBottom w:val="0"/>
              <w:divBdr>
                <w:top w:val="none" w:sz="0" w:space="0" w:color="auto"/>
                <w:left w:val="none" w:sz="0" w:space="0" w:color="auto"/>
                <w:bottom w:val="none" w:sz="0" w:space="0" w:color="auto"/>
                <w:right w:val="none" w:sz="0" w:space="0" w:color="auto"/>
              </w:divBdr>
              <w:divsChild>
                <w:div w:id="308097394">
                  <w:marLeft w:val="0"/>
                  <w:marRight w:val="0"/>
                  <w:marTop w:val="0"/>
                  <w:marBottom w:val="0"/>
                  <w:divBdr>
                    <w:top w:val="none" w:sz="0" w:space="0" w:color="auto"/>
                    <w:left w:val="none" w:sz="0" w:space="0" w:color="auto"/>
                    <w:bottom w:val="none" w:sz="0" w:space="0" w:color="auto"/>
                    <w:right w:val="none" w:sz="0" w:space="0" w:color="auto"/>
                  </w:divBdr>
                  <w:divsChild>
                    <w:div w:id="1135948190">
                      <w:marLeft w:val="0"/>
                      <w:marRight w:val="0"/>
                      <w:marTop w:val="0"/>
                      <w:marBottom w:val="0"/>
                      <w:divBdr>
                        <w:top w:val="none" w:sz="0" w:space="0" w:color="auto"/>
                        <w:left w:val="none" w:sz="0" w:space="0" w:color="auto"/>
                        <w:bottom w:val="none" w:sz="0" w:space="0" w:color="auto"/>
                        <w:right w:val="none" w:sz="0" w:space="0" w:color="auto"/>
                      </w:divBdr>
                      <w:divsChild>
                        <w:div w:id="532578144">
                          <w:marLeft w:val="0"/>
                          <w:marRight w:val="0"/>
                          <w:marTop w:val="0"/>
                          <w:marBottom w:val="0"/>
                          <w:divBdr>
                            <w:top w:val="none" w:sz="0" w:space="0" w:color="auto"/>
                            <w:left w:val="none" w:sz="0" w:space="0" w:color="auto"/>
                            <w:bottom w:val="none" w:sz="0" w:space="0" w:color="auto"/>
                            <w:right w:val="none" w:sz="0" w:space="0" w:color="auto"/>
                          </w:divBdr>
                          <w:divsChild>
                            <w:div w:id="9197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859573">
      <w:bodyDiv w:val="1"/>
      <w:marLeft w:val="0"/>
      <w:marRight w:val="0"/>
      <w:marTop w:val="0"/>
      <w:marBottom w:val="0"/>
      <w:divBdr>
        <w:top w:val="none" w:sz="0" w:space="0" w:color="auto"/>
        <w:left w:val="none" w:sz="0" w:space="0" w:color="auto"/>
        <w:bottom w:val="none" w:sz="0" w:space="0" w:color="auto"/>
        <w:right w:val="none" w:sz="0" w:space="0" w:color="auto"/>
      </w:divBdr>
    </w:div>
    <w:div w:id="2023893793">
      <w:bodyDiv w:val="1"/>
      <w:marLeft w:val="0"/>
      <w:marRight w:val="0"/>
      <w:marTop w:val="0"/>
      <w:marBottom w:val="0"/>
      <w:divBdr>
        <w:top w:val="none" w:sz="0" w:space="0" w:color="auto"/>
        <w:left w:val="none" w:sz="0" w:space="0" w:color="auto"/>
        <w:bottom w:val="none" w:sz="0" w:space="0" w:color="auto"/>
        <w:right w:val="none" w:sz="0" w:space="0" w:color="auto"/>
      </w:divBdr>
    </w:div>
    <w:div w:id="2033679758">
      <w:bodyDiv w:val="1"/>
      <w:marLeft w:val="0"/>
      <w:marRight w:val="0"/>
      <w:marTop w:val="0"/>
      <w:marBottom w:val="0"/>
      <w:divBdr>
        <w:top w:val="none" w:sz="0" w:space="0" w:color="auto"/>
        <w:left w:val="none" w:sz="0" w:space="0" w:color="auto"/>
        <w:bottom w:val="none" w:sz="0" w:space="0" w:color="auto"/>
        <w:right w:val="none" w:sz="0" w:space="0" w:color="auto"/>
      </w:divBdr>
    </w:div>
    <w:div w:id="213510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hyperlink" Target="http://www.cegid.com/"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hyperlink" Target="http://www.cegid.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hyperlink" Target="http://www.cegid.com/"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Cegid">
      <a:dk1>
        <a:srgbClr val="002C52"/>
      </a:dk1>
      <a:lt1>
        <a:srgbClr val="FFFFFF"/>
      </a:lt1>
      <a:dk2>
        <a:srgbClr val="0046FE"/>
      </a:dk2>
      <a:lt2>
        <a:srgbClr val="FF5C35"/>
      </a:lt2>
      <a:accent1>
        <a:srgbClr val="002C52"/>
      </a:accent1>
      <a:accent2>
        <a:srgbClr val="FF5C35"/>
      </a:accent2>
      <a:accent3>
        <a:srgbClr val="FFFFFF"/>
      </a:accent3>
      <a:accent4>
        <a:srgbClr val="D4EBFE"/>
      </a:accent4>
      <a:accent5>
        <a:srgbClr val="A5A5A5"/>
      </a:accent5>
      <a:accent6>
        <a:srgbClr val="658FFE"/>
      </a:accent6>
      <a:hlink>
        <a:srgbClr val="0034BE"/>
      </a:hlink>
      <a:folHlink>
        <a:srgbClr val="002C52"/>
      </a:folHlink>
    </a:clrScheme>
    <a:fontScheme name="Cegid">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9ADC3-949F-4EFA-98CA-C76E8D7EE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2043</TotalTime>
  <Pages>5</Pages>
  <Words>422</Words>
  <Characters>2323</Characters>
  <Application>Microsoft Office Word</Application>
  <DocSecurity>0</DocSecurity>
  <Lines>19</Lines>
  <Paragraphs>5</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lpstr>
      <vt: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Cegid</dc:creator>
  <cp:keywords/>
  <dc:description/>
  <cp:lastModifiedBy>Juan-Ignacio Lopez Trujillo</cp:lastModifiedBy>
  <cp:revision>381</cp:revision>
  <cp:lastPrinted>2018-07-25T17:00:00Z</cp:lastPrinted>
  <dcterms:created xsi:type="dcterms:W3CDTF">2022-08-11T09:55:00Z</dcterms:created>
  <dcterms:modified xsi:type="dcterms:W3CDTF">2024-06-12T08:49:00Z</dcterms:modified>
</cp:coreProperties>
</file>